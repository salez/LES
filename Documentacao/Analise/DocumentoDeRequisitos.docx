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D3FF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7222CCC1" w14:textId="77777777" w:rsidR="00B7181F" w:rsidRPr="00A60A67" w:rsidRDefault="00B7181F">
      <w:pPr>
        <w:rPr>
          <w:lang w:val="pt-BR"/>
        </w:rPr>
      </w:pPr>
    </w:p>
    <w:p w14:paraId="3C15F044" w14:textId="77777777" w:rsidR="00B7181F" w:rsidRPr="00A60A67" w:rsidRDefault="00B7181F">
      <w:pPr>
        <w:rPr>
          <w:lang w:val="pt-BR"/>
        </w:rPr>
      </w:pPr>
    </w:p>
    <w:p w14:paraId="30AF26C3" w14:textId="77777777" w:rsidR="00B7181F" w:rsidRPr="00A60A67" w:rsidRDefault="00B7181F">
      <w:pPr>
        <w:rPr>
          <w:lang w:val="pt-BR"/>
        </w:rPr>
      </w:pPr>
    </w:p>
    <w:p w14:paraId="19B9EFE1" w14:textId="77777777" w:rsidR="00B7181F" w:rsidRDefault="00B7181F">
      <w:pPr>
        <w:rPr>
          <w:lang w:val="pt-BR"/>
        </w:rPr>
      </w:pPr>
    </w:p>
    <w:p w14:paraId="0FC14F51" w14:textId="77777777" w:rsidR="00F412A8" w:rsidRDefault="00F412A8">
      <w:pPr>
        <w:rPr>
          <w:lang w:val="pt-BR"/>
        </w:rPr>
      </w:pPr>
    </w:p>
    <w:p w14:paraId="060C9C6A" w14:textId="77777777" w:rsidR="00F412A8" w:rsidRPr="00A60A67" w:rsidRDefault="00F412A8">
      <w:pPr>
        <w:rPr>
          <w:lang w:val="pt-BR"/>
        </w:rPr>
      </w:pPr>
    </w:p>
    <w:p w14:paraId="0D3442CA" w14:textId="77777777" w:rsidR="00B7181F" w:rsidRPr="00A60A67" w:rsidRDefault="00B7181F">
      <w:pPr>
        <w:rPr>
          <w:lang w:val="pt-BR"/>
        </w:rPr>
      </w:pPr>
    </w:p>
    <w:p w14:paraId="28F2EDC4" w14:textId="296A20C7" w:rsidR="00B7181F" w:rsidRPr="00F412A8" w:rsidRDefault="00F412A8">
      <w:pPr>
        <w:pStyle w:val="Recuodecorpodetexto"/>
        <w:ind w:firstLine="0"/>
        <w:jc w:val="center"/>
        <w:rPr>
          <w:b/>
          <w:sz w:val="36"/>
        </w:rPr>
      </w:pPr>
      <w:r w:rsidRPr="00F412A8">
        <w:rPr>
          <w:b/>
          <w:sz w:val="36"/>
        </w:rPr>
        <w:t>Sistema Acadêmico</w:t>
      </w:r>
    </w:p>
    <w:p w14:paraId="0A983C64" w14:textId="77777777" w:rsidR="00B7181F" w:rsidRPr="00F412A8" w:rsidRDefault="00B7181F">
      <w:pPr>
        <w:pStyle w:val="Recuodecorpodetexto"/>
        <w:jc w:val="center"/>
        <w:rPr>
          <w:b/>
          <w:sz w:val="36"/>
        </w:rPr>
      </w:pPr>
    </w:p>
    <w:p w14:paraId="0D51870C" w14:textId="77777777" w:rsidR="00B7181F" w:rsidRPr="00F412A8" w:rsidRDefault="00B7181F">
      <w:pPr>
        <w:jc w:val="center"/>
        <w:rPr>
          <w:lang w:val="pt-BR"/>
        </w:rPr>
      </w:pPr>
    </w:p>
    <w:p w14:paraId="0BB68C1D" w14:textId="08C0978F" w:rsidR="00B7181F" w:rsidRPr="00F412A8" w:rsidRDefault="00805172">
      <w:pPr>
        <w:jc w:val="center"/>
        <w:rPr>
          <w:sz w:val="30"/>
          <w:lang w:val="pt-BR"/>
        </w:rPr>
      </w:pPr>
      <w:r w:rsidRPr="00F412A8">
        <w:rPr>
          <w:sz w:val="30"/>
          <w:lang w:val="pt-BR"/>
        </w:rPr>
        <w:t xml:space="preserve">Versão </w:t>
      </w:r>
      <w:r w:rsidR="00F412A8" w:rsidRPr="00F412A8">
        <w:rPr>
          <w:sz w:val="30"/>
          <w:lang w:val="pt-BR"/>
        </w:rPr>
        <w:t>1.0</w:t>
      </w:r>
    </w:p>
    <w:p w14:paraId="7529E336" w14:textId="77777777" w:rsidR="00B7181F" w:rsidRPr="00F412A8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7698FFF4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 w14:paraId="68CD806B" w14:textId="77777777">
        <w:trPr>
          <w:cantSplit/>
        </w:trPr>
        <w:tc>
          <w:tcPr>
            <w:tcW w:w="9360" w:type="dxa"/>
          </w:tcPr>
          <w:p w14:paraId="5DCBA6DE" w14:textId="599CA16E" w:rsidR="00B7181F" w:rsidRPr="00A60A67" w:rsidRDefault="00F412A8" w:rsidP="002B2567">
            <w:pPr>
              <w:pStyle w:val="Cabealho"/>
              <w:jc w:val="left"/>
              <w:rPr>
                <w:color w:val="0000FF"/>
                <w:lang w:val="pt-BR"/>
              </w:rPr>
            </w:pPr>
            <w:r w:rsidRPr="00F412A8">
              <w:rPr>
                <w:lang w:val="pt-BR"/>
              </w:rPr>
              <w:t xml:space="preserve">Rodrigo Sales Silva </w:t>
            </w:r>
            <w:r w:rsidR="00805172" w:rsidRPr="00F412A8">
              <w:rPr>
                <w:lang w:val="pt-BR"/>
              </w:rPr>
              <w:t xml:space="preserve">&lt;1&gt; 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4F34CE2E" w14:textId="7777777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0C47B6">
        <w:trPr>
          <w:cantSplit/>
        </w:trPr>
        <w:tc>
          <w:tcPr>
            <w:tcW w:w="900" w:type="dxa"/>
          </w:tcPr>
          <w:p w14:paraId="37D69261" w14:textId="68E9D1E6" w:rsidR="000C47B6" w:rsidRPr="00A60A67" w:rsidRDefault="00F412A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72B27224" w:rsidR="000C47B6" w:rsidRPr="00A60A67" w:rsidRDefault="00F412A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11/03/2015</w:t>
            </w:r>
          </w:p>
        </w:tc>
        <w:tc>
          <w:tcPr>
            <w:tcW w:w="4696" w:type="dxa"/>
          </w:tcPr>
          <w:p w14:paraId="313449C1" w14:textId="42D1BF3F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Documento Inicial</w:t>
            </w:r>
          </w:p>
        </w:tc>
        <w:tc>
          <w:tcPr>
            <w:tcW w:w="2410" w:type="dxa"/>
          </w:tcPr>
          <w:p w14:paraId="3DFE3479" w14:textId="03A2AA95" w:rsidR="000C47B6" w:rsidRPr="00A60A67" w:rsidRDefault="00F412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0C47B6" w:rsidRPr="00A60A67" w14:paraId="7B016BBC" w14:textId="77777777" w:rsidTr="000C47B6">
        <w:trPr>
          <w:cantSplit/>
        </w:trPr>
        <w:tc>
          <w:tcPr>
            <w:tcW w:w="900" w:type="dxa"/>
          </w:tcPr>
          <w:p w14:paraId="355B7341" w14:textId="7EDF8D4C" w:rsidR="000C47B6" w:rsidRPr="00A60A67" w:rsidRDefault="00F40CD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1350" w:type="dxa"/>
          </w:tcPr>
          <w:p w14:paraId="1061558A" w14:textId="613CA1FB" w:rsidR="000C47B6" w:rsidRPr="00A60A67" w:rsidRDefault="00F40CD5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25/03/2015</w:t>
            </w:r>
          </w:p>
        </w:tc>
        <w:tc>
          <w:tcPr>
            <w:tcW w:w="4696" w:type="dxa"/>
          </w:tcPr>
          <w:p w14:paraId="011B4935" w14:textId="2B1EBE0B" w:rsidR="000C47B6" w:rsidRPr="00A60A67" w:rsidRDefault="00F40CD5" w:rsidP="00F40CD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Atualização dos Casos de Uso</w:t>
            </w:r>
          </w:p>
        </w:tc>
        <w:tc>
          <w:tcPr>
            <w:tcW w:w="2410" w:type="dxa"/>
          </w:tcPr>
          <w:p w14:paraId="0ED420F7" w14:textId="556D835D" w:rsidR="000C47B6" w:rsidRPr="00A60A67" w:rsidRDefault="00F40CD5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0C47B6" w:rsidRPr="00A60A67" w14:paraId="2EEEC0DE" w14:textId="77777777" w:rsidTr="000C47B6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0C47B6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0C47B6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0C47B6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0C47B6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0C47B6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0C47B6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36B3BFCE" w14:textId="77777777" w:rsidR="006B4203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413798384" w:history="1">
        <w:r w:rsidR="006B4203" w:rsidRPr="0056750E">
          <w:rPr>
            <w:rStyle w:val="Hyperlink"/>
            <w:noProof/>
            <w:lang w:val="pt-BR"/>
          </w:rPr>
          <w:t>1.</w:t>
        </w:r>
        <w:r w:rsidR="006B4203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Introdução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_Toc413798384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28D2147C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5" w:history="1">
        <w:r w:rsidR="006B4203" w:rsidRPr="0056750E">
          <w:rPr>
            <w:rStyle w:val="Hyperlink"/>
            <w:noProof/>
            <w:lang w:val="pt-BR"/>
          </w:rPr>
          <w:t>1.1.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Objetivo do Documento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_Toc413798385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1E6899F0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6" w:history="1">
        <w:r w:rsidR="006B4203" w:rsidRPr="0056750E">
          <w:rPr>
            <w:rStyle w:val="Hyperlink"/>
            <w:noProof/>
            <w:lang w:val="pt-BR"/>
          </w:rPr>
          <w:t>1.2.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Objetivos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_Toc413798386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2DE64B34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7" w:history="1">
        <w:r w:rsidR="006B4203" w:rsidRPr="0056750E">
          <w:rPr>
            <w:rStyle w:val="Hyperlink"/>
            <w:noProof/>
            <w:lang w:val="pt-BR"/>
          </w:rPr>
          <w:t>1.3.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Escopo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_Toc413798387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76DFDA83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88" w:history="1">
        <w:r w:rsidR="006B4203" w:rsidRPr="0056750E">
          <w:rPr>
            <w:rStyle w:val="Hyperlink"/>
            <w:noProof/>
            <w:lang w:val="pt-BR"/>
          </w:rPr>
          <w:t>1.4.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Referências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_Toc413798388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04CEBE84" w14:textId="77777777" w:rsidR="006B4203" w:rsidRDefault="00A81125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413798389" w:history="1">
        <w:r w:rsidR="006B4203" w:rsidRPr="0056750E">
          <w:rPr>
            <w:rStyle w:val="Hyperlink"/>
            <w:noProof/>
            <w:lang w:val="pt-BR"/>
          </w:rPr>
          <w:t>2.</w:t>
        </w:r>
        <w:r w:rsidR="006B4203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Geral do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_Toc413798389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0A6F893A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0" w:history="1">
        <w:r w:rsidR="006B4203" w:rsidRPr="0056750E">
          <w:rPr>
            <w:rStyle w:val="Hyperlink"/>
            <w:noProof/>
            <w:lang w:val="pt-BR"/>
          </w:rPr>
          <w:t>2.1.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da Situação Proposta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_Toc413798390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4</w:t>
        </w:r>
        <w:r w:rsidR="006B4203">
          <w:rPr>
            <w:noProof/>
            <w:webHidden/>
          </w:rPr>
          <w:fldChar w:fldCharType="end"/>
        </w:r>
      </w:hyperlink>
    </w:p>
    <w:p w14:paraId="73F01D2E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1" w:history="1">
        <w:r w:rsidR="006B4203" w:rsidRPr="0056750E">
          <w:rPr>
            <w:rStyle w:val="Hyperlink"/>
            <w:noProof/>
            <w:lang w:val="pt-BR"/>
          </w:rPr>
          <w:t>2.2.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Visão Gráfica da Situação Proposta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_Toc413798391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5D9C66DE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2" w:history="1">
        <w:r w:rsidR="006B4203" w:rsidRPr="0056750E">
          <w:rPr>
            <w:rStyle w:val="Hyperlink"/>
            <w:noProof/>
            <w:lang w:val="pt-BR"/>
          </w:rPr>
          <w:t>2.3.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Funcionalidades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_Toc413798392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542347E9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3" w:history="1">
        <w:r w:rsidR="006B4203" w:rsidRPr="0056750E">
          <w:rPr>
            <w:rStyle w:val="Hyperlink"/>
            <w:noProof/>
            <w:lang w:val="pt-BR"/>
          </w:rPr>
          <w:t>2.4.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Premissas e Restrições (Requisitos não Funcionais)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_Toc413798393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688A99BF" w14:textId="77777777" w:rsidR="006B4203" w:rsidRDefault="00A811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4" w:history="1">
        <w:r w:rsidR="006B4203" w:rsidRPr="0056750E">
          <w:rPr>
            <w:rStyle w:val="Hyperlink"/>
            <w:b/>
            <w:bCs/>
            <w:noProof/>
            <w:lang w:val="pt-BR"/>
          </w:rPr>
          <w:t>2.4.1.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Recursos e Prazos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_Toc413798394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28392801" w14:textId="77777777" w:rsidR="006B4203" w:rsidRDefault="00A811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5" w:history="1">
        <w:r w:rsidR="006B4203" w:rsidRPr="0056750E">
          <w:rPr>
            <w:rStyle w:val="Hyperlink"/>
            <w:b/>
            <w:bCs/>
            <w:noProof/>
            <w:lang w:val="pt-BR"/>
          </w:rPr>
          <w:t>2.4.2.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Usabilidade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_Toc413798395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5</w:t>
        </w:r>
        <w:r w:rsidR="006B4203">
          <w:rPr>
            <w:noProof/>
            <w:webHidden/>
          </w:rPr>
          <w:fldChar w:fldCharType="end"/>
        </w:r>
      </w:hyperlink>
    </w:p>
    <w:p w14:paraId="33C06C41" w14:textId="77777777" w:rsidR="006B4203" w:rsidRDefault="00A811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6" w:history="1">
        <w:r w:rsidR="006B4203" w:rsidRPr="0056750E">
          <w:rPr>
            <w:rStyle w:val="Hyperlink"/>
            <w:b/>
            <w:bCs/>
            <w:noProof/>
            <w:lang w:val="pt-BR"/>
          </w:rPr>
          <w:t>2.4.3.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Confiabilidade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_Toc413798396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7805D4CC" w14:textId="77777777" w:rsidR="006B4203" w:rsidRDefault="00A811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7" w:history="1">
        <w:r w:rsidR="006B4203" w:rsidRPr="0056750E">
          <w:rPr>
            <w:rStyle w:val="Hyperlink"/>
            <w:b/>
            <w:bCs/>
            <w:noProof/>
            <w:lang w:val="pt-BR"/>
          </w:rPr>
          <w:t>2.4.4.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Desempenho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_Toc413798397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12C1987D" w14:textId="77777777" w:rsidR="006B4203" w:rsidRDefault="00A81125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8" w:history="1">
        <w:r w:rsidR="006B4203" w:rsidRPr="0056750E">
          <w:rPr>
            <w:rStyle w:val="Hyperlink"/>
            <w:b/>
            <w:bCs/>
            <w:noProof/>
            <w:lang w:val="pt-BR"/>
          </w:rPr>
          <w:t>2.4.5.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b/>
            <w:bCs/>
            <w:noProof/>
            <w:lang w:val="pt-BR"/>
          </w:rPr>
          <w:t>Requisitos de Projeto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_Toc413798398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803A8FC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399" w:history="1">
        <w:r w:rsidR="006B4203" w:rsidRPr="0056750E">
          <w:rPr>
            <w:rStyle w:val="Hyperlink"/>
            <w:noProof/>
            <w:lang w:val="pt-BR"/>
          </w:rPr>
          <w:t>2.5.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Regras de Negócio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_Toc413798399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F76A084" w14:textId="77777777" w:rsidR="006B4203" w:rsidRDefault="00A81125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798400" w:history="1">
        <w:r w:rsidR="006B4203" w:rsidRPr="0056750E">
          <w:rPr>
            <w:rStyle w:val="Hyperlink"/>
            <w:noProof/>
            <w:lang w:val="pt-BR"/>
          </w:rPr>
          <w:t>2.6.</w:t>
        </w:r>
        <w:r w:rsidR="006B4203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6B4203" w:rsidRPr="0056750E">
          <w:rPr>
            <w:rStyle w:val="Hyperlink"/>
            <w:noProof/>
            <w:lang w:val="pt-BR"/>
          </w:rPr>
          <w:t>Não Fazem Parte Do Escopo</w:t>
        </w:r>
        <w:r w:rsidR="006B4203">
          <w:rPr>
            <w:noProof/>
            <w:webHidden/>
          </w:rPr>
          <w:tab/>
        </w:r>
        <w:r w:rsidR="006B4203">
          <w:rPr>
            <w:noProof/>
            <w:webHidden/>
          </w:rPr>
          <w:fldChar w:fldCharType="begin"/>
        </w:r>
        <w:r w:rsidR="006B4203">
          <w:rPr>
            <w:noProof/>
            <w:webHidden/>
          </w:rPr>
          <w:instrText xml:space="preserve"> PAGEREF _Toc413798400 \h </w:instrText>
        </w:r>
        <w:r w:rsidR="006B4203">
          <w:rPr>
            <w:noProof/>
            <w:webHidden/>
          </w:rPr>
        </w:r>
        <w:r w:rsidR="006B4203">
          <w:rPr>
            <w:noProof/>
            <w:webHidden/>
          </w:rPr>
          <w:fldChar w:fldCharType="separate"/>
        </w:r>
        <w:r w:rsidR="006B4203">
          <w:rPr>
            <w:noProof/>
            <w:webHidden/>
          </w:rPr>
          <w:t>6</w:t>
        </w:r>
        <w:r w:rsidR="006B4203">
          <w:rPr>
            <w:noProof/>
            <w:webHidden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2" w:name="_Toc29264751"/>
      <w:bookmarkStart w:id="3" w:name="_Toc31701056"/>
      <w:bookmarkStart w:id="4" w:name="_Toc32203817"/>
      <w:bookmarkStart w:id="5" w:name="_Toc413798384"/>
      <w:r w:rsidRPr="00A60A67">
        <w:rPr>
          <w:lang w:val="pt-BR"/>
        </w:rPr>
        <w:t>Introdução</w:t>
      </w:r>
      <w:bookmarkEnd w:id="2"/>
      <w:bookmarkEnd w:id="3"/>
      <w:bookmarkEnd w:id="4"/>
      <w:bookmarkEnd w:id="5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413798385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14:paraId="16E0183C" w14:textId="79E6A433" w:rsidR="00B7181F" w:rsidRPr="00A60A67" w:rsidRDefault="00805172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 xml:space="preserve">Este documento apresenta uma solução proposta de software </w:t>
      </w:r>
      <w:r w:rsidRPr="00F412A8">
        <w:rPr>
          <w:color w:val="auto"/>
          <w:lang w:val="pt-BR"/>
        </w:rPr>
        <w:t xml:space="preserve">para o projeto </w:t>
      </w:r>
      <w:r w:rsidR="00F412A8" w:rsidRPr="00F412A8">
        <w:rPr>
          <w:b/>
          <w:color w:val="auto"/>
          <w:lang w:val="pt-BR"/>
        </w:rPr>
        <w:t>Sistema Acadêmico</w:t>
      </w:r>
      <w:r w:rsidRPr="00A60A67">
        <w:rPr>
          <w:lang w:val="pt-BR"/>
        </w:rPr>
        <w:t xml:space="preserve">,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>pais funcionalidades esperadas com sus respectivos volumes de dados e principais requisitos das funcionalidades.</w:t>
      </w:r>
    </w:p>
    <w:p w14:paraId="2E0E6767" w14:textId="77777777" w:rsidR="00B7181F" w:rsidRPr="00A60A67" w:rsidRDefault="00B7181F">
      <w:pPr>
        <w:rPr>
          <w:color w:val="0000FF"/>
          <w:lang w:val="pt-BR"/>
        </w:rPr>
      </w:pPr>
    </w:p>
    <w:p w14:paraId="79A19755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413798386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14:paraId="47378B91" w14:textId="77777777" w:rsidR="00B7181F" w:rsidRDefault="00B7181F">
      <w:pPr>
        <w:pStyle w:val="Comentarios"/>
        <w:rPr>
          <w:i w:val="0"/>
          <w:color w:val="0000FF"/>
          <w:sz w:val="22"/>
        </w:rPr>
      </w:pPr>
    </w:p>
    <w:p w14:paraId="2F9CCB07" w14:textId="20BC8C89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 w:rsidRPr="00CB3B9D">
        <w:rPr>
          <w:i w:val="0"/>
          <w:color w:val="auto"/>
          <w:sz w:val="22"/>
        </w:rPr>
        <w:t>Atender os aproximadamente 1000 alunos no que se refere as solicitações de visualizaç</w:t>
      </w:r>
      <w:r>
        <w:rPr>
          <w:i w:val="0"/>
          <w:color w:val="auto"/>
          <w:sz w:val="22"/>
        </w:rPr>
        <w:t>ão das suas notas possibilitando o acesso do aluno 24 horas por dia, 7 dias por semana.</w:t>
      </w:r>
    </w:p>
    <w:p w14:paraId="2902F397" w14:textId="7C3B1147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Diminuir o volume de alunos que se dirigem a secretaria para solicitar trancamento de matrícula e verificar suas notas em 50%.</w:t>
      </w:r>
    </w:p>
    <w:p w14:paraId="7C683703" w14:textId="143B6DA1" w:rsidR="00CB3B9D" w:rsidRDefault="00CB3B9D" w:rsidP="009F4A3A">
      <w:pPr>
        <w:pStyle w:val="Comentarios"/>
        <w:numPr>
          <w:ilvl w:val="0"/>
          <w:numId w:val="6"/>
        </w:numPr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Diminuir a quantidade de documentos presentes em forma física (papel) em no mínimo 30% na faculdade migrando-os para o meio digital.</w:t>
      </w:r>
    </w:p>
    <w:p w14:paraId="57D4AB89" w14:textId="77777777" w:rsidR="00B7181F" w:rsidRPr="00A60A67" w:rsidRDefault="00B7181F">
      <w:pPr>
        <w:rPr>
          <w:color w:val="0000FF"/>
          <w:lang w:val="pt-BR"/>
        </w:rPr>
      </w:pPr>
    </w:p>
    <w:p w14:paraId="14C58A6D" w14:textId="77777777" w:rsidR="00B7181F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413798387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14:paraId="4C094EE1" w14:textId="77777777" w:rsidR="009F4A3A" w:rsidRDefault="009F4A3A" w:rsidP="009F4A3A">
      <w:pPr>
        <w:rPr>
          <w:lang w:val="pt-BR"/>
        </w:rPr>
      </w:pPr>
    </w:p>
    <w:p w14:paraId="2CF0844E" w14:textId="77777777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 xml:space="preserve">Uma solução de software para controlar os cadastros de alunos, professores, disciplinas e notas. </w:t>
      </w:r>
    </w:p>
    <w:p w14:paraId="6D2A1D00" w14:textId="77777777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 xml:space="preserve">Os professores poderão realizar o controle das notas de seus alunos. </w:t>
      </w:r>
    </w:p>
    <w:p w14:paraId="1C23E34F" w14:textId="03A7811D" w:rsidR="009F4A3A" w:rsidRPr="009F4A3A" w:rsidRDefault="009F4A3A" w:rsidP="009F4A3A">
      <w:pPr>
        <w:pStyle w:val="PargrafodaLista"/>
        <w:numPr>
          <w:ilvl w:val="0"/>
          <w:numId w:val="7"/>
        </w:numPr>
        <w:rPr>
          <w:lang w:val="pt-BR"/>
        </w:rPr>
      </w:pPr>
      <w:r w:rsidRPr="009F4A3A">
        <w:rPr>
          <w:lang w:val="pt-BR"/>
        </w:rPr>
        <w:t>Os alunos poderão consultar seu histórico e solicitar trancamento de matrícula.</w:t>
      </w:r>
    </w:p>
    <w:p w14:paraId="38842ECC" w14:textId="77777777" w:rsidR="00B7181F" w:rsidRPr="00A60A67" w:rsidRDefault="00B7181F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413798388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14:paraId="3412D364" w14:textId="415D3150" w:rsidR="00B7181F" w:rsidRPr="00D92D45" w:rsidRDefault="009F4A3A">
      <w:pPr>
        <w:pStyle w:val="Corpodetexto"/>
        <w:rPr>
          <w:color w:val="auto"/>
          <w:lang w:val="pt-BR"/>
        </w:rPr>
      </w:pPr>
      <w:r w:rsidRPr="00D92D45">
        <w:rPr>
          <w:color w:val="auto"/>
          <w:lang w:val="pt-BR"/>
        </w:rPr>
        <w:t>-</w:t>
      </w:r>
    </w:p>
    <w:p w14:paraId="514464F7" w14:textId="77777777" w:rsidR="00B7181F" w:rsidRPr="00A60A67" w:rsidRDefault="00B7181F">
      <w:pPr>
        <w:pStyle w:val="Comentarios"/>
        <w:rPr>
          <w:i w:val="0"/>
          <w:color w:val="0000FF"/>
          <w:sz w:val="22"/>
        </w:rPr>
      </w:pPr>
    </w:p>
    <w:p w14:paraId="65B7877B" w14:textId="77777777" w:rsidR="00B7181F" w:rsidRPr="00A60A67" w:rsidRDefault="00B7181F">
      <w:pPr>
        <w:pStyle w:val="Corpodetexto"/>
        <w:rPr>
          <w:lang w:val="pt-BR"/>
        </w:rPr>
      </w:pPr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6" w:name="_Toc413798389"/>
      <w:r w:rsidRPr="00A60A67">
        <w:rPr>
          <w:lang w:val="pt-BR"/>
        </w:rPr>
        <w:t>Visão Geral do Projeto</w:t>
      </w:r>
      <w:bookmarkEnd w:id="26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29264762"/>
      <w:bookmarkStart w:id="28" w:name="_Toc31701068"/>
      <w:bookmarkStart w:id="29" w:name="_Toc32203829"/>
      <w:bookmarkStart w:id="30" w:name="_Toc413798390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14:paraId="7DE575EA" w14:textId="77777777" w:rsidR="00453140" w:rsidRDefault="00453140">
      <w:pPr>
        <w:rPr>
          <w:lang w:val="pt-BR"/>
        </w:rPr>
      </w:pPr>
      <w:r w:rsidRPr="00453140">
        <w:rPr>
          <w:lang w:val="pt-BR"/>
        </w:rPr>
        <w:t>Não existe nenhum sistema de TI sendo utilizado atualmente, fazendo com que todo o processo de cadastro e controle de alunos seja muito burocrático, levando dias para atender solicitações simples dos alunos como o de obter seu histórico.</w:t>
      </w:r>
      <w:r>
        <w:rPr>
          <w:lang w:val="pt-BR"/>
        </w:rPr>
        <w:t xml:space="preserve"> </w:t>
      </w:r>
    </w:p>
    <w:p w14:paraId="43FB06E7" w14:textId="29FF0BB0" w:rsidR="00B7181F" w:rsidRPr="00A60A67" w:rsidRDefault="00453140" w:rsidP="00453140">
      <w:pPr>
        <w:rPr>
          <w:color w:val="0000FF"/>
          <w:lang w:val="pt-BR"/>
        </w:rPr>
      </w:pPr>
      <w:r>
        <w:rPr>
          <w:lang w:val="pt-BR"/>
        </w:rPr>
        <w:t xml:space="preserve">A solução de software solucionará este problema através de cadastro de alunos, professores, disciplinas e notas, após este cadastro inicial, o controle será feito por um funcionário autorizado afim de agilizar a obtenção das informações posteriormente. Através de uma interface online disponível ao aluno, este poderá visualizar informações básicas, como seu </w:t>
      </w:r>
      <w:r>
        <w:rPr>
          <w:lang w:val="pt-BR"/>
        </w:rPr>
        <w:lastRenderedPageBreak/>
        <w:t>histórico e realizar solicitações de documentos e processos, como o trancamento de sua matrícula. Através de uma interface online disponível ao professor, este poderá realizar o controle de notas e faltas dos seus alunos.</w:t>
      </w:r>
    </w:p>
    <w:p w14:paraId="1044A95B" w14:textId="77777777" w:rsidR="00B7181F" w:rsidRPr="00A60A67" w:rsidRDefault="00B7181F">
      <w:pPr>
        <w:rPr>
          <w:color w:val="0000FF"/>
          <w:lang w:val="pt-BR"/>
        </w:rPr>
      </w:pPr>
    </w:p>
    <w:p w14:paraId="3521CEF1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1" w:name="_Toc28671950"/>
      <w:bookmarkStart w:id="32" w:name="_Toc28671996"/>
      <w:bookmarkStart w:id="33" w:name="_Toc29264763"/>
      <w:bookmarkStart w:id="34" w:name="_Toc31701069"/>
      <w:bookmarkStart w:id="35" w:name="_Toc32203830"/>
      <w:bookmarkStart w:id="36" w:name="_Toc413798391"/>
      <w:r w:rsidRPr="00A60A67">
        <w:rPr>
          <w:lang w:val="pt-BR"/>
        </w:rPr>
        <w:t>Visão Gráfica da Situação Propost</w:t>
      </w:r>
      <w:bookmarkEnd w:id="31"/>
      <w:bookmarkEnd w:id="32"/>
      <w:bookmarkEnd w:id="33"/>
      <w:bookmarkEnd w:id="34"/>
      <w:bookmarkEnd w:id="35"/>
      <w:r w:rsidRPr="00A60A67">
        <w:rPr>
          <w:lang w:val="pt-BR"/>
        </w:rPr>
        <w:t>a</w:t>
      </w:r>
      <w:bookmarkEnd w:id="36"/>
    </w:p>
    <w:p w14:paraId="1E391220" w14:textId="13AF8FE6" w:rsidR="00B7181F" w:rsidRDefault="00B85045">
      <w:pPr>
        <w:rPr>
          <w:color w:val="0000FF"/>
          <w:lang w:val="pt-BR"/>
        </w:rPr>
      </w:pPr>
      <w:r>
        <w:rPr>
          <w:noProof/>
          <w:lang w:val="pt-BR"/>
        </w:rPr>
        <w:drawing>
          <wp:inline distT="0" distB="0" distL="0" distR="0" wp14:anchorId="51303854" wp14:editId="603955BF">
            <wp:extent cx="5733415" cy="411099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3809" w14:textId="77777777" w:rsidR="00D7454F" w:rsidRPr="00A60A67" w:rsidRDefault="00D7454F">
      <w:pPr>
        <w:rPr>
          <w:color w:val="0000FF"/>
          <w:lang w:val="pt-BR"/>
        </w:rPr>
      </w:pP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7" w:name="_Toc29264764"/>
      <w:bookmarkStart w:id="38" w:name="_Toc31701070"/>
      <w:bookmarkStart w:id="39" w:name="_Toc32203831"/>
      <w:bookmarkStart w:id="40" w:name="_Toc413798392"/>
      <w:r w:rsidRPr="00A60A67">
        <w:rPr>
          <w:lang w:val="pt-BR"/>
        </w:rPr>
        <w:t>Funcionalidades</w:t>
      </w:r>
      <w:bookmarkEnd w:id="37"/>
      <w:bookmarkEnd w:id="38"/>
      <w:bookmarkEnd w:id="39"/>
      <w:bookmarkEnd w:id="40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9"/>
        <w:gridCol w:w="2854"/>
        <w:gridCol w:w="2230"/>
        <w:gridCol w:w="1668"/>
      </w:tblGrid>
      <w:tr w:rsidR="002B2567" w:rsidRPr="00A60A67" w14:paraId="5DD5DD84" w14:textId="77777777" w:rsidTr="007F6C21">
        <w:trPr>
          <w:tblHeader/>
        </w:trPr>
        <w:tc>
          <w:tcPr>
            <w:tcW w:w="2159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854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30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68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3266E405" w14:textId="77777777" w:rsidTr="007F6C21">
        <w:tc>
          <w:tcPr>
            <w:tcW w:w="2159" w:type="dxa"/>
          </w:tcPr>
          <w:p w14:paraId="70A00936" w14:textId="542BC565" w:rsidR="002B2567" w:rsidRPr="007F6C21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854" w:type="dxa"/>
          </w:tcPr>
          <w:p w14:paraId="468E61EA" w14:textId="58C233B3" w:rsidR="002B2567" w:rsidRPr="007F6C21" w:rsidRDefault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Logar</w:t>
            </w:r>
          </w:p>
        </w:tc>
        <w:tc>
          <w:tcPr>
            <w:tcW w:w="2230" w:type="dxa"/>
          </w:tcPr>
          <w:p w14:paraId="65DB984B" w14:textId="2A7876D2" w:rsidR="00A60A67" w:rsidRPr="007F6C21" w:rsidRDefault="0040014D" w:rsidP="00A60A67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69D03F" w14:textId="0DDC23CC" w:rsidR="00A60A67" w:rsidRPr="00AA050D" w:rsidRDefault="00A60A67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A60A67" w:rsidRPr="00A60A67" w14:paraId="4B19D4F4" w14:textId="77777777" w:rsidTr="007F6C21">
        <w:tc>
          <w:tcPr>
            <w:tcW w:w="2159" w:type="dxa"/>
          </w:tcPr>
          <w:p w14:paraId="30465348" w14:textId="6A3C6E6F" w:rsidR="00A60A67" w:rsidRPr="007F6C21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854" w:type="dxa"/>
          </w:tcPr>
          <w:p w14:paraId="14F5C53B" w14:textId="7C34FBC0" w:rsidR="00A60A67" w:rsidRPr="007F6C21" w:rsidRDefault="00B85045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Gerenciar </w:t>
            </w:r>
            <w:r w:rsidR="00D7454F">
              <w:rPr>
                <w:i w:val="0"/>
                <w:color w:val="auto"/>
                <w:szCs w:val="20"/>
              </w:rPr>
              <w:t>Aluno</w:t>
            </w:r>
            <w:r>
              <w:rPr>
                <w:i w:val="0"/>
                <w:color w:val="auto"/>
                <w:szCs w:val="20"/>
              </w:rPr>
              <w:t>s</w:t>
            </w:r>
          </w:p>
        </w:tc>
        <w:tc>
          <w:tcPr>
            <w:tcW w:w="2230" w:type="dxa"/>
          </w:tcPr>
          <w:p w14:paraId="378C0749" w14:textId="7A0B49E7" w:rsidR="00A60A67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0C25A95" w14:textId="71DBB8C2" w:rsidR="00A60A67" w:rsidRPr="00AA050D" w:rsidRDefault="00A60A67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40014D" w:rsidRPr="00A60A67" w14:paraId="67ABA8A7" w14:textId="77777777" w:rsidTr="007F6C21">
        <w:tc>
          <w:tcPr>
            <w:tcW w:w="2159" w:type="dxa"/>
          </w:tcPr>
          <w:p w14:paraId="6E780369" w14:textId="3F71F745" w:rsidR="0040014D" w:rsidRPr="007F6C21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F6C21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854" w:type="dxa"/>
          </w:tcPr>
          <w:p w14:paraId="0D27BBE6" w14:textId="35842855" w:rsidR="0040014D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Gerenciar</w:t>
            </w:r>
            <w:r w:rsidRPr="007F6C21">
              <w:rPr>
                <w:i w:val="0"/>
                <w:color w:val="auto"/>
                <w:szCs w:val="20"/>
              </w:rPr>
              <w:t xml:space="preserve"> Professores</w:t>
            </w:r>
          </w:p>
        </w:tc>
        <w:tc>
          <w:tcPr>
            <w:tcW w:w="2230" w:type="dxa"/>
          </w:tcPr>
          <w:p w14:paraId="486017A2" w14:textId="2C4845F0" w:rsidR="0040014D" w:rsidRPr="007F6C21" w:rsidRDefault="007F6C21" w:rsidP="00C9596A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29777AB8" w14:textId="77777777" w:rsidR="0040014D" w:rsidRPr="00AA050D" w:rsidRDefault="0040014D" w:rsidP="00C9596A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7F6C21" w:rsidRPr="00A60A67" w14:paraId="3196600B" w14:textId="77777777" w:rsidTr="007F6C21">
        <w:tc>
          <w:tcPr>
            <w:tcW w:w="2159" w:type="dxa"/>
          </w:tcPr>
          <w:p w14:paraId="25AFDFB6" w14:textId="73684369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F6C21"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2854" w:type="dxa"/>
          </w:tcPr>
          <w:p w14:paraId="6725FE9D" w14:textId="2A0C1F9E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Lançar Notas</w:t>
            </w:r>
          </w:p>
        </w:tc>
        <w:tc>
          <w:tcPr>
            <w:tcW w:w="2230" w:type="dxa"/>
          </w:tcPr>
          <w:p w14:paraId="37A5C166" w14:textId="6A7C2A39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6CF94343" w14:textId="70D325B2" w:rsidR="007F6C21" w:rsidRPr="00AA050D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2,RF</w:t>
            </w:r>
            <w:proofErr w:type="gramEnd"/>
            <w:r>
              <w:rPr>
                <w:i w:val="0"/>
                <w:color w:val="auto"/>
                <w:szCs w:val="20"/>
              </w:rPr>
              <w:t>-3</w:t>
            </w:r>
          </w:p>
        </w:tc>
      </w:tr>
      <w:tr w:rsidR="007F6C21" w:rsidRPr="00A60A67" w14:paraId="3C09EA25" w14:textId="77777777" w:rsidTr="007F6C21">
        <w:tc>
          <w:tcPr>
            <w:tcW w:w="2159" w:type="dxa"/>
          </w:tcPr>
          <w:p w14:paraId="07E0C7B7" w14:textId="79C7B0AD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RF-5</w:t>
            </w:r>
          </w:p>
        </w:tc>
        <w:tc>
          <w:tcPr>
            <w:tcW w:w="2854" w:type="dxa"/>
          </w:tcPr>
          <w:p w14:paraId="555A5F0B" w14:textId="727B2858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Lançar Faltas</w:t>
            </w:r>
          </w:p>
        </w:tc>
        <w:tc>
          <w:tcPr>
            <w:tcW w:w="2230" w:type="dxa"/>
          </w:tcPr>
          <w:p w14:paraId="06FCFF3E" w14:textId="4912D4D1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7F6C21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32D8A39F" w14:textId="6C5E803E" w:rsidR="007F6C21" w:rsidRPr="00AA050D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2,RF</w:t>
            </w:r>
            <w:proofErr w:type="gramEnd"/>
            <w:r>
              <w:rPr>
                <w:i w:val="0"/>
                <w:color w:val="auto"/>
                <w:szCs w:val="20"/>
              </w:rPr>
              <w:t>-3</w:t>
            </w:r>
          </w:p>
        </w:tc>
      </w:tr>
      <w:tr w:rsidR="007F6C21" w:rsidRPr="00A60A67" w14:paraId="4C557F20" w14:textId="77777777" w:rsidTr="007F6C21">
        <w:tc>
          <w:tcPr>
            <w:tcW w:w="2159" w:type="dxa"/>
          </w:tcPr>
          <w:p w14:paraId="1EA106A7" w14:textId="7CD1CEA9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RF-6</w:t>
            </w:r>
          </w:p>
        </w:tc>
        <w:tc>
          <w:tcPr>
            <w:tcW w:w="2854" w:type="dxa"/>
          </w:tcPr>
          <w:p w14:paraId="228906B7" w14:textId="3FB42A05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Visualizar Histórico</w:t>
            </w:r>
          </w:p>
        </w:tc>
        <w:tc>
          <w:tcPr>
            <w:tcW w:w="2230" w:type="dxa"/>
          </w:tcPr>
          <w:p w14:paraId="7DD37058" w14:textId="7DBCD7AE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3389E651" w14:textId="6AABE67F" w:rsidR="007F6C21" w:rsidRPr="00AA050D" w:rsidRDefault="00031D39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4,RF</w:t>
            </w:r>
            <w:proofErr w:type="gramEnd"/>
            <w:r>
              <w:rPr>
                <w:i w:val="0"/>
                <w:color w:val="auto"/>
                <w:szCs w:val="20"/>
              </w:rPr>
              <w:t>-5</w:t>
            </w:r>
          </w:p>
        </w:tc>
      </w:tr>
      <w:tr w:rsidR="007F6C21" w:rsidRPr="00A60A67" w14:paraId="0EAEB9C2" w14:textId="77777777" w:rsidTr="007F6C21">
        <w:tc>
          <w:tcPr>
            <w:tcW w:w="2159" w:type="dxa"/>
          </w:tcPr>
          <w:p w14:paraId="76557C1D" w14:textId="50AB348F" w:rsidR="007F6C21" w:rsidRPr="007F6C21" w:rsidRDefault="007F6C21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RF-7</w:t>
            </w:r>
          </w:p>
        </w:tc>
        <w:tc>
          <w:tcPr>
            <w:tcW w:w="2854" w:type="dxa"/>
          </w:tcPr>
          <w:p w14:paraId="488748DD" w14:textId="13270B02" w:rsidR="007F6C21" w:rsidRPr="007F6C21" w:rsidRDefault="007F6C21" w:rsidP="007F6C21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Solicitar Trancamento de Matricula</w:t>
            </w:r>
          </w:p>
        </w:tc>
        <w:tc>
          <w:tcPr>
            <w:tcW w:w="2230" w:type="dxa"/>
          </w:tcPr>
          <w:p w14:paraId="09032885" w14:textId="5BDE0E30" w:rsidR="007F6C21" w:rsidRPr="007F6C21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59362ED0" w14:textId="5FB6948A" w:rsidR="007F6C21" w:rsidRPr="00AA050D" w:rsidRDefault="00031D39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RF-2</w:t>
            </w:r>
          </w:p>
        </w:tc>
      </w:tr>
      <w:tr w:rsidR="007F6C21" w:rsidRPr="00A60A67" w14:paraId="0D842B41" w14:textId="77777777" w:rsidTr="007F6C21">
        <w:tc>
          <w:tcPr>
            <w:tcW w:w="2159" w:type="dxa"/>
          </w:tcPr>
          <w:p w14:paraId="14F7576C" w14:textId="17AAE5BF" w:rsidR="007F6C21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RF-8</w:t>
            </w:r>
          </w:p>
        </w:tc>
        <w:tc>
          <w:tcPr>
            <w:tcW w:w="2854" w:type="dxa"/>
          </w:tcPr>
          <w:p w14:paraId="6FE181E7" w14:textId="123C8092" w:rsidR="007F6C21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Manter Disciplinas</w:t>
            </w:r>
          </w:p>
        </w:tc>
        <w:tc>
          <w:tcPr>
            <w:tcW w:w="2230" w:type="dxa"/>
          </w:tcPr>
          <w:p w14:paraId="3941798C" w14:textId="361D0CA6" w:rsidR="007F6C21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1FE0C8CD" w14:textId="77777777" w:rsidR="007F6C21" w:rsidRPr="00A515F0" w:rsidRDefault="007F6C21" w:rsidP="007F6C21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B85045" w:rsidRPr="00A60A67" w14:paraId="0582ECD8" w14:textId="77777777" w:rsidTr="00785A31">
        <w:tc>
          <w:tcPr>
            <w:tcW w:w="2159" w:type="dxa"/>
          </w:tcPr>
          <w:p w14:paraId="04CAA549" w14:textId="77777777" w:rsidR="00B85045" w:rsidRPr="00A515F0" w:rsidRDefault="00B85045" w:rsidP="00785A3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RF-9</w:t>
            </w:r>
          </w:p>
        </w:tc>
        <w:tc>
          <w:tcPr>
            <w:tcW w:w="2854" w:type="dxa"/>
          </w:tcPr>
          <w:p w14:paraId="6D338F26" w14:textId="77777777" w:rsidR="00B85045" w:rsidRPr="00A515F0" w:rsidRDefault="00B85045" w:rsidP="00785A3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Vincular Aluno a Disciplina</w:t>
            </w:r>
          </w:p>
        </w:tc>
        <w:tc>
          <w:tcPr>
            <w:tcW w:w="2230" w:type="dxa"/>
          </w:tcPr>
          <w:p w14:paraId="6E079665" w14:textId="77777777" w:rsidR="00B85045" w:rsidRPr="00A515F0" w:rsidRDefault="00B85045" w:rsidP="00785A3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3421889E" w14:textId="77777777" w:rsidR="00B85045" w:rsidRPr="00A515F0" w:rsidRDefault="00B85045" w:rsidP="00785A3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RF-</w:t>
            </w:r>
            <w:proofErr w:type="gramStart"/>
            <w:r w:rsidRPr="00A515F0">
              <w:rPr>
                <w:i w:val="0"/>
                <w:color w:val="auto"/>
                <w:szCs w:val="20"/>
              </w:rPr>
              <w:t>8,RF</w:t>
            </w:r>
            <w:proofErr w:type="gramEnd"/>
            <w:r w:rsidRPr="00A515F0">
              <w:rPr>
                <w:i w:val="0"/>
                <w:color w:val="auto"/>
                <w:szCs w:val="20"/>
              </w:rPr>
              <w:t>-2</w:t>
            </w:r>
          </w:p>
        </w:tc>
      </w:tr>
      <w:tr w:rsidR="00B85045" w:rsidRPr="00A60A67" w14:paraId="05A9B486" w14:textId="77777777" w:rsidTr="007F6C21">
        <w:tc>
          <w:tcPr>
            <w:tcW w:w="2159" w:type="dxa"/>
          </w:tcPr>
          <w:p w14:paraId="1E60C5EF" w14:textId="0AC4CCF9" w:rsidR="00B85045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RF-10</w:t>
            </w:r>
          </w:p>
        </w:tc>
        <w:tc>
          <w:tcPr>
            <w:tcW w:w="2854" w:type="dxa"/>
          </w:tcPr>
          <w:p w14:paraId="01962B09" w14:textId="5E60894D" w:rsidR="00B85045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Desativar Usuário</w:t>
            </w:r>
            <w:bookmarkStart w:id="41" w:name="_GoBack"/>
            <w:bookmarkEnd w:id="41"/>
          </w:p>
        </w:tc>
        <w:tc>
          <w:tcPr>
            <w:tcW w:w="2230" w:type="dxa"/>
          </w:tcPr>
          <w:p w14:paraId="78FD9723" w14:textId="38803EB1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339C13A0" w14:textId="370C02DF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RF-</w:t>
            </w:r>
            <w:proofErr w:type="gramStart"/>
            <w:r w:rsidRPr="00A515F0">
              <w:rPr>
                <w:i w:val="0"/>
                <w:color w:val="auto"/>
                <w:szCs w:val="20"/>
              </w:rPr>
              <w:t>2,RF</w:t>
            </w:r>
            <w:proofErr w:type="gramEnd"/>
            <w:r w:rsidRPr="00A515F0">
              <w:rPr>
                <w:i w:val="0"/>
                <w:color w:val="auto"/>
                <w:szCs w:val="20"/>
              </w:rPr>
              <w:t>-3</w:t>
            </w:r>
          </w:p>
        </w:tc>
      </w:tr>
      <w:tr w:rsidR="00B85045" w:rsidRPr="00A60A67" w14:paraId="59EC2C93" w14:textId="77777777" w:rsidTr="007F6C21">
        <w:tc>
          <w:tcPr>
            <w:tcW w:w="2159" w:type="dxa"/>
          </w:tcPr>
          <w:p w14:paraId="75C1C215" w14:textId="129B5E93" w:rsidR="00B85045" w:rsidRPr="00A515F0" w:rsidRDefault="00B85045" w:rsidP="007F6C21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A515F0">
              <w:rPr>
                <w:bCs/>
                <w:i w:val="0"/>
                <w:color w:val="auto"/>
              </w:rPr>
              <w:t>RF-11</w:t>
            </w:r>
          </w:p>
        </w:tc>
        <w:tc>
          <w:tcPr>
            <w:tcW w:w="2854" w:type="dxa"/>
          </w:tcPr>
          <w:p w14:paraId="253F8828" w14:textId="6D87ED3D" w:rsidR="00B85045" w:rsidRPr="00A515F0" w:rsidRDefault="00B85045" w:rsidP="007F6C21">
            <w:pPr>
              <w:pStyle w:val="Comentarios"/>
              <w:rPr>
                <w:color w:val="auto"/>
                <w:szCs w:val="20"/>
              </w:rPr>
            </w:pPr>
            <w:r w:rsidRPr="00A515F0">
              <w:rPr>
                <w:color w:val="auto"/>
                <w:szCs w:val="20"/>
              </w:rPr>
              <w:t>Gerenciar Cursos</w:t>
            </w:r>
          </w:p>
        </w:tc>
        <w:tc>
          <w:tcPr>
            <w:tcW w:w="2230" w:type="dxa"/>
          </w:tcPr>
          <w:p w14:paraId="115728FF" w14:textId="12A53413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  <w:r w:rsidRPr="00A515F0"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57CC7688" w14:textId="77777777" w:rsidR="00B85045" w:rsidRPr="00A515F0" w:rsidRDefault="00B85045" w:rsidP="007F6C21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  <w:tr w:rsidR="00A515F0" w:rsidRPr="00A60A67" w14:paraId="7B6D8033" w14:textId="77777777" w:rsidTr="007F6C21">
        <w:tc>
          <w:tcPr>
            <w:tcW w:w="2159" w:type="dxa"/>
          </w:tcPr>
          <w:p w14:paraId="4DCEAB77" w14:textId="66CB7A91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RF-12</w:t>
            </w:r>
          </w:p>
        </w:tc>
        <w:tc>
          <w:tcPr>
            <w:tcW w:w="2854" w:type="dxa"/>
          </w:tcPr>
          <w:p w14:paraId="0C94E513" w14:textId="604BC65B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Definir Permissões de Usuario</w:t>
            </w:r>
          </w:p>
        </w:tc>
        <w:tc>
          <w:tcPr>
            <w:tcW w:w="2230" w:type="dxa"/>
          </w:tcPr>
          <w:p w14:paraId="4724D282" w14:textId="560585A5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Importante</w:t>
            </w:r>
          </w:p>
        </w:tc>
        <w:tc>
          <w:tcPr>
            <w:tcW w:w="1668" w:type="dxa"/>
          </w:tcPr>
          <w:p w14:paraId="6AAC9F70" w14:textId="3EB1F05B" w:rsidR="00A515F0" w:rsidRPr="00AA050D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2,RF</w:t>
            </w:r>
            <w:proofErr w:type="gramEnd"/>
            <w:r>
              <w:rPr>
                <w:i w:val="0"/>
                <w:color w:val="auto"/>
                <w:szCs w:val="20"/>
              </w:rPr>
              <w:t>-3</w:t>
            </w:r>
          </w:p>
        </w:tc>
      </w:tr>
      <w:tr w:rsidR="00A515F0" w:rsidRPr="00A60A67" w14:paraId="4AAF9599" w14:textId="77777777" w:rsidTr="007F6C21">
        <w:tc>
          <w:tcPr>
            <w:tcW w:w="2159" w:type="dxa"/>
          </w:tcPr>
          <w:p w14:paraId="2103BE86" w14:textId="4B5E9EA9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RF-13</w:t>
            </w:r>
          </w:p>
        </w:tc>
        <w:tc>
          <w:tcPr>
            <w:tcW w:w="2854" w:type="dxa"/>
          </w:tcPr>
          <w:p w14:paraId="27B0EE3B" w14:textId="0E27843D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Vincular Disciplinas ao Curso</w:t>
            </w:r>
          </w:p>
        </w:tc>
        <w:tc>
          <w:tcPr>
            <w:tcW w:w="2230" w:type="dxa"/>
          </w:tcPr>
          <w:p w14:paraId="49B005DB" w14:textId="1D08C592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00DD73C9" w14:textId="7490285C" w:rsidR="00A515F0" w:rsidRPr="00AA050D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11,RF</w:t>
            </w:r>
            <w:proofErr w:type="gramEnd"/>
            <w:r>
              <w:rPr>
                <w:i w:val="0"/>
                <w:color w:val="auto"/>
                <w:szCs w:val="20"/>
              </w:rPr>
              <w:t>-8</w:t>
            </w:r>
          </w:p>
        </w:tc>
      </w:tr>
      <w:tr w:rsidR="00A515F0" w:rsidRPr="00A60A67" w14:paraId="25136045" w14:textId="77777777" w:rsidTr="007F6C21">
        <w:tc>
          <w:tcPr>
            <w:tcW w:w="2159" w:type="dxa"/>
          </w:tcPr>
          <w:p w14:paraId="65418EA7" w14:textId="73611014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>RF-14</w:t>
            </w:r>
          </w:p>
        </w:tc>
        <w:tc>
          <w:tcPr>
            <w:tcW w:w="2854" w:type="dxa"/>
          </w:tcPr>
          <w:p w14:paraId="1F0A7802" w14:textId="6DB2D2E0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Vincular Alunos a Disciplina</w:t>
            </w:r>
          </w:p>
        </w:tc>
        <w:tc>
          <w:tcPr>
            <w:tcW w:w="2230" w:type="dxa"/>
          </w:tcPr>
          <w:p w14:paraId="6FAAA84F" w14:textId="0050CA7F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Essencial</w:t>
            </w:r>
          </w:p>
        </w:tc>
        <w:tc>
          <w:tcPr>
            <w:tcW w:w="1668" w:type="dxa"/>
          </w:tcPr>
          <w:p w14:paraId="0107D8C3" w14:textId="4825C8E1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RF-</w:t>
            </w:r>
            <w:proofErr w:type="gramStart"/>
            <w:r>
              <w:rPr>
                <w:i w:val="0"/>
                <w:color w:val="auto"/>
                <w:szCs w:val="20"/>
              </w:rPr>
              <w:t>2,RF</w:t>
            </w:r>
            <w:proofErr w:type="gramEnd"/>
            <w:r>
              <w:rPr>
                <w:i w:val="0"/>
                <w:color w:val="auto"/>
                <w:szCs w:val="20"/>
              </w:rPr>
              <w:t>-8</w:t>
            </w:r>
          </w:p>
        </w:tc>
      </w:tr>
      <w:tr w:rsidR="00A515F0" w:rsidRPr="00A60A67" w14:paraId="5A2F9D0E" w14:textId="77777777" w:rsidTr="007F6C21">
        <w:tc>
          <w:tcPr>
            <w:tcW w:w="2159" w:type="dxa"/>
          </w:tcPr>
          <w:p w14:paraId="6C152114" w14:textId="77777777" w:rsidR="00A515F0" w:rsidRDefault="00A515F0" w:rsidP="00A515F0">
            <w:pPr>
              <w:pStyle w:val="Comentarios"/>
              <w:jc w:val="left"/>
              <w:rPr>
                <w:bCs/>
                <w:i w:val="0"/>
                <w:color w:val="auto"/>
              </w:rPr>
            </w:pPr>
          </w:p>
        </w:tc>
        <w:tc>
          <w:tcPr>
            <w:tcW w:w="2854" w:type="dxa"/>
          </w:tcPr>
          <w:p w14:paraId="01A2ED90" w14:textId="77777777" w:rsidR="00A515F0" w:rsidRDefault="00A515F0" w:rsidP="00A515F0">
            <w:pPr>
              <w:pStyle w:val="Comentarios"/>
              <w:rPr>
                <w:color w:val="auto"/>
                <w:szCs w:val="20"/>
              </w:rPr>
            </w:pPr>
          </w:p>
        </w:tc>
        <w:tc>
          <w:tcPr>
            <w:tcW w:w="2230" w:type="dxa"/>
          </w:tcPr>
          <w:p w14:paraId="62805300" w14:textId="77777777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  <w:tc>
          <w:tcPr>
            <w:tcW w:w="1668" w:type="dxa"/>
          </w:tcPr>
          <w:p w14:paraId="6FFD0ED9" w14:textId="77777777" w:rsidR="00A515F0" w:rsidRDefault="00A515F0" w:rsidP="00A515F0">
            <w:pPr>
              <w:pStyle w:val="Comentarios"/>
              <w:rPr>
                <w:i w:val="0"/>
                <w:color w:val="auto"/>
                <w:szCs w:val="20"/>
              </w:rPr>
            </w:pPr>
          </w:p>
        </w:tc>
      </w:tr>
    </w:tbl>
    <w:p w14:paraId="749F8A10" w14:textId="77777777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413798393"/>
      <w:r w:rsidRPr="00A60A67">
        <w:rPr>
          <w:lang w:val="pt-BR"/>
        </w:rPr>
        <w:t>Premissas e Restrições</w:t>
      </w:r>
      <w:bookmarkEnd w:id="42"/>
      <w:bookmarkEnd w:id="43"/>
      <w:bookmarkEnd w:id="44"/>
      <w:r w:rsidR="001201D5">
        <w:rPr>
          <w:lang w:val="pt-BR"/>
        </w:rPr>
        <w:t xml:space="preserve"> (Requisitos não Funcionais)</w:t>
      </w:r>
      <w:bookmarkEnd w:id="45"/>
    </w:p>
    <w:p w14:paraId="12C4B336" w14:textId="77777777" w:rsidR="00B7181F" w:rsidRPr="00753886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413798394"/>
      <w:r w:rsidRPr="00753886">
        <w:rPr>
          <w:b/>
          <w:bCs/>
          <w:lang w:val="pt-BR"/>
        </w:rPr>
        <w:t>Recursos e Prazos</w:t>
      </w:r>
      <w:bookmarkEnd w:id="46"/>
    </w:p>
    <w:p w14:paraId="0CA7AE3E" w14:textId="3CAA528F" w:rsidR="00B7181F" w:rsidRPr="00753886" w:rsidRDefault="00805172" w:rsidP="00753886">
      <w:pPr>
        <w:pStyle w:val="Recuodecorpodetexto2"/>
        <w:numPr>
          <w:ilvl w:val="0"/>
          <w:numId w:val="8"/>
        </w:numPr>
        <w:rPr>
          <w:color w:val="auto"/>
          <w:lang w:val="pt-BR"/>
        </w:rPr>
      </w:pPr>
      <w:r w:rsidRPr="00753886">
        <w:rPr>
          <w:color w:val="auto"/>
          <w:lang w:val="pt-BR"/>
        </w:rPr>
        <w:t xml:space="preserve">O sistema </w:t>
      </w:r>
      <w:r w:rsidR="001201D5" w:rsidRPr="00753886">
        <w:rPr>
          <w:color w:val="auto"/>
          <w:lang w:val="pt-BR"/>
        </w:rPr>
        <w:t>deve ser liberado até</w:t>
      </w:r>
      <w:r w:rsidR="00753886">
        <w:rPr>
          <w:color w:val="auto"/>
          <w:lang w:val="pt-BR"/>
        </w:rPr>
        <w:t xml:space="preserve"> o início do próximo semestre letivo: 01/08</w:t>
      </w:r>
      <w:r w:rsidR="001201D5" w:rsidRPr="00753886">
        <w:rPr>
          <w:color w:val="auto"/>
          <w:lang w:val="pt-BR"/>
        </w:rPr>
        <w:t>/2016</w:t>
      </w:r>
      <w:r w:rsidR="00753886">
        <w:rPr>
          <w:color w:val="auto"/>
          <w:lang w:val="pt-BR"/>
        </w:rPr>
        <w:t>.</w:t>
      </w:r>
    </w:p>
    <w:p w14:paraId="6A8E2E9F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413798395"/>
      <w:r w:rsidRPr="00753886">
        <w:rPr>
          <w:b/>
          <w:bCs/>
          <w:lang w:val="pt-BR"/>
        </w:rPr>
        <w:t>Usabilidade</w:t>
      </w:r>
      <w:bookmarkEnd w:id="47"/>
    </w:p>
    <w:p w14:paraId="33DB1B63" w14:textId="05DD3EB0" w:rsidR="00753886" w:rsidRDefault="00753886" w:rsidP="00753886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Será elaborado uma área online onde os alunos e professores poderão consultar como utilizar o sistema corretamente.</w:t>
      </w:r>
    </w:p>
    <w:p w14:paraId="59B5ADB8" w14:textId="77777777" w:rsidR="00753886" w:rsidRPr="00E932DC" w:rsidRDefault="00753886" w:rsidP="00753886">
      <w:pPr>
        <w:pStyle w:val="infoblue"/>
        <w:numPr>
          <w:ilvl w:val="0"/>
          <w:numId w:val="8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O sistema deve ser estruturado de forma que sua utilização não seja complicada para usuários leigos, as informações devem estar claras e objetivas.</w:t>
      </w:r>
    </w:p>
    <w:p w14:paraId="00C9D324" w14:textId="77777777" w:rsidR="00753886" w:rsidRPr="00753886" w:rsidRDefault="00753886" w:rsidP="00753886">
      <w:pPr>
        <w:pStyle w:val="PargrafodaLista"/>
        <w:rPr>
          <w:lang w:val="pt-BR"/>
        </w:rPr>
      </w:pPr>
    </w:p>
    <w:p w14:paraId="22B8362E" w14:textId="6833EABC" w:rsidR="00753886" w:rsidRDefault="00753886" w:rsidP="00753886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413798396"/>
      <w:r>
        <w:rPr>
          <w:b/>
          <w:bCs/>
          <w:lang w:val="pt-BR"/>
        </w:rPr>
        <w:t>Confiabilidade</w:t>
      </w:r>
      <w:bookmarkEnd w:id="48"/>
    </w:p>
    <w:p w14:paraId="6B9F7A27" w14:textId="6AD870E8" w:rsidR="00B7181F" w:rsidRPr="00753886" w:rsidRDefault="00753886" w:rsidP="00AC3EF0">
      <w:pPr>
        <w:pStyle w:val="infoblue"/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As informações cadastradas no sistema devem ser confiáveis, jamais sendo alteradas por um usuário sem devida permissão de um administrador qualificado.</w:t>
      </w:r>
    </w:p>
    <w:p w14:paraId="082B3989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413798397"/>
      <w:r w:rsidRPr="00753886">
        <w:rPr>
          <w:b/>
          <w:bCs/>
          <w:lang w:val="pt-BR"/>
        </w:rPr>
        <w:t>Desempenho</w:t>
      </w:r>
      <w:bookmarkEnd w:id="49"/>
    </w:p>
    <w:p w14:paraId="3B4292F9" w14:textId="4E57C7ED" w:rsidR="00753886" w:rsidRPr="00753886" w:rsidRDefault="00753886" w:rsidP="00753886">
      <w:pPr>
        <w:pStyle w:val="PargrafodaLista"/>
        <w:numPr>
          <w:ilvl w:val="0"/>
          <w:numId w:val="10"/>
        </w:numPr>
        <w:rPr>
          <w:lang w:val="pt-BR"/>
        </w:rPr>
      </w:pPr>
      <w:r w:rsidRPr="00753886">
        <w:rPr>
          <w:lang w:val="pt-BR"/>
        </w:rPr>
        <w:t>O sistema deve suportar 100 alunos simultâneos consultando seu histórico.</w:t>
      </w:r>
    </w:p>
    <w:p w14:paraId="652D1447" w14:textId="77777777" w:rsidR="00B7181F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0" w:name="_Toc413798398"/>
      <w:r w:rsidRPr="00753886">
        <w:rPr>
          <w:b/>
          <w:bCs/>
          <w:lang w:val="pt-BR"/>
        </w:rPr>
        <w:t>Requisitos de Projeto</w:t>
      </w:r>
      <w:bookmarkEnd w:id="50"/>
    </w:p>
    <w:p w14:paraId="0CB83741" w14:textId="49D8667B" w:rsidR="0040014D" w:rsidRPr="006B4203" w:rsidRDefault="00753886" w:rsidP="0040014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será instalado em um servidor localizado dentro da faculdade, o acesso ao sistema se dará através do navegador, através da rede interna da faculdade para os professores e funcionários e através da internet para os alunos.</w:t>
      </w:r>
    </w:p>
    <w:p w14:paraId="122C5D55" w14:textId="77777777" w:rsidR="0040014D" w:rsidRDefault="0040014D" w:rsidP="0040014D">
      <w:pPr>
        <w:pStyle w:val="Ttulo2"/>
        <w:rPr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1" w:name="_Toc413798399"/>
      <w:r>
        <w:rPr>
          <w:lang w:val="pt-BR"/>
        </w:rPr>
        <w:t>Regras de Negócio</w:t>
      </w:r>
      <w:bookmarkEnd w:id="51"/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51"/>
        <w:gridCol w:w="2877"/>
        <w:gridCol w:w="2220"/>
        <w:gridCol w:w="1663"/>
      </w:tblGrid>
      <w:tr w:rsidR="00E93BDB" w:rsidRPr="00A60A67" w14:paraId="40B01F66" w14:textId="7777777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14:paraId="4F4C6337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14:paraId="40870694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14:paraId="17142E31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7C3CB9C8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375ED5">
        <w:tc>
          <w:tcPr>
            <w:tcW w:w="2184" w:type="dxa"/>
          </w:tcPr>
          <w:p w14:paraId="3FB15BB4" w14:textId="34A62E85" w:rsidR="00E93BDB" w:rsidRPr="007F6C21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14:paraId="1217E574" w14:textId="787ED129" w:rsidR="00E93BDB" w:rsidRPr="007F6C21" w:rsidRDefault="0073528A" w:rsidP="00E93BDB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color w:val="auto"/>
              </w:rPr>
              <w:t>Todos os usuários deverão estar logados para utilizar o sistema</w:t>
            </w:r>
          </w:p>
        </w:tc>
        <w:tc>
          <w:tcPr>
            <w:tcW w:w="2268" w:type="dxa"/>
          </w:tcPr>
          <w:p w14:paraId="39CA5D8C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7F6C21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3738580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14:paraId="590F6CD6" w14:textId="77777777" w:rsidTr="00375ED5">
        <w:tc>
          <w:tcPr>
            <w:tcW w:w="2184" w:type="dxa"/>
          </w:tcPr>
          <w:p w14:paraId="0BBDEABC" w14:textId="2C32952C" w:rsidR="00E93BDB" w:rsidRPr="007F6C21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F6C21">
              <w:rPr>
                <w:bCs/>
                <w:i w:val="0"/>
                <w:color w:val="auto"/>
              </w:rPr>
              <w:t>RN-2</w:t>
            </w:r>
          </w:p>
        </w:tc>
        <w:tc>
          <w:tcPr>
            <w:tcW w:w="2919" w:type="dxa"/>
          </w:tcPr>
          <w:p w14:paraId="0FE2F69B" w14:textId="0EF229F3" w:rsidR="00E93BDB" w:rsidRPr="007F6C21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Ao Cadastrar qualquer tipo de usuário (aluno ou professor) o sistema deverá gerar um código único para o mesmo</w:t>
            </w:r>
          </w:p>
        </w:tc>
        <w:tc>
          <w:tcPr>
            <w:tcW w:w="2268" w:type="dxa"/>
          </w:tcPr>
          <w:p w14:paraId="111B56A7" w14:textId="5D7A8F3F" w:rsidR="00E93BDB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0D7FCF0" w14:textId="77777777" w:rsidR="00E93BDB" w:rsidRPr="007F6C21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3ACE2B5" w14:textId="77777777" w:rsidTr="0073528A">
        <w:trPr>
          <w:trHeight w:val="426"/>
        </w:trPr>
        <w:tc>
          <w:tcPr>
            <w:tcW w:w="2184" w:type="dxa"/>
          </w:tcPr>
          <w:p w14:paraId="14712CC0" w14:textId="43AB5228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RN-3</w:t>
            </w:r>
          </w:p>
        </w:tc>
        <w:tc>
          <w:tcPr>
            <w:tcW w:w="2919" w:type="dxa"/>
          </w:tcPr>
          <w:p w14:paraId="54CE7A05" w14:textId="6D3D7B49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Ao solicitar a exclusão de algum usuário, o sistema deve exibir uma caixa de confirmação</w:t>
            </w:r>
          </w:p>
        </w:tc>
        <w:tc>
          <w:tcPr>
            <w:tcW w:w="2268" w:type="dxa"/>
          </w:tcPr>
          <w:p w14:paraId="102BFB78" w14:textId="6AAF9C1F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025AE26B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3970601E" w14:textId="77777777" w:rsidTr="0073528A">
        <w:trPr>
          <w:trHeight w:val="419"/>
        </w:trPr>
        <w:tc>
          <w:tcPr>
            <w:tcW w:w="2184" w:type="dxa"/>
          </w:tcPr>
          <w:p w14:paraId="49B30F36" w14:textId="26E436E5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lastRenderedPageBreak/>
              <w:t>RN-4</w:t>
            </w:r>
          </w:p>
        </w:tc>
        <w:tc>
          <w:tcPr>
            <w:tcW w:w="2919" w:type="dxa"/>
          </w:tcPr>
          <w:p w14:paraId="755B66DA" w14:textId="725F4DD4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Os professores somente poderão lançar as notas e faltas de seus alunos dentro do período do semestre letivo e durante o horário das 7:00 às 23:00 de segunda a sexta-feira, e das 7:00 às 12:00 no sábado.</w:t>
            </w:r>
          </w:p>
        </w:tc>
        <w:tc>
          <w:tcPr>
            <w:tcW w:w="2268" w:type="dxa"/>
          </w:tcPr>
          <w:p w14:paraId="4E85AA09" w14:textId="4D39B06E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14:paraId="78D90A63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7526C470" w14:textId="77777777" w:rsidTr="0073528A">
        <w:trPr>
          <w:trHeight w:val="411"/>
        </w:trPr>
        <w:tc>
          <w:tcPr>
            <w:tcW w:w="2184" w:type="dxa"/>
          </w:tcPr>
          <w:p w14:paraId="7FFC9295" w14:textId="7C21D334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RN-5</w:t>
            </w:r>
          </w:p>
        </w:tc>
        <w:tc>
          <w:tcPr>
            <w:tcW w:w="2919" w:type="dxa"/>
          </w:tcPr>
          <w:p w14:paraId="179048AE" w14:textId="4544C627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A informação de CPF dos usuários deve ser validada no ato do cadastro/alteração, certificando de que seja um CPF válido.</w:t>
            </w:r>
          </w:p>
        </w:tc>
        <w:tc>
          <w:tcPr>
            <w:tcW w:w="2268" w:type="dxa"/>
          </w:tcPr>
          <w:p w14:paraId="1540FA14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78C693F3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73528A" w:rsidRPr="00A60A67" w14:paraId="6D18FDE3" w14:textId="77777777" w:rsidTr="0073528A">
        <w:trPr>
          <w:trHeight w:val="558"/>
        </w:trPr>
        <w:tc>
          <w:tcPr>
            <w:tcW w:w="2184" w:type="dxa"/>
          </w:tcPr>
          <w:p w14:paraId="336E4F9E" w14:textId="67C7B7FB" w:rsidR="0073528A" w:rsidRPr="007F6C21" w:rsidRDefault="0073528A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RN-6</w:t>
            </w:r>
          </w:p>
        </w:tc>
        <w:tc>
          <w:tcPr>
            <w:tcW w:w="2919" w:type="dxa"/>
          </w:tcPr>
          <w:p w14:paraId="29F13CDD" w14:textId="77777777" w:rsidR="0073528A" w:rsidRDefault="0073528A" w:rsidP="0073528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2268" w:type="dxa"/>
          </w:tcPr>
          <w:p w14:paraId="26B8A34F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  <w:tc>
          <w:tcPr>
            <w:tcW w:w="1690" w:type="dxa"/>
          </w:tcPr>
          <w:p w14:paraId="145DC9F2" w14:textId="77777777" w:rsidR="0073528A" w:rsidRPr="007F6C21" w:rsidRDefault="0073528A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4EF76823" w14:textId="77777777" w:rsidR="0040014D" w:rsidRPr="0040014D" w:rsidRDefault="0040014D" w:rsidP="0040014D"/>
    <w:p w14:paraId="0FD6CC07" w14:textId="77777777" w:rsidR="00B7181F" w:rsidRDefault="00B7181F">
      <w:pPr>
        <w:rPr>
          <w:color w:val="0000FF"/>
          <w:lang w:val="pt-BR"/>
        </w:rPr>
      </w:pPr>
    </w:p>
    <w:p w14:paraId="35BD73F8" w14:textId="77777777" w:rsidR="0040014D" w:rsidRPr="00A60A67" w:rsidRDefault="0040014D">
      <w:pPr>
        <w:rPr>
          <w:color w:val="0000FF"/>
          <w:lang w:val="pt-BR"/>
        </w:rPr>
      </w:pPr>
    </w:p>
    <w:p w14:paraId="3E5DDAD2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2" w:name="_Toc28671954"/>
      <w:bookmarkStart w:id="53" w:name="_Toc28672000"/>
      <w:bookmarkStart w:id="54" w:name="_Toc29264767"/>
      <w:bookmarkStart w:id="55" w:name="_Toc31701073"/>
      <w:bookmarkStart w:id="56" w:name="_Toc32203834"/>
      <w:bookmarkStart w:id="57" w:name="_Toc413798400"/>
      <w:r w:rsidRPr="00A60A67">
        <w:rPr>
          <w:lang w:val="pt-BR"/>
        </w:rPr>
        <w:t>Não Fazem Parte Do Escopo</w:t>
      </w:r>
      <w:bookmarkEnd w:id="52"/>
      <w:bookmarkEnd w:id="53"/>
      <w:bookmarkEnd w:id="54"/>
      <w:bookmarkEnd w:id="55"/>
      <w:bookmarkEnd w:id="56"/>
      <w:bookmarkEnd w:id="57"/>
    </w:p>
    <w:p w14:paraId="0DE06B48" w14:textId="2B7F1488" w:rsidR="006B4203" w:rsidRDefault="00DF1CAC" w:rsidP="006B4203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Prover</w:t>
      </w:r>
      <w:r w:rsidR="006B4203" w:rsidRPr="006B4203">
        <w:rPr>
          <w:color w:val="auto"/>
          <w:lang w:val="pt-BR"/>
        </w:rPr>
        <w:t xml:space="preserve"> qualquer tipo de auxílio a operações financeiras entre o aluno e a faculdade</w:t>
      </w:r>
      <w:r w:rsidR="006B4203">
        <w:rPr>
          <w:color w:val="auto"/>
          <w:lang w:val="pt-BR"/>
        </w:rPr>
        <w:t>.</w:t>
      </w:r>
    </w:p>
    <w:p w14:paraId="7381F58D" w14:textId="5157CF02" w:rsidR="00AA050D" w:rsidRDefault="00AA050D" w:rsidP="006B4203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Prover qualquer tipo de auxílio aos processos de vestibular da faculdade.</w:t>
      </w:r>
    </w:p>
    <w:p w14:paraId="31A07F8F" w14:textId="795E0AFD" w:rsidR="002B2567" w:rsidRPr="00AA050D" w:rsidRDefault="00DF1CAC" w:rsidP="00AA050D">
      <w:pPr>
        <w:pStyle w:val="Corpodetexto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Gerar</w:t>
      </w:r>
      <w:r w:rsidR="006B4203">
        <w:rPr>
          <w:color w:val="auto"/>
          <w:lang w:val="pt-BR"/>
        </w:rPr>
        <w:t xml:space="preserve"> relatórios.</w:t>
      </w:r>
    </w:p>
    <w:sectPr w:rsidR="002B2567" w:rsidRPr="00AA050D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57C23" w14:textId="77777777" w:rsidR="00A81125" w:rsidRDefault="00A81125">
      <w:pPr>
        <w:spacing w:before="0" w:line="240" w:lineRule="auto"/>
      </w:pPr>
      <w:r>
        <w:separator/>
      </w:r>
    </w:p>
  </w:endnote>
  <w:endnote w:type="continuationSeparator" w:id="0">
    <w:p w14:paraId="1D395CF7" w14:textId="77777777" w:rsidR="00A81125" w:rsidRDefault="00A811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61B5D" w14:textId="77777777"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</w: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6F5AA5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6F5AA5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7A641" w14:textId="77777777" w:rsidR="00A81125" w:rsidRDefault="00A81125">
      <w:pPr>
        <w:spacing w:before="0" w:line="240" w:lineRule="auto"/>
      </w:pPr>
      <w:r>
        <w:separator/>
      </w:r>
    </w:p>
  </w:footnote>
  <w:footnote w:type="continuationSeparator" w:id="0">
    <w:p w14:paraId="0C772174" w14:textId="77777777" w:rsidR="00A81125" w:rsidRDefault="00A811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DB7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C9596A" w:rsidRDefault="00C959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925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C9596A" w:rsidRDefault="00C9596A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70FD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" stroked="f">
              <v:textbox style="mso-fit-shape-to-text:t">
                <w:txbxContent>
                  <w:p w14:paraId="587456D4" w14:textId="77777777" w:rsidR="00C9596A" w:rsidRDefault="00C9596A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14:paraId="1B214F5E" w14:textId="77777777" w:rsidR="00C9596A" w:rsidRPr="002B2567" w:rsidRDefault="00C9596A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4C1040C4"/>
    <w:multiLevelType w:val="hybridMultilevel"/>
    <w:tmpl w:val="B726B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7767"/>
    <w:multiLevelType w:val="hybridMultilevel"/>
    <w:tmpl w:val="EF6A55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68391FFD"/>
    <w:multiLevelType w:val="hybridMultilevel"/>
    <w:tmpl w:val="E5DA6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339DF"/>
    <w:multiLevelType w:val="hybridMultilevel"/>
    <w:tmpl w:val="A5FC25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32936"/>
    <w:multiLevelType w:val="hybridMultilevel"/>
    <w:tmpl w:val="EAFEB2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B0"/>
    <w:rsid w:val="00031D39"/>
    <w:rsid w:val="000C47B6"/>
    <w:rsid w:val="001201D5"/>
    <w:rsid w:val="002B2567"/>
    <w:rsid w:val="0040014D"/>
    <w:rsid w:val="00453140"/>
    <w:rsid w:val="00515432"/>
    <w:rsid w:val="00560E57"/>
    <w:rsid w:val="006B4203"/>
    <w:rsid w:val="006F5AA5"/>
    <w:rsid w:val="0073528A"/>
    <w:rsid w:val="00753886"/>
    <w:rsid w:val="007F6C21"/>
    <w:rsid w:val="00805172"/>
    <w:rsid w:val="008229E7"/>
    <w:rsid w:val="009A10B0"/>
    <w:rsid w:val="009D166D"/>
    <w:rsid w:val="009F4A3A"/>
    <w:rsid w:val="00A515F0"/>
    <w:rsid w:val="00A60A67"/>
    <w:rsid w:val="00A81125"/>
    <w:rsid w:val="00AA050D"/>
    <w:rsid w:val="00AC3EF0"/>
    <w:rsid w:val="00B7181F"/>
    <w:rsid w:val="00B85045"/>
    <w:rsid w:val="00C9596A"/>
    <w:rsid w:val="00CA6F4E"/>
    <w:rsid w:val="00CB3B9D"/>
    <w:rsid w:val="00D7454F"/>
    <w:rsid w:val="00D92D45"/>
    <w:rsid w:val="00DA2384"/>
    <w:rsid w:val="00DF1CAC"/>
    <w:rsid w:val="00E93BDB"/>
    <w:rsid w:val="00F40CD5"/>
    <w:rsid w:val="00F412A8"/>
    <w:rsid w:val="00F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  <w15:docId w15:val="{87B1560C-F0E6-4B66-AF5D-FA938E6C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9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989</Words>
  <Characters>5441</Characters>
  <Application>Microsoft Office Word</Application>
  <DocSecurity>0</DocSecurity>
  <Lines>362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6247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13</cp:revision>
  <cp:lastPrinted>2004-07-28T20:53:00Z</cp:lastPrinted>
  <dcterms:created xsi:type="dcterms:W3CDTF">2015-03-11T03:01:00Z</dcterms:created>
  <dcterms:modified xsi:type="dcterms:W3CDTF">2015-03-25T17:34:00Z</dcterms:modified>
</cp:coreProperties>
</file>