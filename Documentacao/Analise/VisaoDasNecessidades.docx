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720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360650" w:rsidRDefault="00360650">
      <w:pPr>
        <w:pStyle w:val="Recuodecorpodetexto"/>
        <w:jc w:val="center"/>
        <w:rPr>
          <w:b/>
          <w:color w:val="0000FF"/>
          <w:sz w:val="36"/>
        </w:rPr>
      </w:pPr>
    </w:p>
    <w:p w:rsidR="00360650" w:rsidRPr="000206F5" w:rsidRDefault="00360650">
      <w:pPr>
        <w:pStyle w:val="Recuodecorpodetexto"/>
        <w:jc w:val="center"/>
        <w:rPr>
          <w:b/>
          <w:color w:val="0000FF"/>
          <w:sz w:val="36"/>
        </w:rPr>
      </w:pPr>
    </w:p>
    <w:p w:rsidR="00301720" w:rsidRPr="00360650" w:rsidRDefault="00301720">
      <w:pPr>
        <w:pStyle w:val="Recuodecorpodetexto"/>
        <w:jc w:val="center"/>
        <w:rPr>
          <w:b/>
          <w:sz w:val="36"/>
        </w:rPr>
      </w:pPr>
    </w:p>
    <w:p w:rsidR="00301720" w:rsidRPr="00360650" w:rsidRDefault="003716B2">
      <w:pPr>
        <w:pStyle w:val="Recuodecorpodetexto"/>
        <w:ind w:firstLine="0"/>
        <w:jc w:val="center"/>
        <w:rPr>
          <w:b/>
          <w:sz w:val="36"/>
        </w:rPr>
      </w:pPr>
      <w:r>
        <w:rPr>
          <w:b/>
          <w:sz w:val="36"/>
        </w:rPr>
        <w:t>Gestão de Consultório de Psicologia</w:t>
      </w:r>
    </w:p>
    <w:p w:rsidR="00301720" w:rsidRPr="00360650" w:rsidRDefault="00301720">
      <w:pPr>
        <w:jc w:val="center"/>
        <w:rPr>
          <w:sz w:val="30"/>
          <w:lang w:val="pt-BR"/>
        </w:rPr>
      </w:pPr>
    </w:p>
    <w:p w:rsidR="00301720" w:rsidRPr="00360650" w:rsidRDefault="000E666C">
      <w:pPr>
        <w:jc w:val="center"/>
        <w:rPr>
          <w:sz w:val="30"/>
          <w:lang w:val="pt-BR"/>
        </w:rPr>
      </w:pPr>
      <w:r w:rsidRPr="00360650">
        <w:rPr>
          <w:sz w:val="30"/>
          <w:lang w:val="pt-BR"/>
        </w:rPr>
        <w:t xml:space="preserve">Versão </w:t>
      </w:r>
      <w:r w:rsidR="00360650" w:rsidRPr="00360650">
        <w:rPr>
          <w:sz w:val="30"/>
          <w:lang w:val="pt-BR"/>
        </w:rPr>
        <w:t>1.0</w:t>
      </w:r>
    </w:p>
    <w:p w:rsidR="00301720" w:rsidRPr="000206F5" w:rsidRDefault="00301720">
      <w:pPr>
        <w:pStyle w:val="Recuodecorpodetexto"/>
        <w:jc w:val="center"/>
        <w:rPr>
          <w:b/>
          <w:color w:val="0000FF"/>
          <w:sz w:val="36"/>
        </w:rPr>
      </w:pPr>
    </w:p>
    <w:p w:rsidR="000625BC" w:rsidRPr="000206F5" w:rsidRDefault="000625BC">
      <w:pPr>
        <w:spacing w:before="0" w:line="240" w:lineRule="auto"/>
        <w:jc w:val="left"/>
        <w:rPr>
          <w:b/>
          <w:color w:val="0000FF"/>
          <w:sz w:val="36"/>
          <w:szCs w:val="20"/>
          <w:lang w:val="pt-BR"/>
        </w:rPr>
      </w:pPr>
      <w:r w:rsidRPr="000206F5">
        <w:rPr>
          <w:b/>
          <w:color w:val="0000FF"/>
          <w:sz w:val="36"/>
          <w:lang w:val="pt-BR"/>
        </w:rPr>
        <w:br w:type="page"/>
      </w:r>
    </w:p>
    <w:p w:rsidR="00301720" w:rsidRPr="000206F5" w:rsidRDefault="000E666C">
      <w:pPr>
        <w:pStyle w:val="Ttulo8"/>
        <w:rPr>
          <w:lang w:val="pt-BR"/>
        </w:rPr>
      </w:pPr>
      <w:r w:rsidRPr="000206F5">
        <w:rPr>
          <w:lang w:val="pt-BR"/>
        </w:rPr>
        <w:lastRenderedPageBreak/>
        <w:t>Controle de Versão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0"/>
        <w:gridCol w:w="1170"/>
        <w:gridCol w:w="1350"/>
        <w:gridCol w:w="3420"/>
        <w:gridCol w:w="3060"/>
      </w:tblGrid>
      <w:tr w:rsidR="00301720" w:rsidRPr="000206F5" w:rsidTr="000625BC">
        <w:trPr>
          <w:cantSplit/>
          <w:trHeight w:val="294"/>
        </w:trPr>
        <w:tc>
          <w:tcPr>
            <w:tcW w:w="90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Versão</w:t>
            </w:r>
          </w:p>
        </w:tc>
        <w:tc>
          <w:tcPr>
            <w:tcW w:w="117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Controle</w:t>
            </w:r>
          </w:p>
        </w:tc>
        <w:tc>
          <w:tcPr>
            <w:tcW w:w="135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Data</w:t>
            </w:r>
          </w:p>
        </w:tc>
        <w:tc>
          <w:tcPr>
            <w:tcW w:w="342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Razões para alteração</w:t>
            </w:r>
          </w:p>
        </w:tc>
        <w:tc>
          <w:tcPr>
            <w:tcW w:w="3060" w:type="dxa"/>
            <w:shd w:val="clear" w:color="auto" w:fill="1F497D" w:themeFill="text2"/>
          </w:tcPr>
          <w:p w:rsidR="00301720" w:rsidRPr="000206F5" w:rsidRDefault="000E666C">
            <w:pPr>
              <w:pStyle w:val="Cabealho"/>
              <w:jc w:val="center"/>
              <w:rPr>
                <w:b/>
                <w:color w:val="FFFFFF" w:themeColor="background1"/>
                <w:lang w:val="pt-BR"/>
              </w:rPr>
            </w:pPr>
            <w:r w:rsidRPr="000206F5">
              <w:rPr>
                <w:b/>
                <w:color w:val="FFFFFF" w:themeColor="background1"/>
                <w:lang w:val="pt-BR"/>
              </w:rPr>
              <w:t>Responsável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806BD9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1170" w:type="dxa"/>
          </w:tcPr>
          <w:p w:rsidR="00301720" w:rsidRPr="000206F5" w:rsidRDefault="00806BD9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1350" w:type="dxa"/>
          </w:tcPr>
          <w:p w:rsidR="00301720" w:rsidRPr="000206F5" w:rsidRDefault="003716B2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01/04</w:t>
            </w:r>
            <w:r w:rsidR="00806BD9">
              <w:rPr>
                <w:lang w:val="pt-BR"/>
              </w:rPr>
              <w:t>/2015</w:t>
            </w:r>
          </w:p>
        </w:tc>
        <w:tc>
          <w:tcPr>
            <w:tcW w:w="3420" w:type="dxa"/>
          </w:tcPr>
          <w:p w:rsidR="00301720" w:rsidRPr="000206F5" w:rsidRDefault="003716B2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Versão Inicial</w:t>
            </w:r>
          </w:p>
        </w:tc>
        <w:tc>
          <w:tcPr>
            <w:tcW w:w="3060" w:type="dxa"/>
          </w:tcPr>
          <w:p w:rsidR="00301720" w:rsidRPr="000206F5" w:rsidRDefault="00806BD9" w:rsidP="00806BD9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Rodrigo Sales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177BC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1170" w:type="dxa"/>
          </w:tcPr>
          <w:p w:rsidR="00301720" w:rsidRPr="000206F5" w:rsidRDefault="003177BC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350" w:type="dxa"/>
          </w:tcPr>
          <w:p w:rsidR="00301720" w:rsidRPr="000206F5" w:rsidRDefault="003177BC">
            <w:pPr>
              <w:pStyle w:val="Cabealho"/>
              <w:jc w:val="center"/>
              <w:rPr>
                <w:lang w:val="pt-BR"/>
              </w:rPr>
            </w:pPr>
            <w:r>
              <w:rPr>
                <w:lang w:val="pt-BR"/>
              </w:rPr>
              <w:t>01/04/2015</w:t>
            </w:r>
          </w:p>
        </w:tc>
        <w:tc>
          <w:tcPr>
            <w:tcW w:w="3420" w:type="dxa"/>
          </w:tcPr>
          <w:p w:rsidR="00301720" w:rsidRPr="000206F5" w:rsidRDefault="003177BC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Ajustes solicitados pelo Professor</w:t>
            </w:r>
          </w:p>
        </w:tc>
        <w:tc>
          <w:tcPr>
            <w:tcW w:w="3060" w:type="dxa"/>
          </w:tcPr>
          <w:p w:rsidR="00301720" w:rsidRPr="000206F5" w:rsidRDefault="003177BC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Rodrigo Sales</w:t>
            </w: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  <w:tr w:rsidR="00301720" w:rsidRPr="000206F5">
        <w:trPr>
          <w:cantSplit/>
        </w:trPr>
        <w:tc>
          <w:tcPr>
            <w:tcW w:w="90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17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1350" w:type="dxa"/>
          </w:tcPr>
          <w:p w:rsidR="00301720" w:rsidRPr="000206F5" w:rsidRDefault="00301720">
            <w:pPr>
              <w:pStyle w:val="Cabealho"/>
              <w:jc w:val="center"/>
              <w:rPr>
                <w:lang w:val="pt-BR"/>
              </w:rPr>
            </w:pPr>
          </w:p>
        </w:tc>
        <w:tc>
          <w:tcPr>
            <w:tcW w:w="342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  <w:tc>
          <w:tcPr>
            <w:tcW w:w="3060" w:type="dxa"/>
          </w:tcPr>
          <w:p w:rsidR="00301720" w:rsidRPr="000206F5" w:rsidRDefault="00301720">
            <w:pPr>
              <w:pStyle w:val="Cabealho"/>
              <w:rPr>
                <w:lang w:val="pt-BR"/>
              </w:rPr>
            </w:pPr>
          </w:p>
        </w:tc>
      </w:tr>
    </w:tbl>
    <w:p w:rsidR="00301720" w:rsidRPr="000206F5" w:rsidRDefault="00301720">
      <w:pPr>
        <w:jc w:val="center"/>
        <w:rPr>
          <w:lang w:val="pt-BR"/>
        </w:rPr>
      </w:pP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0" w:name="_Toc29264751"/>
      <w:bookmarkStart w:id="1" w:name="_Toc31701056"/>
      <w:bookmarkStart w:id="2" w:name="_Toc32203817"/>
      <w:bookmarkStart w:id="3" w:name="_Toc49737849"/>
      <w:r w:rsidRPr="000206F5">
        <w:rPr>
          <w:lang w:val="pt-BR"/>
        </w:rPr>
        <w:t>Introdução</w:t>
      </w:r>
      <w:bookmarkEnd w:id="0"/>
      <w:bookmarkEnd w:id="1"/>
      <w:bookmarkEnd w:id="2"/>
      <w:bookmarkEnd w:id="3"/>
    </w:p>
    <w:p w:rsidR="00301720" w:rsidRPr="000206F5" w:rsidRDefault="00301720">
      <w:pPr>
        <w:rPr>
          <w:color w:val="0000FF"/>
          <w:lang w:val="pt-BR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4" w:name="_Toc49737850"/>
      <w:r w:rsidRPr="000206F5">
        <w:rPr>
          <w:lang w:val="pt-BR"/>
        </w:rPr>
        <w:t>Objetivo do Documento</w:t>
      </w:r>
      <w:bookmarkEnd w:id="4"/>
    </w:p>
    <w:p w:rsidR="00301720" w:rsidRPr="00806BD9" w:rsidRDefault="000E666C">
      <w:pPr>
        <w:pStyle w:val="Corpodetexto3"/>
        <w:rPr>
          <w:color w:val="auto"/>
        </w:rPr>
      </w:pPr>
      <w:r w:rsidRPr="00806BD9">
        <w:rPr>
          <w:rFonts w:ascii="Helvetica" w:hAnsi="Helvetica"/>
          <w:color w:val="auto"/>
        </w:rPr>
        <w:t>A finalidade deste documento é coletar e definir as necessidades do Cliente e as características do Projeto de Software desejado, descritas em alto nível, focando o negócio sob a perspectiva do Cliente. Neste documento está descrito “o quê” o Cliente necessita e, a descrição do problema a ser resolvido. Em nenhum momento este documento descreverá “como” estas necessidades serão atendidas</w:t>
      </w:r>
      <w:r w:rsidRPr="00806BD9">
        <w:rPr>
          <w:color w:val="auto"/>
        </w:rPr>
        <w:t>.</w:t>
      </w:r>
    </w:p>
    <w:p w:rsidR="00301720" w:rsidRPr="000206F5" w:rsidRDefault="00301720">
      <w:pPr>
        <w:rPr>
          <w:rFonts w:ascii="Arial Unicode MS" w:hAnsi="Arial Unicode MS"/>
          <w:vanish/>
          <w:sz w:val="24"/>
          <w:lang w:val="pt-BR"/>
        </w:rPr>
      </w:pPr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>
      <w:pPr>
        <w:pStyle w:val="Ttulo2"/>
        <w:ind w:left="431" w:hanging="431"/>
        <w:rPr>
          <w:lang w:val="pt-BR"/>
        </w:rPr>
      </w:pPr>
      <w:bookmarkStart w:id="5" w:name="_Toc29264755"/>
      <w:bookmarkStart w:id="6" w:name="_Toc31701060"/>
      <w:bookmarkStart w:id="7" w:name="_Toc32203821"/>
      <w:bookmarkStart w:id="8" w:name="_Toc32203942"/>
      <w:bookmarkStart w:id="9" w:name="_Toc49737852"/>
      <w:r w:rsidRPr="000206F5">
        <w:rPr>
          <w:lang w:val="pt-BR"/>
        </w:rPr>
        <w:t>Referências</w:t>
      </w:r>
      <w:bookmarkEnd w:id="5"/>
      <w:bookmarkEnd w:id="6"/>
      <w:bookmarkEnd w:id="7"/>
      <w:bookmarkEnd w:id="8"/>
      <w:bookmarkEnd w:id="9"/>
    </w:p>
    <w:p w:rsidR="00301720" w:rsidRPr="00806BD9" w:rsidRDefault="00806BD9">
      <w:pPr>
        <w:pStyle w:val="Corpodetexto"/>
        <w:rPr>
          <w:rFonts w:ascii="Helvetica" w:hAnsi="Helvetica"/>
          <w:color w:val="auto"/>
          <w:lang w:val="pt-BR"/>
        </w:rPr>
      </w:pPr>
      <w:r w:rsidRPr="00806BD9">
        <w:rPr>
          <w:rFonts w:ascii="Helvetica" w:hAnsi="Helvetica"/>
          <w:color w:val="auto"/>
          <w:lang w:val="pt-BR"/>
        </w:rPr>
        <w:t>-</w:t>
      </w:r>
    </w:p>
    <w:p w:rsidR="00301720" w:rsidRPr="000206F5" w:rsidRDefault="00301720">
      <w:pPr>
        <w:pStyle w:val="Comentarios"/>
        <w:rPr>
          <w:i w:val="0"/>
          <w:color w:val="auto"/>
          <w:sz w:val="22"/>
        </w:rPr>
      </w:pPr>
    </w:p>
    <w:p w:rsidR="00806BD9" w:rsidRPr="00806BD9" w:rsidRDefault="000E666C" w:rsidP="00806BD9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0" w:name="_Toc28671944"/>
      <w:bookmarkStart w:id="11" w:name="_Toc28671990"/>
      <w:bookmarkStart w:id="12" w:name="_Toc29264756"/>
      <w:bookmarkStart w:id="13" w:name="_Toc31701061"/>
      <w:bookmarkStart w:id="14" w:name="_Toc32203822"/>
      <w:bookmarkStart w:id="15" w:name="_Toc49737853"/>
      <w:r w:rsidRPr="000206F5">
        <w:rPr>
          <w:lang w:val="pt-BR"/>
        </w:rPr>
        <w:t>Partes Envolvidas</w:t>
      </w:r>
      <w:bookmarkEnd w:id="10"/>
      <w:bookmarkEnd w:id="11"/>
      <w:bookmarkEnd w:id="12"/>
      <w:bookmarkEnd w:id="13"/>
      <w:bookmarkEnd w:id="14"/>
      <w:r w:rsidRPr="000206F5">
        <w:rPr>
          <w:lang w:val="pt-BR"/>
        </w:rPr>
        <w:t xml:space="preserve"> e Usuários</w:t>
      </w:r>
      <w:bookmarkEnd w:id="15"/>
    </w:p>
    <w:p w:rsidR="00301720" w:rsidRPr="000206F5" w:rsidRDefault="00301720">
      <w:pPr>
        <w:pStyle w:val="Cabealho"/>
        <w:rPr>
          <w:color w:val="0000FF"/>
          <w:lang w:val="pt-BR"/>
        </w:rPr>
      </w:pPr>
    </w:p>
    <w:tbl>
      <w:tblPr>
        <w:tblW w:w="990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2"/>
        <w:gridCol w:w="2608"/>
        <w:gridCol w:w="5220"/>
      </w:tblGrid>
      <w:tr w:rsidR="00301720" w:rsidRPr="000206F5" w:rsidTr="00EA67A0">
        <w:tc>
          <w:tcPr>
            <w:tcW w:w="2072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Nome</w:t>
            </w:r>
          </w:p>
        </w:tc>
        <w:tc>
          <w:tcPr>
            <w:tcW w:w="2608" w:type="dxa"/>
            <w:shd w:val="pct10" w:color="000000" w:fill="FFFFFF"/>
          </w:tcPr>
          <w:p w:rsidR="00301720" w:rsidRPr="000206F5" w:rsidRDefault="000E666C">
            <w:pPr>
              <w:pStyle w:val="Cabealho"/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Descrição</w:t>
            </w:r>
          </w:p>
        </w:tc>
        <w:tc>
          <w:tcPr>
            <w:tcW w:w="5220" w:type="dxa"/>
            <w:shd w:val="pct10" w:color="000000" w:fill="FFFFFF"/>
          </w:tcPr>
          <w:p w:rsidR="00301720" w:rsidRPr="000206F5" w:rsidRDefault="000E666C">
            <w:pPr>
              <w:pStyle w:val="Cabealho"/>
              <w:tabs>
                <w:tab w:val="left" w:pos="1440"/>
                <w:tab w:val="center" w:pos="1894"/>
              </w:tabs>
              <w:jc w:val="center"/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Responsabilidades</w:t>
            </w:r>
          </w:p>
        </w:tc>
      </w:tr>
      <w:tr w:rsidR="00301720" w:rsidRPr="000206F5" w:rsidTr="00EA67A0">
        <w:tc>
          <w:tcPr>
            <w:tcW w:w="2072" w:type="dxa"/>
          </w:tcPr>
          <w:p w:rsidR="00301720" w:rsidRPr="00806BD9" w:rsidRDefault="00B84956" w:rsidP="00806BD9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Rodrigo Sales</w:t>
            </w:r>
          </w:p>
        </w:tc>
        <w:tc>
          <w:tcPr>
            <w:tcW w:w="2608" w:type="dxa"/>
          </w:tcPr>
          <w:p w:rsidR="00301720" w:rsidRPr="00806BD9" w:rsidRDefault="000E666C">
            <w:pPr>
              <w:pStyle w:val="Cabealho"/>
              <w:jc w:val="left"/>
              <w:rPr>
                <w:lang w:val="pt-BR"/>
              </w:rPr>
            </w:pPr>
            <w:r w:rsidRPr="00806BD9">
              <w:rPr>
                <w:lang w:val="pt-BR"/>
              </w:rPr>
              <w:t>Patrocinador do Projeto</w:t>
            </w:r>
          </w:p>
        </w:tc>
        <w:tc>
          <w:tcPr>
            <w:tcW w:w="5220" w:type="dxa"/>
          </w:tcPr>
          <w:p w:rsidR="00301720" w:rsidRPr="00806BD9" w:rsidRDefault="000E666C">
            <w:pPr>
              <w:pStyle w:val="Cabealho"/>
              <w:jc w:val="left"/>
              <w:rPr>
                <w:lang w:val="pt-BR"/>
              </w:rPr>
            </w:pPr>
            <w:r w:rsidRPr="00806BD9">
              <w:rPr>
                <w:lang w:val="pt-BR"/>
              </w:rPr>
              <w:t>Aprovar orçamento e cronograma do projeto.</w:t>
            </w:r>
          </w:p>
        </w:tc>
      </w:tr>
      <w:tr w:rsidR="00301720" w:rsidRPr="000206F5" w:rsidTr="00EA67A0">
        <w:tc>
          <w:tcPr>
            <w:tcW w:w="2072" w:type="dxa"/>
          </w:tcPr>
          <w:p w:rsidR="00301720" w:rsidRPr="00806BD9" w:rsidRDefault="00B84956" w:rsidP="00D74DA2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Robson Lima</w:t>
            </w:r>
          </w:p>
        </w:tc>
        <w:tc>
          <w:tcPr>
            <w:tcW w:w="2608" w:type="dxa"/>
          </w:tcPr>
          <w:p w:rsidR="00301720" w:rsidRPr="00806BD9" w:rsidRDefault="003716B2" w:rsidP="003716B2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Coordenador</w:t>
            </w:r>
            <w:r w:rsidR="00D74DA2">
              <w:rPr>
                <w:lang w:val="pt-BR"/>
              </w:rPr>
              <w:t xml:space="preserve"> do Projeto</w:t>
            </w:r>
          </w:p>
        </w:tc>
        <w:tc>
          <w:tcPr>
            <w:tcW w:w="5220" w:type="dxa"/>
          </w:tcPr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t xml:space="preserve">Fornecer informações pertinentes aos processos e regras de negócio </w:t>
            </w:r>
            <w:proofErr w:type="gramStart"/>
            <w:r w:rsidRPr="00806BD9">
              <w:rPr>
                <w:lang w:val="pt-BR"/>
              </w:rPr>
              <w:t xml:space="preserve">da </w:t>
            </w:r>
            <w:r w:rsidR="00D74DA2">
              <w:rPr>
                <w:lang w:val="pt-BR"/>
              </w:rPr>
              <w:t>consultório</w:t>
            </w:r>
            <w:proofErr w:type="gramEnd"/>
            <w:r w:rsidR="00EA67A0">
              <w:rPr>
                <w:lang w:val="pt-BR"/>
              </w:rPr>
              <w:t>.</w:t>
            </w:r>
          </w:p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t>Suportar a equipe de projeto no detalhamento e validação das funcionalidades e requisitos;</w:t>
            </w:r>
          </w:p>
          <w:p w:rsidR="00301720" w:rsidRPr="00806BD9" w:rsidRDefault="000E666C">
            <w:pPr>
              <w:pStyle w:val="InfoBlue0"/>
              <w:rPr>
                <w:rFonts w:ascii="Arial" w:hAnsi="Arial"/>
                <w:color w:val="auto"/>
                <w:sz w:val="22"/>
                <w:lang w:eastAsia="pt-BR"/>
              </w:rPr>
            </w:pPr>
            <w:r w:rsidRPr="00806BD9">
              <w:rPr>
                <w:rFonts w:ascii="Arial" w:hAnsi="Arial"/>
                <w:color w:val="auto"/>
                <w:sz w:val="22"/>
                <w:lang w:eastAsia="pt-BR"/>
              </w:rPr>
              <w:t>Validar funcionalidades da aplicação;</w:t>
            </w:r>
          </w:p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sz w:val="20"/>
                <w:lang w:val="pt-BR"/>
              </w:rPr>
              <w:t>Validar a solução apresentada e f</w:t>
            </w:r>
            <w:r w:rsidRPr="00806BD9">
              <w:rPr>
                <w:lang w:val="pt-BR"/>
              </w:rPr>
              <w:t>ornecer o aceite final do projeto;</w:t>
            </w:r>
          </w:p>
          <w:p w:rsidR="00301720" w:rsidRPr="00806BD9" w:rsidRDefault="000E666C">
            <w:pPr>
              <w:pStyle w:val="Corpodetexto"/>
              <w:rPr>
                <w:color w:val="auto"/>
                <w:lang w:val="pt-BR"/>
              </w:rPr>
            </w:pPr>
            <w:r w:rsidRPr="00806BD9">
              <w:rPr>
                <w:color w:val="auto"/>
                <w:lang w:val="pt-BR"/>
              </w:rPr>
              <w:lastRenderedPageBreak/>
              <w:t>Fornecer informações relacionadas à parte operacional do sistema;</w:t>
            </w:r>
          </w:p>
          <w:p w:rsidR="00301720" w:rsidRPr="00806BD9" w:rsidRDefault="000E666C">
            <w:pPr>
              <w:pStyle w:val="Corpodetexto"/>
              <w:rPr>
                <w:color w:val="auto"/>
                <w:lang w:val="pt-BR"/>
              </w:rPr>
            </w:pPr>
            <w:r w:rsidRPr="00806BD9">
              <w:rPr>
                <w:color w:val="auto"/>
                <w:lang w:val="pt-BR"/>
              </w:rPr>
              <w:t>Validar protótipo da solução e e</w:t>
            </w:r>
            <w:r w:rsidRPr="00806BD9">
              <w:rPr>
                <w:color w:val="auto"/>
                <w:sz w:val="20"/>
                <w:lang w:val="pt-BR"/>
              </w:rPr>
              <w:t>fetuar testes de aceitação;</w:t>
            </w:r>
          </w:p>
          <w:p w:rsidR="00301720" w:rsidRPr="00806BD9" w:rsidRDefault="000E666C">
            <w:pPr>
              <w:pStyle w:val="Cabealho"/>
              <w:rPr>
                <w:lang w:val="pt-BR"/>
              </w:rPr>
            </w:pPr>
            <w:r w:rsidRPr="00806BD9">
              <w:rPr>
                <w:lang w:val="pt-BR"/>
              </w:rPr>
              <w:t>Prover treinamento para os usuários finais.</w:t>
            </w:r>
          </w:p>
        </w:tc>
      </w:tr>
      <w:tr w:rsidR="00806BD9" w:rsidRPr="000206F5" w:rsidTr="00EA67A0">
        <w:tc>
          <w:tcPr>
            <w:tcW w:w="2072" w:type="dxa"/>
          </w:tcPr>
          <w:p w:rsidR="00806BD9" w:rsidRPr="00806BD9" w:rsidRDefault="003716B2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lastRenderedPageBreak/>
              <w:t>Funcionários</w:t>
            </w:r>
          </w:p>
        </w:tc>
        <w:tc>
          <w:tcPr>
            <w:tcW w:w="2608" w:type="dxa"/>
          </w:tcPr>
          <w:p w:rsidR="00806BD9" w:rsidRPr="00806BD9" w:rsidRDefault="00806BD9" w:rsidP="00F75EB4">
            <w:pPr>
              <w:pStyle w:val="Cabealho"/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Usuario</w:t>
            </w:r>
            <w:r w:rsidR="00EA67A0">
              <w:rPr>
                <w:lang w:val="pt-BR"/>
              </w:rPr>
              <w:t>s</w:t>
            </w:r>
            <w:proofErr w:type="spellEnd"/>
          </w:p>
        </w:tc>
        <w:tc>
          <w:tcPr>
            <w:tcW w:w="5220" w:type="dxa"/>
          </w:tcPr>
          <w:p w:rsidR="00806BD9" w:rsidRPr="00806BD9" w:rsidRDefault="00806BD9" w:rsidP="00EA32C4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 xml:space="preserve">Utilizarão o software desenvolvido para </w:t>
            </w:r>
            <w:r w:rsidR="00A0609F">
              <w:rPr>
                <w:lang w:val="pt-BR"/>
              </w:rPr>
              <w:t xml:space="preserve">realizar as operações de cadastro de pacientes, </w:t>
            </w:r>
            <w:r w:rsidR="00EA32C4">
              <w:rPr>
                <w:lang w:val="pt-BR"/>
              </w:rPr>
              <w:t>agendamento de atendimentos.</w:t>
            </w:r>
          </w:p>
        </w:tc>
      </w:tr>
      <w:tr w:rsidR="00A0609F" w:rsidRPr="000206F5" w:rsidTr="00EA67A0">
        <w:tc>
          <w:tcPr>
            <w:tcW w:w="2072" w:type="dxa"/>
          </w:tcPr>
          <w:p w:rsidR="00A0609F" w:rsidRDefault="00A0609F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Profissional</w:t>
            </w:r>
          </w:p>
        </w:tc>
        <w:tc>
          <w:tcPr>
            <w:tcW w:w="2608" w:type="dxa"/>
          </w:tcPr>
          <w:p w:rsidR="00A0609F" w:rsidRDefault="00A0609F" w:rsidP="00F75EB4">
            <w:pPr>
              <w:pStyle w:val="Cabealho"/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Usuarios</w:t>
            </w:r>
            <w:proofErr w:type="spellEnd"/>
          </w:p>
        </w:tc>
        <w:tc>
          <w:tcPr>
            <w:tcW w:w="5220" w:type="dxa"/>
          </w:tcPr>
          <w:p w:rsidR="00A0609F" w:rsidRDefault="00A0609F" w:rsidP="00F75EB4">
            <w:pPr>
              <w:pStyle w:val="Cabealho"/>
              <w:jc w:val="left"/>
              <w:rPr>
                <w:lang w:val="pt-BR"/>
              </w:rPr>
            </w:pPr>
            <w:r w:rsidRPr="00517317">
              <w:rPr>
                <w:lang w:val="pt-BR"/>
              </w:rPr>
              <w:t>Utilizar</w:t>
            </w:r>
            <w:r>
              <w:rPr>
                <w:lang w:val="pt-BR"/>
              </w:rPr>
              <w:t>á</w:t>
            </w:r>
            <w:r w:rsidRPr="00517317">
              <w:rPr>
                <w:lang w:val="pt-BR"/>
              </w:rPr>
              <w:t xml:space="preserve"> o sistema para </w:t>
            </w:r>
            <w:r>
              <w:rPr>
                <w:lang w:val="pt-BR"/>
              </w:rPr>
              <w:t>verificar sua agenda e realizar o atendimento dos pacientes</w:t>
            </w:r>
            <w:r w:rsidR="00EA32C4">
              <w:rPr>
                <w:lang w:val="pt-BR"/>
              </w:rPr>
              <w:t xml:space="preserve">, </w:t>
            </w:r>
            <w:r w:rsidR="00EA32C4" w:rsidRPr="00D74DA2">
              <w:rPr>
                <w:lang w:val="pt-BR"/>
              </w:rPr>
              <w:t>controle de pagamentos, emissão de recibos e notas fiscais.</w:t>
            </w:r>
          </w:p>
        </w:tc>
      </w:tr>
      <w:tr w:rsidR="00A0609F" w:rsidRPr="000206F5" w:rsidTr="00EA67A0">
        <w:tc>
          <w:tcPr>
            <w:tcW w:w="2072" w:type="dxa"/>
          </w:tcPr>
          <w:p w:rsidR="00A0609F" w:rsidRDefault="00A0609F">
            <w:pPr>
              <w:pStyle w:val="Cabealho"/>
              <w:rPr>
                <w:lang w:val="pt-BR"/>
              </w:rPr>
            </w:pPr>
            <w:r>
              <w:rPr>
                <w:lang w:val="pt-BR"/>
              </w:rPr>
              <w:t>Administrador</w:t>
            </w:r>
          </w:p>
        </w:tc>
        <w:tc>
          <w:tcPr>
            <w:tcW w:w="2608" w:type="dxa"/>
          </w:tcPr>
          <w:p w:rsidR="00A0609F" w:rsidRDefault="00A0609F" w:rsidP="00F75EB4">
            <w:pPr>
              <w:pStyle w:val="Cabealho"/>
              <w:jc w:val="left"/>
              <w:rPr>
                <w:lang w:val="pt-BR"/>
              </w:rPr>
            </w:pPr>
            <w:proofErr w:type="spellStart"/>
            <w:r>
              <w:rPr>
                <w:lang w:val="pt-BR"/>
              </w:rPr>
              <w:t>Usuarios</w:t>
            </w:r>
            <w:proofErr w:type="spellEnd"/>
          </w:p>
        </w:tc>
        <w:tc>
          <w:tcPr>
            <w:tcW w:w="5220" w:type="dxa"/>
          </w:tcPr>
          <w:p w:rsidR="00A0609F" w:rsidRPr="00517317" w:rsidRDefault="00A0609F" w:rsidP="00A0609F">
            <w:pPr>
              <w:pStyle w:val="Cabealho"/>
              <w:jc w:val="left"/>
              <w:rPr>
                <w:lang w:val="pt-BR"/>
              </w:rPr>
            </w:pPr>
            <w:r>
              <w:rPr>
                <w:lang w:val="pt-BR"/>
              </w:rPr>
              <w:t>Pode realizar o controle de todo o sistema sem restrição.</w:t>
            </w:r>
            <w:r w:rsidR="00EA32C4">
              <w:rPr>
                <w:lang w:val="pt-BR"/>
              </w:rPr>
              <w:t xml:space="preserve"> </w:t>
            </w:r>
          </w:p>
        </w:tc>
      </w:tr>
    </w:tbl>
    <w:p w:rsidR="00301720" w:rsidRPr="000206F5" w:rsidRDefault="000E666C" w:rsidP="000E666C">
      <w:pPr>
        <w:pStyle w:val="Ttulo1"/>
        <w:numPr>
          <w:ilvl w:val="0"/>
          <w:numId w:val="2"/>
        </w:numPr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16" w:name="_Toc49737854"/>
      <w:r w:rsidRPr="000206F5">
        <w:rPr>
          <w:lang w:val="pt-BR"/>
        </w:rPr>
        <w:t>Posicionamento</w:t>
      </w:r>
      <w:bookmarkEnd w:id="16"/>
    </w:p>
    <w:p w:rsidR="00301720" w:rsidRPr="000206F5" w:rsidRDefault="00301720">
      <w:pPr>
        <w:pStyle w:val="Comentarios"/>
        <w:rPr>
          <w:i w:val="0"/>
          <w:color w:val="0000FF"/>
          <w:sz w:val="22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17" w:name="_Toc31701064"/>
      <w:bookmarkStart w:id="18" w:name="_Toc32203825"/>
      <w:bookmarkStart w:id="19" w:name="_Toc47404348"/>
      <w:bookmarkStart w:id="20" w:name="_Toc49737855"/>
      <w:r w:rsidRPr="000206F5">
        <w:rPr>
          <w:lang w:val="pt-BR"/>
        </w:rPr>
        <w:t>Sentença do Problema</w:t>
      </w:r>
      <w:bookmarkEnd w:id="17"/>
      <w:bookmarkEnd w:id="18"/>
      <w:bookmarkEnd w:id="19"/>
      <w:bookmarkEnd w:id="20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6660"/>
      </w:tblGrid>
      <w:tr w:rsidR="00301720" w:rsidRPr="000206F5">
        <w:trPr>
          <w:cantSplit/>
          <w:trHeight w:val="880"/>
        </w:trPr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pStyle w:val="Ttulo4"/>
              <w:rPr>
                <w:lang w:val="pt-BR"/>
              </w:rPr>
            </w:pPr>
            <w:r w:rsidRPr="000206F5">
              <w:rPr>
                <w:lang w:val="pt-BR"/>
              </w:rPr>
              <w:t>O problema</w:t>
            </w:r>
          </w:p>
        </w:tc>
        <w:tc>
          <w:tcPr>
            <w:tcW w:w="6660" w:type="dxa"/>
          </w:tcPr>
          <w:p w:rsidR="00301720" w:rsidRPr="00EA67A0" w:rsidRDefault="00D74DA2" w:rsidP="00EA67A0">
            <w:pPr>
              <w:rPr>
                <w:lang w:val="pt-BR"/>
              </w:rPr>
            </w:pPr>
            <w:r w:rsidRPr="00D74DA2">
              <w:rPr>
                <w:lang w:val="pt-BR"/>
              </w:rPr>
              <w:t>Alguns dos desafios encontrados pelos profissionais liberais que atuam em seus consultórios estão relacionados à perda de dados de pacientes, dificuldade no controle dos atendimentos e dos recebimentos. Tais desafios podem ser causados pelo aumento da demanda e ausência ferramentas direcionadas às estas atividades, visto que, muitas vezes, a área de atuação destes profissionais não tem afinidade adequada com a tecnologia.</w:t>
            </w:r>
          </w:p>
        </w:tc>
      </w:tr>
      <w:tr w:rsidR="00301720" w:rsidRPr="000206F5">
        <w:tc>
          <w:tcPr>
            <w:tcW w:w="3240" w:type="dxa"/>
            <w:tcBorders>
              <w:bottom w:val="single" w:sz="4" w:space="0" w:color="auto"/>
            </w:tcBorders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Pessoas/Áreas afetadas</w:t>
            </w:r>
          </w:p>
        </w:tc>
        <w:tc>
          <w:tcPr>
            <w:tcW w:w="6660" w:type="dxa"/>
          </w:tcPr>
          <w:p w:rsidR="00301720" w:rsidRPr="00EA67A0" w:rsidRDefault="00D74DA2">
            <w:pPr>
              <w:rPr>
                <w:lang w:val="pt-BR"/>
              </w:rPr>
            </w:pPr>
            <w:r>
              <w:rPr>
                <w:lang w:val="pt-BR"/>
              </w:rPr>
              <w:t>Profissional (psicólogo), funcionários</w:t>
            </w:r>
          </w:p>
          <w:p w:rsidR="00301720" w:rsidRPr="00EA67A0" w:rsidRDefault="00301720">
            <w:pPr>
              <w:rPr>
                <w:lang w:val="pt-BR"/>
              </w:rPr>
            </w:pP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O impacto disso é</w:t>
            </w:r>
          </w:p>
        </w:tc>
        <w:tc>
          <w:tcPr>
            <w:tcW w:w="6660" w:type="dxa"/>
          </w:tcPr>
          <w:p w:rsidR="00301720" w:rsidRPr="00EA67A0" w:rsidRDefault="00D74DA2">
            <w:pPr>
              <w:rPr>
                <w:lang w:val="pt-BR"/>
              </w:rPr>
            </w:pPr>
            <w:r>
              <w:rPr>
                <w:lang w:val="pt-BR"/>
              </w:rPr>
              <w:t>P</w:t>
            </w:r>
            <w:r w:rsidRPr="00D74DA2">
              <w:rPr>
                <w:lang w:val="pt-BR"/>
              </w:rPr>
              <w:t xml:space="preserve">erda de dados de pacientes, dificuldade no controle dos atendimentos e dos recebimentos. </w:t>
            </w:r>
          </w:p>
        </w:tc>
      </w:tr>
      <w:tr w:rsidR="00301720" w:rsidRPr="000206F5">
        <w:tc>
          <w:tcPr>
            <w:tcW w:w="3240" w:type="dxa"/>
            <w:shd w:val="pct10" w:color="000000" w:fill="FFFFFF"/>
          </w:tcPr>
          <w:p w:rsidR="00301720" w:rsidRPr="000206F5" w:rsidRDefault="000E666C">
            <w:pPr>
              <w:rPr>
                <w:b/>
                <w:lang w:val="pt-BR"/>
              </w:rPr>
            </w:pPr>
            <w:r w:rsidRPr="000206F5">
              <w:rPr>
                <w:b/>
                <w:lang w:val="pt-BR"/>
              </w:rPr>
              <w:t>Uma solução de sucesso permitiria</w:t>
            </w:r>
          </w:p>
        </w:tc>
        <w:tc>
          <w:tcPr>
            <w:tcW w:w="6660" w:type="dxa"/>
          </w:tcPr>
          <w:p w:rsidR="00301720" w:rsidRDefault="00D74DA2">
            <w:pPr>
              <w:rPr>
                <w:lang w:val="pt-BR"/>
              </w:rPr>
            </w:pPr>
            <w:r>
              <w:rPr>
                <w:lang w:val="pt-BR"/>
              </w:rPr>
              <w:t>Automatizar</w:t>
            </w:r>
            <w:r w:rsidRPr="00D74DA2">
              <w:rPr>
                <w:lang w:val="pt-BR"/>
              </w:rPr>
              <w:t xml:space="preserve"> a rotina, informatizando as tarefas de: cadastro de pacientes, agendamento de atendimentos, controle de presença, controle de pagamentos, emi</w:t>
            </w:r>
            <w:r w:rsidR="003177BC">
              <w:rPr>
                <w:lang w:val="pt-BR"/>
              </w:rPr>
              <w:t>ssão de recibos e notas fiscais, uma vez que as soluções presentes no mercado não atendem completamente as necessidades do cliente, visto que são muito brandas no assunto.</w:t>
            </w:r>
          </w:p>
          <w:p w:rsidR="00BD500D" w:rsidRPr="00EA67A0" w:rsidRDefault="00BD500D">
            <w:pPr>
              <w:rPr>
                <w:lang w:val="pt-BR"/>
              </w:rPr>
            </w:pPr>
          </w:p>
        </w:tc>
      </w:tr>
    </w:tbl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  <w:bookmarkStart w:id="21" w:name="_Toc29264759"/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2" w:name="_Toc29264760"/>
      <w:bookmarkStart w:id="23" w:name="_Toc31701066"/>
      <w:bookmarkStart w:id="24" w:name="_Toc32203827"/>
      <w:bookmarkStart w:id="25" w:name="_Toc47404350"/>
      <w:bookmarkStart w:id="26" w:name="_Toc49737856"/>
      <w:r w:rsidRPr="000206F5">
        <w:rPr>
          <w:lang w:val="pt-BR"/>
        </w:rPr>
        <w:t>Visão da Situação Atual</w:t>
      </w:r>
      <w:bookmarkEnd w:id="22"/>
      <w:bookmarkEnd w:id="23"/>
      <w:bookmarkEnd w:id="24"/>
      <w:bookmarkEnd w:id="25"/>
      <w:bookmarkEnd w:id="26"/>
    </w:p>
    <w:p w:rsidR="00301720" w:rsidRPr="00EA67A0" w:rsidRDefault="00EA67A0">
      <w:pPr>
        <w:pStyle w:val="Corpodetexto"/>
        <w:rPr>
          <w:color w:val="auto"/>
          <w:lang w:val="pt-BR"/>
        </w:rPr>
      </w:pPr>
      <w:r w:rsidRPr="00EA67A0">
        <w:rPr>
          <w:color w:val="auto"/>
          <w:lang w:val="pt-BR"/>
        </w:rPr>
        <w:t>Não existe nenhum sistema de TI sendo utilizado atualmente</w:t>
      </w:r>
      <w:r w:rsidR="00D74DA2">
        <w:rPr>
          <w:color w:val="auto"/>
          <w:lang w:val="pt-BR"/>
        </w:rPr>
        <w:t xml:space="preserve"> no consultório XYZ</w:t>
      </w:r>
      <w:r w:rsidRPr="00EA67A0">
        <w:rPr>
          <w:color w:val="auto"/>
          <w:lang w:val="pt-BR"/>
        </w:rPr>
        <w:t xml:space="preserve">, fazendo com que todo o processo de cadastro e controle de </w:t>
      </w:r>
      <w:r w:rsidR="00D74DA2">
        <w:rPr>
          <w:color w:val="auto"/>
          <w:lang w:val="pt-BR"/>
        </w:rPr>
        <w:t>pacientes seja feito a mão e atraso no atendimento dos pacientes e recebimento de pagamento.</w:t>
      </w:r>
    </w:p>
    <w:p w:rsidR="00301720" w:rsidRPr="000206F5" w:rsidRDefault="00301720">
      <w:pPr>
        <w:spacing w:before="0" w:line="240" w:lineRule="auto"/>
        <w:jc w:val="left"/>
        <w:rPr>
          <w:color w:val="0000FF"/>
          <w:lang w:val="pt-BR"/>
        </w:rPr>
      </w:pPr>
    </w:p>
    <w:p w:rsidR="00301720" w:rsidRPr="000206F5" w:rsidRDefault="000E666C" w:rsidP="000E666C">
      <w:pPr>
        <w:pStyle w:val="Ttulo2"/>
        <w:numPr>
          <w:ilvl w:val="1"/>
          <w:numId w:val="1"/>
        </w:numPr>
        <w:ind w:left="431" w:hanging="431"/>
        <w:rPr>
          <w:lang w:val="pt-BR"/>
        </w:rPr>
      </w:pPr>
      <w:bookmarkStart w:id="27" w:name="_Toc31701065"/>
      <w:bookmarkStart w:id="28" w:name="_Toc32203826"/>
      <w:bookmarkStart w:id="29" w:name="_Toc49737857"/>
      <w:r w:rsidRPr="000206F5">
        <w:rPr>
          <w:lang w:val="pt-BR"/>
        </w:rPr>
        <w:t>Necessidades dos Envolvidos</w:t>
      </w:r>
      <w:bookmarkEnd w:id="21"/>
      <w:bookmarkEnd w:id="27"/>
      <w:bookmarkEnd w:id="28"/>
      <w:bookmarkEnd w:id="29"/>
    </w:p>
    <w:p w:rsidR="00301720" w:rsidRPr="00517317" w:rsidRDefault="00EA67A0">
      <w:pPr>
        <w:rPr>
          <w:lang w:val="pt-BR"/>
        </w:rPr>
      </w:pPr>
      <w:r w:rsidRPr="00517317">
        <w:rPr>
          <w:lang w:val="pt-BR"/>
        </w:rPr>
        <w:t>Geral</w:t>
      </w:r>
      <w:r w:rsidR="000E666C" w:rsidRPr="00517317">
        <w:rPr>
          <w:lang w:val="pt-BR"/>
        </w:rPr>
        <w:t>:</w:t>
      </w:r>
    </w:p>
    <w:p w:rsidR="00301720" w:rsidRPr="00517317" w:rsidRDefault="000E666C" w:rsidP="000E666C">
      <w:pPr>
        <w:numPr>
          <w:ilvl w:val="0"/>
          <w:numId w:val="4"/>
        </w:numPr>
        <w:rPr>
          <w:lang w:val="pt-BR"/>
        </w:rPr>
      </w:pPr>
      <w:r w:rsidRPr="00517317">
        <w:rPr>
          <w:lang w:val="pt-BR"/>
        </w:rPr>
        <w:t xml:space="preserve">Uma solução de software </w:t>
      </w:r>
      <w:r w:rsidR="00EA67A0" w:rsidRPr="00517317">
        <w:rPr>
          <w:lang w:val="pt-BR"/>
        </w:rPr>
        <w:t xml:space="preserve">para </w:t>
      </w:r>
      <w:r w:rsidR="00D74DA2">
        <w:rPr>
          <w:lang w:val="pt-BR"/>
        </w:rPr>
        <w:t>realizar o controle</w:t>
      </w:r>
      <w:r w:rsidR="00D74DA2" w:rsidRPr="00D74DA2">
        <w:rPr>
          <w:lang w:val="pt-BR"/>
        </w:rPr>
        <w:t xml:space="preserve"> de pacientes, agendamento de atendimentos, controle de presença, controle de pagamentos, emi</w:t>
      </w:r>
      <w:r w:rsidR="00D74DA2">
        <w:rPr>
          <w:lang w:val="pt-BR"/>
        </w:rPr>
        <w:t>ssão de recibos e notas fiscais</w:t>
      </w:r>
      <w:r w:rsidRPr="00517317">
        <w:rPr>
          <w:lang w:val="pt-BR"/>
        </w:rPr>
        <w:t>;</w:t>
      </w:r>
    </w:p>
    <w:p w:rsidR="00301720" w:rsidRPr="00517317" w:rsidRDefault="00D74DA2" w:rsidP="00517317">
      <w:pPr>
        <w:ind w:left="57"/>
        <w:rPr>
          <w:lang w:val="pt-BR"/>
        </w:rPr>
      </w:pPr>
      <w:r>
        <w:rPr>
          <w:lang w:val="pt-BR"/>
        </w:rPr>
        <w:t>Profissional</w:t>
      </w:r>
    </w:p>
    <w:p w:rsidR="00517317" w:rsidRDefault="00517317" w:rsidP="00517317">
      <w:pPr>
        <w:pStyle w:val="PargrafodaLista"/>
        <w:numPr>
          <w:ilvl w:val="0"/>
          <w:numId w:val="7"/>
        </w:numPr>
        <w:rPr>
          <w:lang w:val="pt-BR"/>
        </w:rPr>
      </w:pPr>
      <w:r w:rsidRPr="00517317">
        <w:rPr>
          <w:lang w:val="pt-BR"/>
        </w:rPr>
        <w:t xml:space="preserve">Utilizar o sistema para </w:t>
      </w:r>
      <w:r w:rsidR="00D74DA2">
        <w:rPr>
          <w:lang w:val="pt-BR"/>
        </w:rPr>
        <w:t>verificar sua agenda e realizar o atendimento</w:t>
      </w:r>
      <w:r w:rsidRPr="00517317">
        <w:rPr>
          <w:lang w:val="pt-BR"/>
        </w:rPr>
        <w:t>.</w:t>
      </w:r>
    </w:p>
    <w:p w:rsidR="00EA32C4" w:rsidRPr="00EA32C4" w:rsidRDefault="00EA32C4" w:rsidP="00EA32C4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Emitir recibos e nota fiscal através do sistema.</w:t>
      </w:r>
    </w:p>
    <w:p w:rsidR="00517317" w:rsidRPr="00517317" w:rsidRDefault="00D74DA2" w:rsidP="00517317">
      <w:pPr>
        <w:rPr>
          <w:lang w:val="pt-BR"/>
        </w:rPr>
      </w:pPr>
      <w:r>
        <w:rPr>
          <w:lang w:val="pt-BR"/>
        </w:rPr>
        <w:t>Funcionários</w:t>
      </w:r>
    </w:p>
    <w:p w:rsidR="00517317" w:rsidRDefault="00517317" w:rsidP="00517317">
      <w:pPr>
        <w:pStyle w:val="PargrafodaLista"/>
        <w:numPr>
          <w:ilvl w:val="0"/>
          <w:numId w:val="7"/>
        </w:numPr>
        <w:rPr>
          <w:lang w:val="pt-BR"/>
        </w:rPr>
      </w:pPr>
      <w:r w:rsidRPr="00517317">
        <w:rPr>
          <w:lang w:val="pt-BR"/>
        </w:rPr>
        <w:t>Realizar todo o processo de cadastro que antes era feito a mão através do sistema</w:t>
      </w:r>
      <w:r w:rsidR="00D74DA2">
        <w:rPr>
          <w:lang w:val="pt-BR"/>
        </w:rPr>
        <w:t>.</w:t>
      </w:r>
    </w:p>
    <w:p w:rsidR="00D74DA2" w:rsidRDefault="00D74DA2" w:rsidP="00517317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Realizar o agendamento de consultas através do sistema</w:t>
      </w:r>
    </w:p>
    <w:p w:rsidR="00301720" w:rsidRPr="000206F5" w:rsidRDefault="000E666C" w:rsidP="000625B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r w:rsidRPr="000206F5">
        <w:rPr>
          <w:lang w:val="pt-BR"/>
        </w:rPr>
        <w:t>Características funcionais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0625BC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4.01 - Quem serão os usuários?</w:t>
      </w:r>
    </w:p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tbl>
      <w:tblPr>
        <w:tblStyle w:val="Tabelacomgrade"/>
        <w:tblW w:w="0" w:type="auto"/>
        <w:tblInd w:w="675" w:type="dxa"/>
        <w:tblLook w:val="04A0" w:firstRow="1" w:lastRow="0" w:firstColumn="1" w:lastColumn="0" w:noHBand="0" w:noVBand="1"/>
      </w:tblPr>
      <w:tblGrid>
        <w:gridCol w:w="9287"/>
      </w:tblGrid>
      <w:tr w:rsidR="000625BC" w:rsidRPr="000206F5" w:rsidTr="000625BC">
        <w:tc>
          <w:tcPr>
            <w:tcW w:w="9437" w:type="dxa"/>
          </w:tcPr>
          <w:p w:rsidR="000625BC" w:rsidRPr="000206F5" w:rsidRDefault="00D74DA2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Funcionários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D74DA2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Profissional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A0609F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Administrador</w:t>
            </w: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  <w:tr w:rsidR="000625BC" w:rsidRPr="000206F5" w:rsidTr="000625BC">
        <w:tc>
          <w:tcPr>
            <w:tcW w:w="9437" w:type="dxa"/>
          </w:tcPr>
          <w:p w:rsidR="000625BC" w:rsidRPr="000206F5" w:rsidRDefault="000625BC">
            <w:pPr>
              <w:pStyle w:val="Corpodetexto"/>
              <w:spacing w:line="192" w:lineRule="auto"/>
              <w:rPr>
                <w:color w:val="auto"/>
                <w:lang w:val="pt-BR"/>
              </w:rPr>
            </w:pPr>
          </w:p>
        </w:tc>
      </w:tr>
    </w:tbl>
    <w:p w:rsidR="000625BC" w:rsidRPr="000206F5" w:rsidRDefault="000625BC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4.02 - Qual a disponibilidade esperada?</w:t>
      </w:r>
      <w:r w:rsidRPr="000206F5">
        <w:rPr>
          <w:i/>
          <w:color w:val="auto"/>
          <w:lang w:val="pt-BR"/>
        </w:rPr>
        <w:t xml:space="preserve"> </w:t>
      </w:r>
    </w:p>
    <w:p w:rsidR="00301720" w:rsidRPr="000206F5" w:rsidRDefault="00301720">
      <w:pPr>
        <w:pStyle w:val="Cabealho"/>
        <w:tabs>
          <w:tab w:val="clear" w:pos="4320"/>
          <w:tab w:val="clear" w:pos="8640"/>
        </w:tabs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="00D74DA2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 xml:space="preserve">Horário comercial. </w:t>
      </w:r>
      <w:proofErr w:type="gramStart"/>
      <w:r w:rsidRPr="000206F5">
        <w:rPr>
          <w:sz w:val="20"/>
          <w:lang w:val="pt-BR"/>
        </w:rPr>
        <w:t>( 8:00</w:t>
      </w:r>
      <w:proofErr w:type="gramEnd"/>
      <w:r w:rsidRPr="000206F5">
        <w:rPr>
          <w:sz w:val="20"/>
          <w:lang w:val="pt-BR"/>
        </w:rPr>
        <w:t xml:space="preserve"> as 19:00, </w:t>
      </w:r>
      <w:proofErr w:type="spellStart"/>
      <w:r w:rsidRPr="000206F5">
        <w:rPr>
          <w:sz w:val="20"/>
          <w:lang w:val="pt-BR"/>
        </w:rPr>
        <w:t>Seg</w:t>
      </w:r>
      <w:proofErr w:type="spellEnd"/>
      <w:r w:rsidRPr="000206F5">
        <w:rPr>
          <w:sz w:val="20"/>
          <w:lang w:val="pt-BR"/>
        </w:rPr>
        <w:t xml:space="preserve">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Processamento Noturno (</w:t>
      </w:r>
      <w:proofErr w:type="spellStart"/>
      <w:r w:rsidRPr="000206F5">
        <w:rPr>
          <w:sz w:val="20"/>
          <w:lang w:val="pt-BR"/>
        </w:rPr>
        <w:t>Batchs</w:t>
      </w:r>
      <w:proofErr w:type="spellEnd"/>
      <w:r w:rsidRPr="000206F5">
        <w:rPr>
          <w:sz w:val="20"/>
          <w:lang w:val="pt-BR"/>
        </w:rPr>
        <w:t xml:space="preserve">) . </w:t>
      </w:r>
      <w:proofErr w:type="gramStart"/>
      <w:r w:rsidRPr="000206F5">
        <w:rPr>
          <w:sz w:val="20"/>
          <w:lang w:val="pt-BR"/>
        </w:rPr>
        <w:t>( 18:00</w:t>
      </w:r>
      <w:proofErr w:type="gramEnd"/>
      <w:r w:rsidRPr="000206F5">
        <w:rPr>
          <w:sz w:val="20"/>
          <w:lang w:val="pt-BR"/>
        </w:rPr>
        <w:t xml:space="preserve"> às 7:00, </w:t>
      </w:r>
      <w:proofErr w:type="spellStart"/>
      <w:r w:rsidRPr="000206F5">
        <w:rPr>
          <w:sz w:val="20"/>
          <w:lang w:val="pt-BR"/>
        </w:rPr>
        <w:t>Seg</w:t>
      </w:r>
      <w:proofErr w:type="spellEnd"/>
      <w:r w:rsidRPr="000206F5">
        <w:rPr>
          <w:sz w:val="20"/>
          <w:lang w:val="pt-BR"/>
        </w:rPr>
        <w:t xml:space="preserve"> a Sex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proofErr w:type="gramStart"/>
      <w:r w:rsidR="00D74DA2">
        <w:rPr>
          <w:b/>
          <w:sz w:val="28"/>
          <w:lang w:val="pt-BR"/>
        </w:rPr>
        <w:t xml:space="preserve">(  </w:t>
      </w:r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 xml:space="preserve">Tempo integral. </w:t>
      </w:r>
      <w:proofErr w:type="gramStart"/>
      <w:r w:rsidRPr="000206F5">
        <w:rPr>
          <w:sz w:val="20"/>
          <w:lang w:val="pt-BR"/>
        </w:rPr>
        <w:t>( 24</w:t>
      </w:r>
      <w:proofErr w:type="gramEnd"/>
      <w:r w:rsidRPr="000206F5">
        <w:rPr>
          <w:sz w:val="20"/>
          <w:lang w:val="pt-BR"/>
        </w:rPr>
        <w:t>hs, 7 dias por semana 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Somente Final de Semana (Sábado e Domingo)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proofErr w:type="spellStart"/>
      <w:r w:rsidRPr="000206F5">
        <w:rPr>
          <w:sz w:val="20"/>
          <w:lang w:val="pt-BR"/>
        </w:rPr>
        <w:t>È</w:t>
      </w:r>
      <w:proofErr w:type="spellEnd"/>
      <w:r w:rsidRPr="000206F5">
        <w:rPr>
          <w:sz w:val="20"/>
          <w:lang w:val="pt-BR"/>
        </w:rPr>
        <w:t xml:space="preserve"> esperada uma utilização avulsa e  sob demanda.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lastRenderedPageBreak/>
        <w:t xml:space="preserve">4.03 - Quantos usuários são </w:t>
      </w:r>
      <w:proofErr w:type="gramStart"/>
      <w:r w:rsidRPr="000206F5">
        <w:rPr>
          <w:color w:val="auto"/>
          <w:lang w:val="pt-BR"/>
        </w:rPr>
        <w:t>previstos ?</w:t>
      </w:r>
      <w:proofErr w:type="gramEnd"/>
      <w:r w:rsidRPr="000206F5">
        <w:rPr>
          <w:color w:val="auto"/>
          <w:lang w:val="pt-BR"/>
        </w:rPr>
        <w:t xml:space="preserve">   </w:t>
      </w:r>
    </w:p>
    <w:p w:rsidR="00301720" w:rsidRPr="000206F5" w:rsidRDefault="00301720">
      <w:pPr>
        <w:pStyle w:val="Corpodetexto"/>
        <w:spacing w:line="192" w:lineRule="auto"/>
        <w:rPr>
          <w:color w:val="auto"/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r w:rsidR="00EA32C4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zero - 50.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51 a 100.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="00D74DA2">
        <w:rPr>
          <w:b/>
          <w:sz w:val="28"/>
          <w:lang w:val="pt-BR"/>
        </w:rPr>
        <w:t xml:space="preserve">(  </w:t>
      </w:r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101 a 500.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501 a 1000.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="00D74DA2">
        <w:rPr>
          <w:b/>
          <w:sz w:val="28"/>
          <w:lang w:val="pt-BR"/>
        </w:rPr>
        <w:t xml:space="preserve">(  </w:t>
      </w:r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acima de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 xml:space="preserve">4.05 - Como você qualifica a sua necessidade em relação aos sistemas existentes? </w:t>
      </w:r>
    </w:p>
    <w:p w:rsidR="00301720" w:rsidRPr="000206F5" w:rsidRDefault="00301720">
      <w:pPr>
        <w:spacing w:line="192" w:lineRule="auto"/>
        <w:rPr>
          <w:lang w:val="pt-BR"/>
        </w:rPr>
      </w:pP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Uma melhoria do sistema existente.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substituição do sistema atual.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04498C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criação de um sistema.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aquisição de um programa de mercado.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que hoje é feito manualmente.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 mecanização de um processo novo.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>4.06 - É prevista a utilização de informações históricas?</w:t>
      </w:r>
    </w:p>
    <w:p w:rsidR="00301720" w:rsidRPr="000206F5" w:rsidRDefault="000E666C">
      <w:pPr>
        <w:spacing w:line="192" w:lineRule="auto"/>
        <w:rPr>
          <w:lang w:val="pt-BR"/>
        </w:rPr>
      </w:pPr>
      <w:r w:rsidRPr="000206F5">
        <w:rPr>
          <w:lang w:val="pt-BR"/>
        </w:rPr>
        <w:tab/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lang w:val="pt-BR"/>
        </w:rPr>
        <w:tab/>
      </w:r>
      <w:proofErr w:type="gramStart"/>
      <w:r w:rsidR="00D74DA2">
        <w:rPr>
          <w:b/>
          <w:sz w:val="28"/>
          <w:lang w:val="pt-BR"/>
        </w:rPr>
        <w:t xml:space="preserve">(  </w:t>
      </w:r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D74DA2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12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dos últimos 24 meses.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Sim de mais de 24 meses.</w:t>
      </w:r>
    </w:p>
    <w:p w:rsidR="00301720" w:rsidRPr="000206F5" w:rsidRDefault="00301720">
      <w:pPr>
        <w:spacing w:line="120" w:lineRule="auto"/>
        <w:rPr>
          <w:sz w:val="20"/>
          <w:lang w:val="pt-BR"/>
        </w:rPr>
      </w:pP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>4.08 - De que maneira os usuários farão uso desta solução</w:t>
      </w:r>
    </w:p>
    <w:p w:rsidR="00301720" w:rsidRPr="000206F5" w:rsidRDefault="000E666C">
      <w:pPr>
        <w:pStyle w:val="Corpodetexto"/>
        <w:spacing w:line="192" w:lineRule="auto"/>
        <w:rPr>
          <w:color w:val="auto"/>
          <w:lang w:val="pt-BR"/>
        </w:rPr>
      </w:pPr>
      <w:r w:rsidRPr="000206F5">
        <w:rPr>
          <w:color w:val="auto"/>
          <w:lang w:val="pt-BR"/>
        </w:rPr>
        <w:t xml:space="preserve">  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Telefone.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r w:rsidR="001169C1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Computadores locais.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</w:t>
      </w:r>
      <w:r w:rsidR="00D74DA2">
        <w:rPr>
          <w:b/>
          <w:sz w:val="28"/>
          <w:lang w:val="pt-BR"/>
        </w:rPr>
        <w:t xml:space="preserve">  </w:t>
      </w:r>
      <w:r w:rsidRPr="000206F5">
        <w:rPr>
          <w:b/>
          <w:sz w:val="28"/>
          <w:lang w:val="pt-BR"/>
        </w:rPr>
        <w:t>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Internet.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</w:t>
      </w:r>
      <w:proofErr w:type="gramStart"/>
      <w:r w:rsidRPr="000206F5">
        <w:rPr>
          <w:sz w:val="20"/>
          <w:lang w:val="pt-BR"/>
        </w:rPr>
        <w:t>notebook</w:t>
      </w:r>
      <w:proofErr w:type="gramEnd"/>
      <w:r w:rsidRPr="000206F5">
        <w:rPr>
          <w:sz w:val="20"/>
          <w:lang w:val="pt-BR"/>
        </w:rPr>
        <w:t>, Palm ou Celulares) com conexão Online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Dispositivos móveis. (</w:t>
      </w:r>
      <w:proofErr w:type="gramStart"/>
      <w:r w:rsidRPr="000206F5">
        <w:rPr>
          <w:sz w:val="20"/>
          <w:lang w:val="pt-BR"/>
        </w:rPr>
        <w:t>notebook</w:t>
      </w:r>
      <w:proofErr w:type="gramEnd"/>
      <w:r w:rsidRPr="000206F5">
        <w:rPr>
          <w:sz w:val="20"/>
          <w:lang w:val="pt-BR"/>
        </w:rPr>
        <w:t>, Palm ou Celulares) com sincronismo periódico de informações.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ind w:left="163"/>
        <w:rPr>
          <w:i/>
          <w:color w:val="FF0000"/>
          <w:lang w:val="pt-BR"/>
        </w:rPr>
      </w:pPr>
      <w:r w:rsidRPr="000206F5">
        <w:rPr>
          <w:lang w:val="pt-BR"/>
        </w:rPr>
        <w:t xml:space="preserve">4.09 - Qual a previsão do número de páginas de relatórios impressas diariamente </w:t>
      </w:r>
      <w:r w:rsidR="000625BC" w:rsidRPr="000206F5">
        <w:rPr>
          <w:lang w:val="pt-BR"/>
        </w:rPr>
        <w:t>pela solução</w:t>
      </w:r>
      <w:r w:rsidRPr="000206F5">
        <w:rPr>
          <w:lang w:val="pt-BR"/>
        </w:rPr>
        <w:t>?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r w:rsidR="00806BD9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Não haverá impressão.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0 a 1000.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1001 a 5000.</w:t>
      </w:r>
    </w:p>
    <w:p w:rsidR="00301720" w:rsidRPr="000206F5" w:rsidRDefault="000E666C">
      <w:pPr>
        <w:spacing w:line="120" w:lineRule="auto"/>
        <w:rPr>
          <w:lang w:val="pt-BR"/>
        </w:rPr>
      </w:pPr>
      <w:r w:rsidRPr="000206F5">
        <w:rPr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lang w:val="pt-BR"/>
        </w:rPr>
        <w:t>acima de 5000.</w:t>
      </w:r>
    </w:p>
    <w:p w:rsidR="00301720" w:rsidRPr="000206F5" w:rsidRDefault="00301720">
      <w:pPr>
        <w:spacing w:line="120" w:lineRule="auto"/>
        <w:rPr>
          <w:lang w:val="pt-BR"/>
        </w:rPr>
      </w:pPr>
    </w:p>
    <w:p w:rsidR="00301720" w:rsidRPr="000206F5" w:rsidRDefault="000E666C">
      <w:pPr>
        <w:spacing w:line="192" w:lineRule="auto"/>
        <w:rPr>
          <w:i/>
          <w:color w:val="008000"/>
          <w:lang w:val="pt-BR"/>
        </w:rPr>
      </w:pPr>
      <w:r w:rsidRPr="000206F5">
        <w:rPr>
          <w:lang w:val="pt-BR"/>
        </w:rPr>
        <w:t>4.11 - Que tratamento é esperado após a implementação?</w:t>
      </w:r>
      <w:r w:rsidRPr="000206F5">
        <w:rPr>
          <w:i/>
          <w:color w:val="FF0000"/>
          <w:lang w:val="pt-BR"/>
        </w:rPr>
        <w:t xml:space="preserve"> </w:t>
      </w:r>
    </w:p>
    <w:p w:rsidR="00301720" w:rsidRPr="000206F5" w:rsidRDefault="000E666C">
      <w:pPr>
        <w:spacing w:line="192" w:lineRule="auto"/>
        <w:rPr>
          <w:i/>
          <w:color w:val="FF0000"/>
          <w:lang w:val="pt-BR"/>
        </w:rPr>
      </w:pPr>
      <w:r w:rsidRPr="000206F5">
        <w:rPr>
          <w:i/>
          <w:color w:val="FF0000"/>
          <w:lang w:val="pt-BR"/>
        </w:rPr>
        <w:t xml:space="preserve">   </w:t>
      </w:r>
    </w:p>
    <w:p w:rsidR="00301720" w:rsidRPr="000206F5" w:rsidRDefault="000E666C">
      <w:pPr>
        <w:spacing w:line="192" w:lineRule="auto"/>
        <w:rPr>
          <w:sz w:val="20"/>
          <w:lang w:val="pt-BR"/>
        </w:rPr>
      </w:pPr>
      <w:r w:rsidRPr="000206F5">
        <w:rPr>
          <w:i/>
          <w:color w:val="FF0000"/>
          <w:lang w:val="pt-BR"/>
        </w:rPr>
        <w:lastRenderedPageBreak/>
        <w:t>.</w:t>
      </w:r>
      <w:r w:rsidRPr="000206F5">
        <w:rPr>
          <w:lang w:val="pt-BR"/>
        </w:rPr>
        <w:tab/>
      </w:r>
      <w:r w:rsidR="00806BD9">
        <w:rPr>
          <w:b/>
          <w:sz w:val="28"/>
          <w:lang w:val="pt-BR"/>
        </w:rPr>
        <w:t>(x</w:t>
      </w:r>
      <w:r w:rsidRPr="000206F5">
        <w:rPr>
          <w:b/>
          <w:sz w:val="28"/>
          <w:lang w:val="pt-BR"/>
        </w:rPr>
        <w:t>)</w:t>
      </w:r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Suporte padrão. (Help Desk)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Atendimento e suporte por empresa terceira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Aplicação de responsabilidade dos usuários.</w:t>
      </w:r>
    </w:p>
    <w:p w:rsidR="00301720" w:rsidRPr="000206F5" w:rsidRDefault="000E666C">
      <w:pPr>
        <w:spacing w:line="120" w:lineRule="auto"/>
        <w:rPr>
          <w:sz w:val="20"/>
          <w:lang w:val="pt-BR"/>
        </w:rPr>
      </w:pPr>
      <w:r w:rsidRPr="000206F5">
        <w:rPr>
          <w:sz w:val="20"/>
          <w:lang w:val="pt-BR"/>
        </w:rPr>
        <w:tab/>
      </w:r>
      <w:proofErr w:type="gramStart"/>
      <w:r w:rsidRPr="000206F5">
        <w:rPr>
          <w:b/>
          <w:sz w:val="28"/>
          <w:lang w:val="pt-BR"/>
        </w:rPr>
        <w:t>(  )</w:t>
      </w:r>
      <w:proofErr w:type="gramEnd"/>
      <w:r w:rsidRPr="000206F5">
        <w:rPr>
          <w:b/>
          <w:sz w:val="28"/>
          <w:lang w:val="pt-BR"/>
        </w:rPr>
        <w:tab/>
      </w:r>
      <w:r w:rsidRPr="000206F5">
        <w:rPr>
          <w:sz w:val="20"/>
          <w:lang w:val="pt-BR"/>
        </w:rPr>
        <w:t>Não haverá necessidade de suporte.</w:t>
      </w:r>
    </w:p>
    <w:p w:rsidR="00301720" w:rsidRPr="000206F5" w:rsidRDefault="00301720">
      <w:pPr>
        <w:ind w:left="57"/>
        <w:rPr>
          <w:color w:val="0000FF"/>
          <w:lang w:val="pt-BR"/>
        </w:rPr>
      </w:pPr>
    </w:p>
    <w:p w:rsidR="00301720" w:rsidRPr="000206F5" w:rsidRDefault="000E666C" w:rsidP="00B2404C">
      <w:pPr>
        <w:pStyle w:val="Ttulo1"/>
        <w:pBdr>
          <w:top w:val="none" w:sz="0" w:space="0" w:color="auto"/>
          <w:bottom w:val="none" w:sz="0" w:space="0" w:color="auto"/>
        </w:pBdr>
        <w:rPr>
          <w:lang w:val="pt-BR"/>
        </w:rPr>
      </w:pPr>
      <w:bookmarkStart w:id="30" w:name="_Toc49737858"/>
      <w:r w:rsidRPr="000206F5">
        <w:rPr>
          <w:lang w:val="pt-BR"/>
        </w:rPr>
        <w:t>Premissas e Restrições</w:t>
      </w:r>
      <w:bookmarkEnd w:id="30"/>
    </w:p>
    <w:p w:rsidR="00301720" w:rsidRPr="00E932DC" w:rsidRDefault="000E666C" w:rsidP="000E666C">
      <w:pPr>
        <w:numPr>
          <w:ilvl w:val="0"/>
          <w:numId w:val="5"/>
        </w:numPr>
        <w:rPr>
          <w:b/>
          <w:lang w:val="pt-BR"/>
        </w:rPr>
      </w:pPr>
      <w:r w:rsidRPr="00E932DC">
        <w:rPr>
          <w:b/>
          <w:lang w:val="pt-BR"/>
        </w:rPr>
        <w:t>Recursos e Prazos</w:t>
      </w:r>
    </w:p>
    <w:p w:rsidR="00D74DA2" w:rsidRDefault="00D74DA2" w:rsidP="00D74DA2">
      <w:pPr>
        <w:ind w:left="283"/>
        <w:rPr>
          <w:lang w:val="pt-BR"/>
        </w:rPr>
      </w:pPr>
      <w:r>
        <w:rPr>
          <w:lang w:val="pt-BR"/>
        </w:rPr>
        <w:t>O sistema deve ser liberado na primeira semana de Agosto/2015</w:t>
      </w:r>
    </w:p>
    <w:p w:rsidR="00301720" w:rsidRPr="00E932DC" w:rsidRDefault="000E666C" w:rsidP="00D74DA2">
      <w:pPr>
        <w:ind w:left="283"/>
        <w:rPr>
          <w:b/>
          <w:lang w:val="pt-BR"/>
        </w:rPr>
      </w:pPr>
      <w:r w:rsidRPr="00E932DC">
        <w:rPr>
          <w:b/>
          <w:lang w:val="pt-BR"/>
        </w:rPr>
        <w:t>Legal</w:t>
      </w:r>
    </w:p>
    <w:p w:rsidR="00301720" w:rsidRPr="00E932DC" w:rsidRDefault="00EA32C4">
      <w:pPr>
        <w:pStyle w:val="Recuodecorpodetexto2"/>
        <w:rPr>
          <w:color w:val="auto"/>
          <w:lang w:val="pt-BR"/>
        </w:rPr>
      </w:pPr>
      <w:r>
        <w:rPr>
          <w:color w:val="auto"/>
          <w:lang w:val="pt-BR"/>
        </w:rPr>
        <w:t>Não se aplica</w:t>
      </w:r>
    </w:p>
    <w:p w:rsidR="00301720" w:rsidRPr="00A0609F" w:rsidRDefault="000E666C" w:rsidP="00A0609F">
      <w:pPr>
        <w:numPr>
          <w:ilvl w:val="0"/>
          <w:numId w:val="5"/>
        </w:numPr>
        <w:rPr>
          <w:b/>
          <w:lang w:val="pt-BR"/>
        </w:rPr>
      </w:pPr>
      <w:r w:rsidRPr="00E932DC">
        <w:rPr>
          <w:b/>
          <w:lang w:val="pt-BR"/>
        </w:rPr>
        <w:t xml:space="preserve">Requisitos de projeto (segurança, performance, confiabilidade, usabilidade ou contingência, </w:t>
      </w:r>
      <w:proofErr w:type="spellStart"/>
      <w:r w:rsidRPr="00E932DC">
        <w:rPr>
          <w:b/>
          <w:lang w:val="pt-BR"/>
        </w:rPr>
        <w:t>etc</w:t>
      </w:r>
      <w:proofErr w:type="spellEnd"/>
      <w:r w:rsidRPr="00E932DC">
        <w:rPr>
          <w:b/>
          <w:lang w:val="pt-BR"/>
        </w:rPr>
        <w:t>).</w:t>
      </w:r>
    </w:p>
    <w:p w:rsidR="00301720" w:rsidRPr="00E932DC" w:rsidRDefault="00E932DC" w:rsidP="000E666C">
      <w:pPr>
        <w:pStyle w:val="infoblue"/>
        <w:numPr>
          <w:ilvl w:val="0"/>
          <w:numId w:val="6"/>
        </w:numPr>
        <w:rPr>
          <w:rFonts w:ascii="Arial" w:hAnsi="Arial"/>
          <w:i w:val="0"/>
          <w:color w:val="auto"/>
        </w:rPr>
      </w:pPr>
      <w:r>
        <w:rPr>
          <w:rFonts w:ascii="Arial" w:hAnsi="Arial"/>
          <w:i w:val="0"/>
          <w:color w:val="auto"/>
        </w:rPr>
        <w:t>O sistema deve ser estruturado de forma que sua utilização não seja complicada para usuários leigos, as informações</w:t>
      </w:r>
      <w:r w:rsidR="003177BC">
        <w:rPr>
          <w:rFonts w:ascii="Arial" w:hAnsi="Arial"/>
          <w:i w:val="0"/>
          <w:color w:val="auto"/>
        </w:rPr>
        <w:t xml:space="preserve"> devem estar claras e objetivas, de forma que os usuários consigam utilizá-los dentro de 1 hora após o primeiro contato com o sistema.</w:t>
      </w:r>
      <w:bookmarkStart w:id="31" w:name="_GoBack"/>
      <w:bookmarkEnd w:id="31"/>
    </w:p>
    <w:p w:rsidR="007315CE" w:rsidRPr="00E932DC" w:rsidRDefault="00E932DC" w:rsidP="000E666C">
      <w:pPr>
        <w:pStyle w:val="infoblue"/>
        <w:numPr>
          <w:ilvl w:val="0"/>
          <w:numId w:val="6"/>
        </w:numPr>
        <w:rPr>
          <w:rFonts w:ascii="Arial" w:hAnsi="Arial"/>
          <w:i w:val="0"/>
          <w:color w:val="auto"/>
        </w:rPr>
      </w:pPr>
      <w:r>
        <w:rPr>
          <w:rFonts w:ascii="Arial" w:hAnsi="Arial"/>
          <w:i w:val="0"/>
          <w:color w:val="auto"/>
        </w:rPr>
        <w:t>As informações cadastradas no sistema devem ser confiáveis, jamais sendo alteradas por um usuário sem devida permissão de um administrador qualificado.</w:t>
      </w:r>
    </w:p>
    <w:sectPr w:rsidR="007315CE" w:rsidRPr="00E932DC" w:rsidSect="00301720">
      <w:headerReference w:type="default" r:id="rId8"/>
      <w:footerReference w:type="default" r:id="rId9"/>
      <w:headerReference w:type="first" r:id="rId10"/>
      <w:pgSz w:w="12240" w:h="15840" w:code="1"/>
      <w:pgMar w:top="1440" w:right="1134" w:bottom="1440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481" w:rsidRDefault="00367481">
      <w:pPr>
        <w:spacing w:before="0" w:line="240" w:lineRule="auto"/>
      </w:pPr>
      <w:r>
        <w:separator/>
      </w:r>
    </w:p>
  </w:endnote>
  <w:endnote w:type="continuationSeparator" w:id="0">
    <w:p w:rsidR="00367481" w:rsidRDefault="003674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20" w:rsidRDefault="00794794" w:rsidP="00E74170">
    <w:pPr>
      <w:pStyle w:val="Rodap"/>
      <w:pBdr>
        <w:top w:val="single" w:sz="4" w:space="1" w:color="auto"/>
      </w:pBdr>
      <w:jc w:val="center"/>
      <w:rPr>
        <w:sz w:val="20"/>
      </w:rPr>
    </w:pPr>
    <w:r>
      <w:rPr>
        <w:sz w:val="20"/>
      </w:rPr>
      <w:tab/>
    </w:r>
    <w:r w:rsidR="00E74170">
      <w:rPr>
        <w:sz w:val="20"/>
      </w:rPr>
      <w:tab/>
    </w:r>
    <w:r w:rsidR="000E666C">
      <w:rPr>
        <w:sz w:val="20"/>
      </w:rPr>
      <w:t xml:space="preserve">Página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PAGE </w:instrText>
    </w:r>
    <w:r w:rsidR="00D167A3">
      <w:rPr>
        <w:rStyle w:val="Nmerodepgina"/>
        <w:sz w:val="20"/>
      </w:rPr>
      <w:fldChar w:fldCharType="separate"/>
    </w:r>
    <w:r w:rsidR="003177BC">
      <w:rPr>
        <w:rStyle w:val="Nmerodepgina"/>
        <w:noProof/>
        <w:sz w:val="20"/>
      </w:rPr>
      <w:t>6</w:t>
    </w:r>
    <w:r w:rsidR="00D167A3">
      <w:rPr>
        <w:rStyle w:val="Nmerodepgina"/>
        <w:sz w:val="20"/>
      </w:rPr>
      <w:fldChar w:fldCharType="end"/>
    </w:r>
    <w:r w:rsidR="000E666C">
      <w:rPr>
        <w:sz w:val="20"/>
      </w:rPr>
      <w:t xml:space="preserve"> de </w:t>
    </w:r>
    <w:r w:rsidR="00D167A3">
      <w:rPr>
        <w:rStyle w:val="Nmerodepgina"/>
        <w:sz w:val="20"/>
      </w:rPr>
      <w:fldChar w:fldCharType="begin"/>
    </w:r>
    <w:r w:rsidR="000E666C">
      <w:rPr>
        <w:rStyle w:val="Nmerodepgina"/>
        <w:sz w:val="20"/>
      </w:rPr>
      <w:instrText xml:space="preserve"> NUMPAGES </w:instrText>
    </w:r>
    <w:r w:rsidR="00D167A3">
      <w:rPr>
        <w:rStyle w:val="Nmerodepgina"/>
        <w:sz w:val="20"/>
      </w:rPr>
      <w:fldChar w:fldCharType="separate"/>
    </w:r>
    <w:r w:rsidR="003177BC">
      <w:rPr>
        <w:rStyle w:val="Nmerodepgina"/>
        <w:noProof/>
        <w:sz w:val="20"/>
      </w:rPr>
      <w:t>6</w:t>
    </w:r>
    <w:r w:rsidR="00D167A3">
      <w:rPr>
        <w:rStyle w:val="Nmerodepgin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481" w:rsidRDefault="00367481">
      <w:pPr>
        <w:spacing w:before="0" w:line="240" w:lineRule="auto"/>
      </w:pPr>
      <w:r>
        <w:separator/>
      </w:r>
    </w:p>
  </w:footnote>
  <w:footnote w:type="continuationSeparator" w:id="0">
    <w:p w:rsidR="00367481" w:rsidRDefault="0036748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Rodap"/>
      <w:jc w:val="center"/>
      <w:rPr>
        <w:b/>
        <w:sz w:val="28"/>
      </w:rPr>
    </w:pPr>
    <w:r>
      <w:rPr>
        <w:noProof/>
        <w:lang w:val="pt-BR"/>
      </w:rPr>
      <w:drawing>
        <wp:anchor distT="0" distB="0" distL="114300" distR="114300" simplePos="0" relativeHeight="251659264" behindDoc="0" locked="0" layoutInCell="1" allowOverlap="1" wp14:anchorId="64893876" wp14:editId="7F4800FF">
          <wp:simplePos x="0" y="0"/>
          <wp:positionH relativeFrom="margin">
            <wp:posOffset>5143500</wp:posOffset>
          </wp:positionH>
          <wp:positionV relativeFrom="margin">
            <wp:posOffset>-897255</wp:posOffset>
          </wp:positionV>
          <wp:extent cx="1248410" cy="417830"/>
          <wp:effectExtent l="0" t="0" r="0" b="0"/>
          <wp:wrapSquare wrapText="bothSides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8410" cy="417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25D6">
      <w:rPr>
        <w:b/>
        <w:noProof/>
        <w:sz w:val="48"/>
        <w:szCs w:val="48"/>
      </w:rPr>
      <w:t>Visão de 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  <w:spacing w:before="0" w:line="240" w:lineRule="auto"/>
      <w:rPr>
        <w:sz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5BC" w:rsidRDefault="00794794" w:rsidP="000625BC">
    <w:pPr>
      <w:pStyle w:val="Rodap"/>
      <w:jc w:val="center"/>
      <w:rPr>
        <w:b/>
        <w:sz w:val="28"/>
      </w:rPr>
    </w:pPr>
    <w:r>
      <w:rPr>
        <w:b/>
        <w:noProof/>
        <w:sz w:val="48"/>
        <w:szCs w:val="48"/>
        <w:lang w:val="pt-BR"/>
      </w:rPr>
      <w:drawing>
        <wp:anchor distT="0" distB="0" distL="114300" distR="114300" simplePos="0" relativeHeight="251658240" behindDoc="0" locked="0" layoutInCell="1" allowOverlap="1" wp14:anchorId="43A6BBCE" wp14:editId="6E7FAEDE">
          <wp:simplePos x="0" y="0"/>
          <wp:positionH relativeFrom="margin">
            <wp:posOffset>5029200</wp:posOffset>
          </wp:positionH>
          <wp:positionV relativeFrom="margin">
            <wp:posOffset>-1034415</wp:posOffset>
          </wp:positionV>
          <wp:extent cx="1358265" cy="4572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8265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925D6">
      <w:rPr>
        <w:b/>
        <w:noProof/>
        <w:sz w:val="48"/>
        <w:szCs w:val="48"/>
      </w:rPr>
      <w:t>Visão</w:t>
    </w:r>
    <w:r w:rsidR="000625BC">
      <w:rPr>
        <w:b/>
        <w:noProof/>
        <w:sz w:val="48"/>
        <w:szCs w:val="48"/>
      </w:rPr>
      <w:t xml:space="preserve"> de </w:t>
    </w:r>
    <w:r w:rsidR="00F925D6">
      <w:rPr>
        <w:b/>
        <w:noProof/>
        <w:sz w:val="48"/>
        <w:szCs w:val="48"/>
      </w:rPr>
      <w:t>Necessidades</w:t>
    </w:r>
  </w:p>
  <w:p w:rsidR="000625BC" w:rsidRDefault="000625BC" w:rsidP="000625BC">
    <w:pPr>
      <w:pStyle w:val="Cabealho"/>
    </w:pPr>
  </w:p>
  <w:p w:rsidR="00301720" w:rsidRDefault="0030172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1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4"/>
    <w:multiLevelType w:val="multilevel"/>
    <w:tmpl w:val="00000004"/>
    <w:name w:val="WW8Num13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8"/>
    <w:multiLevelType w:val="multilevel"/>
    <w:tmpl w:val="00000008"/>
    <w:name w:val="WW8Num23"/>
    <w:lvl w:ilvl="0">
      <w:start w:val="1"/>
      <w:numFmt w:val="bullet"/>
      <w:suff w:val="nothing"/>
      <w:lvlText w:val="-"/>
      <w:lvlJc w:val="left"/>
      <w:pPr>
        <w:ind w:left="720" w:hanging="360"/>
      </w:pPr>
      <w:rPr>
        <w:rFonts w:ascii="Times New Roman" w:hAnsi="Times New Roman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0000000B"/>
    <w:multiLevelType w:val="multilevel"/>
    <w:tmpl w:val="0000000B"/>
    <w:name w:val="WW8Num27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AA05E07"/>
    <w:multiLevelType w:val="multilevel"/>
    <w:tmpl w:val="CC2EAB7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17B41441"/>
    <w:multiLevelType w:val="hybridMultilevel"/>
    <w:tmpl w:val="41B42B74"/>
    <w:lvl w:ilvl="0" w:tplc="0416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323135E2"/>
    <w:multiLevelType w:val="hybridMultilevel"/>
    <w:tmpl w:val="43CE9DD2"/>
    <w:lvl w:ilvl="0" w:tplc="303E2360">
      <w:start w:val="6"/>
      <w:numFmt w:val="bullet"/>
      <w:lvlText w:val="-"/>
      <w:lvlJc w:val="left"/>
      <w:pPr>
        <w:tabs>
          <w:tab w:val="num" w:pos="643"/>
        </w:tabs>
        <w:ind w:left="643" w:hanging="360"/>
      </w:pPr>
      <w:rPr>
        <w:rFonts w:ascii="Times New Roman" w:eastAsia="Times New Roman" w:hAnsi="Times New Roman" w:cs="Times New Roman" w:hint="default"/>
      </w:rPr>
    </w:lvl>
    <w:lvl w:ilvl="1" w:tplc="6B96E03A">
      <w:start w:val="6"/>
      <w:numFmt w:val="bullet"/>
      <w:lvlText w:val=""/>
      <w:lvlJc w:val="left"/>
      <w:pPr>
        <w:tabs>
          <w:tab w:val="num" w:pos="88"/>
        </w:tabs>
        <w:ind w:left="88" w:hanging="705"/>
      </w:pPr>
      <w:rPr>
        <w:rFonts w:ascii="Symbol" w:eastAsia="Times New Roman" w:hAnsi="Symbol" w:cs="Times New Roman" w:hint="default"/>
        <w:b/>
        <w:sz w:val="28"/>
      </w:rPr>
    </w:lvl>
    <w:lvl w:ilvl="2" w:tplc="B12689C4">
      <w:start w:val="1"/>
      <w:numFmt w:val="bullet"/>
      <w:lvlText w:val=""/>
      <w:lvlJc w:val="left"/>
      <w:pPr>
        <w:tabs>
          <w:tab w:val="num" w:pos="463"/>
        </w:tabs>
        <w:ind w:left="463" w:hanging="360"/>
      </w:pPr>
      <w:rPr>
        <w:rFonts w:ascii="Wingdings" w:hAnsi="Wingdings" w:hint="default"/>
      </w:rPr>
    </w:lvl>
    <w:lvl w:ilvl="3" w:tplc="869EF96E">
      <w:start w:val="1"/>
      <w:numFmt w:val="bullet"/>
      <w:lvlText w:val=""/>
      <w:lvlJc w:val="left"/>
      <w:pPr>
        <w:tabs>
          <w:tab w:val="num" w:pos="1183"/>
        </w:tabs>
        <w:ind w:left="1183" w:hanging="360"/>
      </w:pPr>
      <w:rPr>
        <w:rFonts w:ascii="Symbol" w:hAnsi="Symbol" w:hint="default"/>
      </w:rPr>
    </w:lvl>
    <w:lvl w:ilvl="4" w:tplc="9E4EAD74" w:tentative="1">
      <w:start w:val="1"/>
      <w:numFmt w:val="bullet"/>
      <w:lvlText w:val="o"/>
      <w:lvlJc w:val="left"/>
      <w:pPr>
        <w:tabs>
          <w:tab w:val="num" w:pos="1903"/>
        </w:tabs>
        <w:ind w:left="1903" w:hanging="360"/>
      </w:pPr>
      <w:rPr>
        <w:rFonts w:ascii="Courier New" w:hAnsi="Courier New" w:hint="default"/>
      </w:rPr>
    </w:lvl>
    <w:lvl w:ilvl="5" w:tplc="DF9E6A72" w:tentative="1">
      <w:start w:val="1"/>
      <w:numFmt w:val="bullet"/>
      <w:lvlText w:val=""/>
      <w:lvlJc w:val="left"/>
      <w:pPr>
        <w:tabs>
          <w:tab w:val="num" w:pos="2623"/>
        </w:tabs>
        <w:ind w:left="2623" w:hanging="360"/>
      </w:pPr>
      <w:rPr>
        <w:rFonts w:ascii="Wingdings" w:hAnsi="Wingdings" w:hint="default"/>
      </w:rPr>
    </w:lvl>
    <w:lvl w:ilvl="6" w:tplc="3984E0FA" w:tentative="1">
      <w:start w:val="1"/>
      <w:numFmt w:val="bullet"/>
      <w:lvlText w:val=""/>
      <w:lvlJc w:val="left"/>
      <w:pPr>
        <w:tabs>
          <w:tab w:val="num" w:pos="3343"/>
        </w:tabs>
        <w:ind w:left="3343" w:hanging="360"/>
      </w:pPr>
      <w:rPr>
        <w:rFonts w:ascii="Symbol" w:hAnsi="Symbol" w:hint="default"/>
      </w:rPr>
    </w:lvl>
    <w:lvl w:ilvl="7" w:tplc="8D127E0C" w:tentative="1">
      <w:start w:val="1"/>
      <w:numFmt w:val="bullet"/>
      <w:lvlText w:val="o"/>
      <w:lvlJc w:val="left"/>
      <w:pPr>
        <w:tabs>
          <w:tab w:val="num" w:pos="4063"/>
        </w:tabs>
        <w:ind w:left="4063" w:hanging="360"/>
      </w:pPr>
      <w:rPr>
        <w:rFonts w:ascii="Courier New" w:hAnsi="Courier New" w:hint="default"/>
      </w:rPr>
    </w:lvl>
    <w:lvl w:ilvl="8" w:tplc="17BA8464" w:tentative="1">
      <w:start w:val="1"/>
      <w:numFmt w:val="bullet"/>
      <w:lvlText w:val=""/>
      <w:lvlJc w:val="left"/>
      <w:pPr>
        <w:tabs>
          <w:tab w:val="num" w:pos="4783"/>
        </w:tabs>
        <w:ind w:left="4783" w:hanging="360"/>
      </w:pPr>
      <w:rPr>
        <w:rFonts w:ascii="Wingdings" w:hAnsi="Wingdings" w:hint="default"/>
      </w:rPr>
    </w:lvl>
  </w:abstractNum>
  <w:abstractNum w:abstractNumId="8">
    <w:nsid w:val="77C21F9A"/>
    <w:multiLevelType w:val="hybridMultilevel"/>
    <w:tmpl w:val="FF7E3A50"/>
    <w:lvl w:ilvl="0" w:tplc="5AA03C3C">
      <w:start w:val="1"/>
      <w:numFmt w:val="bullet"/>
      <w:lvlText w:val=""/>
      <w:lvlJc w:val="left"/>
      <w:pPr>
        <w:tabs>
          <w:tab w:val="num" w:pos="417"/>
        </w:tabs>
        <w:ind w:left="340" w:hanging="283"/>
      </w:pPr>
      <w:rPr>
        <w:rFonts w:ascii="Symbol" w:hAnsi="Symbol" w:hint="default"/>
      </w:rPr>
    </w:lvl>
    <w:lvl w:ilvl="1" w:tplc="3260126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3300F3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A07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F41C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21A9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18019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F6623B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990D7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0C0939"/>
    <w:multiLevelType w:val="hybridMultilevel"/>
    <w:tmpl w:val="EDA21264"/>
    <w:lvl w:ilvl="0" w:tplc="B32657CC">
      <w:start w:val="1"/>
      <w:numFmt w:val="bullet"/>
      <w:lvlText w:val=""/>
      <w:lvlJc w:val="left"/>
      <w:pPr>
        <w:tabs>
          <w:tab w:val="num" w:pos="477"/>
        </w:tabs>
        <w:ind w:left="400" w:hanging="283"/>
      </w:pPr>
      <w:rPr>
        <w:rFonts w:ascii="Symbol" w:hAnsi="Symbol" w:hint="default"/>
      </w:rPr>
    </w:lvl>
    <w:lvl w:ilvl="1" w:tplc="A5D2E486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AC70BB8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DC88FF44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7CE94B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63E02734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112DF80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D9368EC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1D20C6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794"/>
    <w:rsid w:val="000206F5"/>
    <w:rsid w:val="0004498C"/>
    <w:rsid w:val="000625BC"/>
    <w:rsid w:val="000E666C"/>
    <w:rsid w:val="001169C1"/>
    <w:rsid w:val="001E443D"/>
    <w:rsid w:val="002511C3"/>
    <w:rsid w:val="00301720"/>
    <w:rsid w:val="003177BC"/>
    <w:rsid w:val="00360650"/>
    <w:rsid w:val="00367481"/>
    <w:rsid w:val="003716B2"/>
    <w:rsid w:val="003F7A30"/>
    <w:rsid w:val="004C67ED"/>
    <w:rsid w:val="00517317"/>
    <w:rsid w:val="007315CE"/>
    <w:rsid w:val="00794794"/>
    <w:rsid w:val="00806BD9"/>
    <w:rsid w:val="00A0609F"/>
    <w:rsid w:val="00AA62A5"/>
    <w:rsid w:val="00B2404C"/>
    <w:rsid w:val="00B84956"/>
    <w:rsid w:val="00BD500D"/>
    <w:rsid w:val="00CE557A"/>
    <w:rsid w:val="00D167A3"/>
    <w:rsid w:val="00D74DA2"/>
    <w:rsid w:val="00E74170"/>
    <w:rsid w:val="00E91E7E"/>
    <w:rsid w:val="00E932DC"/>
    <w:rsid w:val="00EA32C4"/>
    <w:rsid w:val="00EA67A0"/>
    <w:rsid w:val="00F01791"/>
    <w:rsid w:val="00F75EB4"/>
    <w:rsid w:val="00F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2589863-4769-4133-9151-2ECA997E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1720"/>
    <w:pPr>
      <w:spacing w:before="120" w:line="288" w:lineRule="auto"/>
      <w:jc w:val="both"/>
    </w:pPr>
    <w:rPr>
      <w:rFonts w:ascii="Arial" w:hAnsi="Arial"/>
      <w:sz w:val="22"/>
      <w:szCs w:val="24"/>
      <w:lang w:val="pt-PT"/>
    </w:rPr>
  </w:style>
  <w:style w:type="paragraph" w:styleId="Ttulo1">
    <w:name w:val="heading 1"/>
    <w:basedOn w:val="Normal"/>
    <w:next w:val="Normal"/>
    <w:qFormat/>
    <w:rsid w:val="00301720"/>
    <w:pPr>
      <w:keepNext/>
      <w:numPr>
        <w:numId w:val="3"/>
      </w:numPr>
      <w:pBdr>
        <w:top w:val="single" w:sz="18" w:space="1" w:color="auto"/>
        <w:bottom w:val="single" w:sz="18" w:space="1" w:color="auto"/>
      </w:pBdr>
      <w:outlineLvl w:val="0"/>
    </w:pPr>
    <w:rPr>
      <w:b/>
      <w:kern w:val="32"/>
      <w:sz w:val="32"/>
    </w:rPr>
  </w:style>
  <w:style w:type="paragraph" w:styleId="Ttulo2">
    <w:name w:val="heading 2"/>
    <w:basedOn w:val="Normal"/>
    <w:next w:val="Normal"/>
    <w:qFormat/>
    <w:rsid w:val="00301720"/>
    <w:pPr>
      <w:keepNext/>
      <w:numPr>
        <w:ilvl w:val="1"/>
        <w:numId w:val="3"/>
      </w:numPr>
      <w:spacing w:before="0" w:after="120"/>
      <w:outlineLvl w:val="1"/>
    </w:pPr>
    <w:rPr>
      <w:rFonts w:ascii="Arial (W1)" w:hAnsi="Arial (W1)"/>
      <w:b/>
      <w:sz w:val="28"/>
    </w:rPr>
  </w:style>
  <w:style w:type="paragraph" w:styleId="Ttulo3">
    <w:name w:val="heading 3"/>
    <w:basedOn w:val="Normal"/>
    <w:next w:val="Normal"/>
    <w:qFormat/>
    <w:rsid w:val="00301720"/>
    <w:pPr>
      <w:keepNext/>
      <w:numPr>
        <w:ilvl w:val="2"/>
        <w:numId w:val="3"/>
      </w:numPr>
      <w:spacing w:before="240" w:after="60"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01720"/>
    <w:pPr>
      <w:keepNext/>
      <w:outlineLvl w:val="3"/>
    </w:pPr>
    <w:rPr>
      <w:b/>
    </w:rPr>
  </w:style>
  <w:style w:type="paragraph" w:styleId="Ttulo5">
    <w:name w:val="heading 5"/>
    <w:basedOn w:val="Normal"/>
    <w:qFormat/>
    <w:rsid w:val="00301720"/>
    <w:pPr>
      <w:spacing w:before="0" w:line="240" w:lineRule="auto"/>
      <w:outlineLvl w:val="4"/>
    </w:pPr>
    <w:rPr>
      <w:b/>
      <w:i/>
      <w:lang w:val="en-US"/>
    </w:rPr>
  </w:style>
  <w:style w:type="paragraph" w:styleId="Ttulo6">
    <w:name w:val="heading 6"/>
    <w:basedOn w:val="Normal"/>
    <w:next w:val="Normal"/>
    <w:qFormat/>
    <w:rsid w:val="00301720"/>
    <w:pPr>
      <w:keepNext/>
      <w:jc w:val="center"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301720"/>
    <w:pPr>
      <w:keepNext/>
      <w:outlineLvl w:val="6"/>
    </w:pPr>
    <w:rPr>
      <w:b/>
      <w:bCs/>
      <w:sz w:val="20"/>
    </w:rPr>
  </w:style>
  <w:style w:type="paragraph" w:styleId="Ttulo8">
    <w:name w:val="heading 8"/>
    <w:basedOn w:val="Normal"/>
    <w:next w:val="Normal"/>
    <w:qFormat/>
    <w:rsid w:val="00301720"/>
    <w:pPr>
      <w:keepNext/>
      <w:jc w:val="center"/>
      <w:outlineLvl w:val="7"/>
    </w:pPr>
    <w:rPr>
      <w:b/>
      <w:sz w:val="28"/>
    </w:rPr>
  </w:style>
  <w:style w:type="paragraph" w:styleId="Ttulo9">
    <w:name w:val="heading 9"/>
    <w:basedOn w:val="Normal"/>
    <w:next w:val="Normal"/>
    <w:qFormat/>
    <w:rsid w:val="00301720"/>
    <w:pPr>
      <w:keepNext/>
      <w:outlineLvl w:val="8"/>
    </w:pPr>
    <w:rPr>
      <w:b/>
      <w:bCs/>
      <w:color w:val="0000FF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301720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0172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01720"/>
  </w:style>
  <w:style w:type="paragraph" w:styleId="Recuodecorpodetexto">
    <w:name w:val="Body Text Indent"/>
    <w:basedOn w:val="Normal"/>
    <w:semiHidden/>
    <w:rsid w:val="00301720"/>
    <w:pPr>
      <w:ind w:firstLine="720"/>
    </w:pPr>
    <w:rPr>
      <w:szCs w:val="20"/>
      <w:lang w:val="pt-BR"/>
    </w:rPr>
  </w:style>
  <w:style w:type="paragraph" w:customStyle="1" w:styleId="infoblue">
    <w:name w:val="infoblue"/>
    <w:basedOn w:val="Normal"/>
    <w:next w:val="Normal"/>
    <w:rsid w:val="00301720"/>
    <w:pPr>
      <w:spacing w:before="0" w:line="240" w:lineRule="auto"/>
    </w:pPr>
    <w:rPr>
      <w:rFonts w:ascii="Verdana" w:hAnsi="Verdana"/>
      <w:i/>
      <w:color w:val="0000FF"/>
      <w:lang w:val="pt-BR" w:eastAsia="en-US"/>
    </w:rPr>
  </w:style>
  <w:style w:type="paragraph" w:styleId="Corpodetexto">
    <w:name w:val="Body Text"/>
    <w:basedOn w:val="Normal"/>
    <w:semiHidden/>
    <w:rsid w:val="00301720"/>
    <w:rPr>
      <w:color w:val="0000FF"/>
    </w:rPr>
  </w:style>
  <w:style w:type="paragraph" w:styleId="Sumrio1">
    <w:name w:val="toc 1"/>
    <w:basedOn w:val="Normal"/>
    <w:next w:val="Normal"/>
    <w:autoRedefine/>
    <w:semiHidden/>
    <w:rsid w:val="00301720"/>
    <w:pPr>
      <w:spacing w:after="120"/>
      <w:jc w:val="left"/>
    </w:pPr>
    <w:rPr>
      <w:b/>
    </w:rPr>
  </w:style>
  <w:style w:type="paragraph" w:styleId="Sumrio2">
    <w:name w:val="toc 2"/>
    <w:basedOn w:val="Normal"/>
    <w:next w:val="Normal"/>
    <w:autoRedefine/>
    <w:semiHidden/>
    <w:rsid w:val="00301720"/>
    <w:pPr>
      <w:spacing w:before="0"/>
      <w:ind w:left="220"/>
      <w:jc w:val="left"/>
    </w:pPr>
    <w:rPr>
      <w:rFonts w:ascii="Arial (W1)" w:hAnsi="Arial (W1)"/>
      <w:sz w:val="20"/>
    </w:rPr>
  </w:style>
  <w:style w:type="paragraph" w:styleId="Sumrio3">
    <w:name w:val="toc 3"/>
    <w:basedOn w:val="Normal"/>
    <w:next w:val="Normal"/>
    <w:autoRedefine/>
    <w:semiHidden/>
    <w:rsid w:val="00301720"/>
    <w:pPr>
      <w:spacing w:before="0"/>
      <w:ind w:left="440"/>
      <w:jc w:val="left"/>
    </w:pPr>
    <w:rPr>
      <w:sz w:val="20"/>
    </w:rPr>
  </w:style>
  <w:style w:type="paragraph" w:styleId="Sumrio4">
    <w:name w:val="toc 4"/>
    <w:basedOn w:val="Normal"/>
    <w:next w:val="Normal"/>
    <w:autoRedefine/>
    <w:semiHidden/>
    <w:rsid w:val="00301720"/>
    <w:pPr>
      <w:spacing w:before="0"/>
      <w:ind w:left="66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autoRedefine/>
    <w:semiHidden/>
    <w:rsid w:val="00301720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autoRedefine/>
    <w:semiHidden/>
    <w:rsid w:val="00301720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autoRedefine/>
    <w:semiHidden/>
    <w:rsid w:val="00301720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autoRedefine/>
    <w:semiHidden/>
    <w:rsid w:val="00301720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autoRedefine/>
    <w:semiHidden/>
    <w:rsid w:val="00301720"/>
    <w:pPr>
      <w:spacing w:before="0"/>
      <w:ind w:left="1760"/>
      <w:jc w:val="left"/>
    </w:pPr>
    <w:rPr>
      <w:rFonts w:ascii="Times New Roman" w:hAnsi="Times New Roman"/>
      <w:sz w:val="18"/>
    </w:rPr>
  </w:style>
  <w:style w:type="character" w:styleId="Hyperlink">
    <w:name w:val="Hyperlink"/>
    <w:basedOn w:val="Fontepargpadro"/>
    <w:semiHidden/>
    <w:rsid w:val="00301720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301720"/>
    <w:rPr>
      <w:color w:val="800080"/>
      <w:u w:val="single"/>
    </w:rPr>
  </w:style>
  <w:style w:type="paragraph" w:customStyle="1" w:styleId="Comentarios">
    <w:name w:val="Comentarios"/>
    <w:basedOn w:val="Normal"/>
    <w:rsid w:val="00301720"/>
    <w:pPr>
      <w:keepLines/>
      <w:widowControl w:val="0"/>
      <w:spacing w:before="0" w:line="240" w:lineRule="auto"/>
    </w:pPr>
    <w:rPr>
      <w:i/>
      <w:color w:val="808080"/>
      <w:sz w:val="20"/>
      <w:lang w:val="pt-BR"/>
    </w:rPr>
  </w:style>
  <w:style w:type="paragraph" w:customStyle="1" w:styleId="Tabletext">
    <w:name w:val="Tabletext"/>
    <w:basedOn w:val="Normal"/>
    <w:rsid w:val="00301720"/>
    <w:pPr>
      <w:keepLines/>
      <w:widowControl w:val="0"/>
      <w:spacing w:before="0" w:line="240" w:lineRule="auto"/>
      <w:jc w:val="left"/>
    </w:pPr>
    <w:rPr>
      <w:sz w:val="20"/>
      <w:lang w:val="en-US"/>
    </w:rPr>
  </w:style>
  <w:style w:type="paragraph" w:customStyle="1" w:styleId="Tabletitle">
    <w:name w:val="Tabletitle"/>
    <w:basedOn w:val="Normal"/>
    <w:rsid w:val="00301720"/>
    <w:pPr>
      <w:spacing w:before="0" w:line="240" w:lineRule="auto"/>
      <w:jc w:val="left"/>
    </w:pPr>
    <w:rPr>
      <w:b/>
      <w:sz w:val="20"/>
      <w:lang w:val="pt-BR"/>
    </w:rPr>
  </w:style>
  <w:style w:type="paragraph" w:styleId="NormalWeb">
    <w:name w:val="Normal (Web)"/>
    <w:basedOn w:val="Normal"/>
    <w:semiHidden/>
    <w:rsid w:val="00301720"/>
    <w:pPr>
      <w:spacing w:before="100" w:beforeAutospacing="1" w:after="100" w:afterAutospacing="1" w:line="240" w:lineRule="auto"/>
      <w:jc w:val="left"/>
    </w:pPr>
    <w:rPr>
      <w:rFonts w:ascii="Arial Unicode MS" w:eastAsia="Arial Unicode MS" w:hAnsi="Arial Unicode MS" w:cs="Arial Unicode MS"/>
      <w:color w:val="0000FF"/>
      <w:sz w:val="24"/>
      <w:lang w:val="pt-BR"/>
    </w:rPr>
  </w:style>
  <w:style w:type="paragraph" w:styleId="Corpodetexto2">
    <w:name w:val="Body Text 2"/>
    <w:basedOn w:val="Normal"/>
    <w:semiHidden/>
    <w:rsid w:val="00301720"/>
    <w:rPr>
      <w:b/>
      <w:bCs/>
      <w:sz w:val="20"/>
    </w:rPr>
  </w:style>
  <w:style w:type="paragraph" w:styleId="Corpodetexto3">
    <w:name w:val="Body Text 3"/>
    <w:basedOn w:val="Normal"/>
    <w:semiHidden/>
    <w:rsid w:val="00301720"/>
    <w:rPr>
      <w:rFonts w:cs="Arial"/>
      <w:color w:val="000000"/>
      <w:szCs w:val="20"/>
      <w:lang w:val="pt-BR"/>
    </w:rPr>
  </w:style>
  <w:style w:type="paragraph" w:customStyle="1" w:styleId="DefaultText">
    <w:name w:val="Default Text"/>
    <w:basedOn w:val="Normal"/>
    <w:rsid w:val="00301720"/>
    <w:pPr>
      <w:spacing w:after="120" w:line="240" w:lineRule="auto"/>
    </w:pPr>
    <w:rPr>
      <w:sz w:val="20"/>
      <w:szCs w:val="20"/>
      <w:lang w:val="pt-BR"/>
    </w:rPr>
  </w:style>
  <w:style w:type="paragraph" w:customStyle="1" w:styleId="InfoBlue0">
    <w:name w:val="InfoBlue"/>
    <w:basedOn w:val="Normal"/>
    <w:next w:val="Corpodetexto"/>
    <w:autoRedefine/>
    <w:rsid w:val="00301720"/>
    <w:pPr>
      <w:widowControl w:val="0"/>
      <w:spacing w:before="0" w:after="120" w:line="240" w:lineRule="atLeast"/>
    </w:pPr>
    <w:rPr>
      <w:rFonts w:ascii="Times New Roman" w:hAnsi="Times New Roman"/>
      <w:iCs/>
      <w:color w:val="000000"/>
      <w:sz w:val="20"/>
      <w:szCs w:val="20"/>
      <w:lang w:val="pt-BR" w:eastAsia="en-US"/>
    </w:rPr>
  </w:style>
  <w:style w:type="character" w:customStyle="1" w:styleId="WW-DefaultParagraphFont">
    <w:name w:val="WW-Default Paragraph Font"/>
    <w:rsid w:val="00301720"/>
  </w:style>
  <w:style w:type="character" w:customStyle="1" w:styleId="WW8Num2z2">
    <w:name w:val="WW8Num2z2"/>
    <w:rsid w:val="00301720"/>
    <w:rPr>
      <w:rFonts w:ascii="Wingdings" w:hAnsi="Wingdings"/>
    </w:rPr>
  </w:style>
  <w:style w:type="paragraph" w:styleId="Recuodecorpodetexto2">
    <w:name w:val="Body Text Indent 2"/>
    <w:basedOn w:val="Normal"/>
    <w:semiHidden/>
    <w:rsid w:val="00301720"/>
    <w:pPr>
      <w:ind w:left="283"/>
    </w:pPr>
    <w:rPr>
      <w:color w:val="0000FF"/>
    </w:rPr>
  </w:style>
  <w:style w:type="paragraph" w:styleId="MapadoDocumento">
    <w:name w:val="Document Map"/>
    <w:basedOn w:val="Normal"/>
    <w:semiHidden/>
    <w:rsid w:val="00301720"/>
    <w:pPr>
      <w:shd w:val="clear" w:color="auto" w:fill="000080"/>
    </w:pPr>
    <w:rPr>
      <w:rFonts w:ascii="Tahoma" w:hAnsi="Tahoma" w:cs="Arial (W1)"/>
    </w:rPr>
  </w:style>
  <w:style w:type="paragraph" w:styleId="Recuodecorpodetexto3">
    <w:name w:val="Body Text Indent 3"/>
    <w:basedOn w:val="Normal"/>
    <w:semiHidden/>
    <w:rsid w:val="00301720"/>
    <w:pPr>
      <w:spacing w:line="240" w:lineRule="auto"/>
      <w:ind w:left="708"/>
    </w:pPr>
    <w:rPr>
      <w:i/>
      <w:iCs/>
      <w:color w:val="0000FF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25B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25BC"/>
    <w:rPr>
      <w:rFonts w:ascii="Tahoma" w:hAnsi="Tahoma" w:cs="Tahoma"/>
      <w:sz w:val="16"/>
      <w:szCs w:val="16"/>
      <w:lang w:val="pt-PT"/>
    </w:rPr>
  </w:style>
  <w:style w:type="table" w:styleId="Tabelacomgrade">
    <w:name w:val="Table Grid"/>
    <w:basedOn w:val="Tabelanormal"/>
    <w:uiPriority w:val="59"/>
    <w:rsid w:val="000625B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semiHidden/>
    <w:rsid w:val="00EA67A0"/>
    <w:rPr>
      <w:rFonts w:ascii="Arial" w:hAnsi="Arial"/>
      <w:sz w:val="22"/>
      <w:szCs w:val="24"/>
      <w:lang w:val="pt-PT"/>
    </w:rPr>
  </w:style>
  <w:style w:type="paragraph" w:styleId="PargrafodaLista">
    <w:name w:val="List Paragraph"/>
    <w:basedOn w:val="Normal"/>
    <w:uiPriority w:val="34"/>
    <w:qFormat/>
    <w:rsid w:val="00517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3F0472-B781-4055-8A04-08153766E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925</Words>
  <Characters>4995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do Projeto&gt;</vt:lpstr>
    </vt:vector>
  </TitlesOfParts>
  <Company>Porto Seguro</Company>
  <LinksUpToDate>false</LinksUpToDate>
  <CharactersWithSpaces>5909</CharactersWithSpaces>
  <SharedDoc>false</SharedDoc>
  <HLinks>
    <vt:vector size="12" baseType="variant">
      <vt:variant>
        <vt:i4>6094973</vt:i4>
      </vt:variant>
      <vt:variant>
        <vt:i4>10479</vt:i4>
      </vt:variant>
      <vt:variant>
        <vt:i4>1026</vt:i4>
      </vt:variant>
      <vt:variant>
        <vt:i4>1</vt:i4>
      </vt:variant>
      <vt:variant>
        <vt:lpwstr>..\Logo Porto.bmp</vt:lpwstr>
      </vt:variant>
      <vt:variant>
        <vt:lpwstr/>
      </vt:variant>
      <vt:variant>
        <vt:i4>6094973</vt:i4>
      </vt:variant>
      <vt:variant>
        <vt:i4>10664</vt:i4>
      </vt:variant>
      <vt:variant>
        <vt:i4>1025</vt:i4>
      </vt:variant>
      <vt:variant>
        <vt:i4>1</vt:i4>
      </vt:variant>
      <vt:variant>
        <vt:lpwstr>..\Logo Porto.bmp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do Projeto&gt;</dc:title>
  <dc:creator>João Lima</dc:creator>
  <cp:lastModifiedBy>Rodrigo Sales</cp:lastModifiedBy>
  <cp:revision>3</cp:revision>
  <cp:lastPrinted>2005-02-02T18:50:00Z</cp:lastPrinted>
  <dcterms:created xsi:type="dcterms:W3CDTF">2015-04-01T23:55:00Z</dcterms:created>
  <dcterms:modified xsi:type="dcterms:W3CDTF">2015-04-08T19:21:00Z</dcterms:modified>
</cp:coreProperties>
</file>