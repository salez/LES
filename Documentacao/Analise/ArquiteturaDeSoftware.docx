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15D26" w14:textId="77777777" w:rsidR="00E452D5" w:rsidRDefault="00E452D5">
      <w:pPr>
        <w:spacing w:before="0"/>
      </w:pPr>
    </w:p>
    <w:p w14:paraId="050F5DDD" w14:textId="77777777" w:rsidR="00E452D5" w:rsidRDefault="00E452D5"/>
    <w:p w14:paraId="39909FB5" w14:textId="77777777" w:rsidR="00E452D5" w:rsidRDefault="00E452D5"/>
    <w:p w14:paraId="7C4BB3F9" w14:textId="77777777" w:rsidR="00E452D5" w:rsidRDefault="00E452D5"/>
    <w:p w14:paraId="7F4453C2" w14:textId="77777777" w:rsidR="00E452D5" w:rsidRDefault="00E452D5"/>
    <w:p w14:paraId="7B4E46DD" w14:textId="77777777" w:rsidR="00E452D5" w:rsidRDefault="00E452D5"/>
    <w:p w14:paraId="05018333" w14:textId="77777777" w:rsidR="00E452D5" w:rsidRDefault="00E452D5"/>
    <w:p w14:paraId="2612F932" w14:textId="78B04E5F" w:rsidR="00E452D5" w:rsidRPr="006E5CC1" w:rsidRDefault="006E5CC1">
      <w:pPr>
        <w:pStyle w:val="Recuodecorpodetexto"/>
        <w:jc w:val="center"/>
        <w:rPr>
          <w:b/>
          <w:color w:val="000000" w:themeColor="text1"/>
          <w:sz w:val="36"/>
        </w:rPr>
      </w:pPr>
      <w:r w:rsidRPr="006E5CC1">
        <w:rPr>
          <w:b/>
          <w:color w:val="000000" w:themeColor="text1"/>
          <w:sz w:val="36"/>
        </w:rPr>
        <w:t>Sistema Acadêmico</w:t>
      </w:r>
    </w:p>
    <w:p w14:paraId="40EEB972" w14:textId="77777777" w:rsidR="00E452D5" w:rsidRPr="006E5CC1" w:rsidRDefault="00E452D5">
      <w:pPr>
        <w:pStyle w:val="Recuodecorpodetexto"/>
        <w:jc w:val="center"/>
        <w:rPr>
          <w:b/>
          <w:color w:val="000000" w:themeColor="text1"/>
          <w:sz w:val="36"/>
        </w:rPr>
      </w:pPr>
    </w:p>
    <w:p w14:paraId="214D32CB" w14:textId="77777777" w:rsidR="00E452D5" w:rsidRPr="006E5CC1" w:rsidRDefault="00E452D5">
      <w:pPr>
        <w:jc w:val="center"/>
        <w:rPr>
          <w:color w:val="000000" w:themeColor="text1"/>
        </w:rPr>
      </w:pPr>
    </w:p>
    <w:p w14:paraId="29A24A33" w14:textId="77777777" w:rsidR="00E452D5" w:rsidRPr="006E5CC1" w:rsidRDefault="00E452D5">
      <w:pPr>
        <w:jc w:val="center"/>
        <w:rPr>
          <w:color w:val="000000" w:themeColor="text1"/>
        </w:rPr>
      </w:pPr>
    </w:p>
    <w:p w14:paraId="52053FB2" w14:textId="77777777" w:rsidR="00E452D5" w:rsidRPr="006E5CC1" w:rsidRDefault="00E452D5">
      <w:pPr>
        <w:jc w:val="center"/>
        <w:rPr>
          <w:color w:val="000000" w:themeColor="text1"/>
        </w:rPr>
      </w:pPr>
    </w:p>
    <w:p w14:paraId="2E698035" w14:textId="77777777" w:rsidR="00E452D5" w:rsidRPr="006E5CC1" w:rsidRDefault="00E452D5">
      <w:pPr>
        <w:jc w:val="center"/>
        <w:rPr>
          <w:color w:val="000000" w:themeColor="text1"/>
        </w:rPr>
      </w:pPr>
    </w:p>
    <w:p w14:paraId="2068445A" w14:textId="77777777" w:rsidR="00E452D5" w:rsidRPr="006E5CC1" w:rsidRDefault="00E452D5">
      <w:pPr>
        <w:jc w:val="center"/>
        <w:rPr>
          <w:color w:val="000000" w:themeColor="text1"/>
        </w:rPr>
      </w:pPr>
    </w:p>
    <w:p w14:paraId="5B12F507" w14:textId="77777777" w:rsidR="00E452D5" w:rsidRPr="006E5CC1" w:rsidRDefault="00E452D5">
      <w:pPr>
        <w:jc w:val="center"/>
        <w:rPr>
          <w:color w:val="000000" w:themeColor="text1"/>
        </w:rPr>
      </w:pPr>
    </w:p>
    <w:p w14:paraId="014F0090" w14:textId="77777777" w:rsidR="00E452D5" w:rsidRPr="006E5CC1" w:rsidRDefault="00E452D5">
      <w:pPr>
        <w:jc w:val="center"/>
        <w:rPr>
          <w:color w:val="000000" w:themeColor="text1"/>
        </w:rPr>
      </w:pPr>
    </w:p>
    <w:p w14:paraId="4ED540D2" w14:textId="77777777" w:rsidR="00E452D5" w:rsidRPr="006E5CC1" w:rsidRDefault="00E452D5">
      <w:pPr>
        <w:jc w:val="center"/>
        <w:rPr>
          <w:color w:val="000000" w:themeColor="text1"/>
        </w:rPr>
      </w:pPr>
    </w:p>
    <w:p w14:paraId="66248E15" w14:textId="77777777" w:rsidR="00E452D5" w:rsidRPr="006E5CC1" w:rsidRDefault="00E452D5">
      <w:pPr>
        <w:jc w:val="center"/>
        <w:rPr>
          <w:color w:val="000000" w:themeColor="text1"/>
        </w:rPr>
      </w:pPr>
    </w:p>
    <w:p w14:paraId="236BA01C" w14:textId="77777777" w:rsidR="00E452D5" w:rsidRPr="006E5CC1" w:rsidRDefault="00E452D5">
      <w:pPr>
        <w:jc w:val="center"/>
        <w:rPr>
          <w:color w:val="000000" w:themeColor="text1"/>
        </w:rPr>
      </w:pPr>
    </w:p>
    <w:p w14:paraId="72EA1BE6" w14:textId="77777777" w:rsidR="00E452D5" w:rsidRPr="006E5CC1" w:rsidRDefault="00E452D5">
      <w:pPr>
        <w:jc w:val="center"/>
        <w:rPr>
          <w:color w:val="000000" w:themeColor="text1"/>
        </w:rPr>
      </w:pPr>
    </w:p>
    <w:p w14:paraId="1A3D3C92" w14:textId="191894EC" w:rsidR="00E452D5" w:rsidRDefault="00D87D31">
      <w:pPr>
        <w:jc w:val="right"/>
        <w:rPr>
          <w:color w:val="0000FF"/>
          <w:sz w:val="30"/>
        </w:rPr>
      </w:pPr>
      <w:r w:rsidRPr="006E5CC1">
        <w:rPr>
          <w:color w:val="000000" w:themeColor="text1"/>
          <w:sz w:val="30"/>
        </w:rPr>
        <w:t xml:space="preserve">Versão </w:t>
      </w:r>
      <w:r w:rsidR="006E5CC1" w:rsidRPr="006E5CC1">
        <w:rPr>
          <w:color w:val="000000" w:themeColor="text1"/>
          <w:sz w:val="30"/>
        </w:rPr>
        <w:t>1.0</w:t>
      </w:r>
      <w:r>
        <w:br w:type="page"/>
      </w:r>
      <w:r>
        <w:rPr>
          <w:b/>
          <w:sz w:val="28"/>
        </w:rPr>
        <w:lastRenderedPageBreak/>
        <w:t>Controle de Versão</w:t>
      </w:r>
    </w:p>
    <w:tbl>
      <w:tblPr>
        <w:tblW w:w="0" w:type="auto"/>
        <w:tblInd w:w="70" w:type="dxa"/>
        <w:tblLayout w:type="fixed"/>
        <w:tblCellMar>
          <w:left w:w="70" w:type="dxa"/>
          <w:right w:w="70" w:type="dxa"/>
        </w:tblCellMar>
        <w:tblLook w:val="0000" w:firstRow="0" w:lastRow="0" w:firstColumn="0" w:lastColumn="0" w:noHBand="0" w:noVBand="0"/>
      </w:tblPr>
      <w:tblGrid>
        <w:gridCol w:w="900"/>
        <w:gridCol w:w="1479"/>
        <w:gridCol w:w="3471"/>
        <w:gridCol w:w="2797"/>
      </w:tblGrid>
      <w:tr w:rsidR="004E026A" w14:paraId="12363AB4" w14:textId="77777777" w:rsidTr="004E026A">
        <w:trPr>
          <w:cantSplit/>
          <w:trHeight w:val="294"/>
        </w:trPr>
        <w:tc>
          <w:tcPr>
            <w:tcW w:w="900" w:type="dxa"/>
            <w:tcBorders>
              <w:top w:val="single" w:sz="1" w:space="0" w:color="000000"/>
              <w:left w:val="single" w:sz="1" w:space="0" w:color="000000"/>
              <w:bottom w:val="single" w:sz="1" w:space="0" w:color="000000"/>
            </w:tcBorders>
            <w:shd w:val="clear" w:color="auto" w:fill="FFFFFF"/>
          </w:tcPr>
          <w:p w14:paraId="3A4963D0" w14:textId="77777777" w:rsidR="004E026A" w:rsidRDefault="004E026A">
            <w:pPr>
              <w:pStyle w:val="Cabealho"/>
              <w:jc w:val="center"/>
              <w:rPr>
                <w:b/>
              </w:rPr>
            </w:pPr>
            <w:r>
              <w:rPr>
                <w:b/>
              </w:rPr>
              <w:t>Versão</w:t>
            </w:r>
          </w:p>
        </w:tc>
        <w:tc>
          <w:tcPr>
            <w:tcW w:w="1479" w:type="dxa"/>
            <w:tcBorders>
              <w:top w:val="single" w:sz="1" w:space="0" w:color="000000"/>
              <w:left w:val="single" w:sz="1" w:space="0" w:color="000000"/>
              <w:bottom w:val="single" w:sz="1" w:space="0" w:color="000000"/>
            </w:tcBorders>
            <w:shd w:val="clear" w:color="auto" w:fill="FFFFFF"/>
          </w:tcPr>
          <w:p w14:paraId="2C86F3F0" w14:textId="77777777" w:rsidR="004E026A" w:rsidRDefault="004E026A">
            <w:pPr>
              <w:pStyle w:val="Cabealho"/>
              <w:jc w:val="center"/>
              <w:rPr>
                <w:b/>
              </w:rPr>
            </w:pPr>
            <w:r>
              <w:rPr>
                <w:b/>
              </w:rPr>
              <w:t>Data</w:t>
            </w:r>
          </w:p>
        </w:tc>
        <w:tc>
          <w:tcPr>
            <w:tcW w:w="3471" w:type="dxa"/>
            <w:tcBorders>
              <w:top w:val="single" w:sz="1" w:space="0" w:color="000000"/>
              <w:left w:val="single" w:sz="1" w:space="0" w:color="000000"/>
              <w:bottom w:val="single" w:sz="1" w:space="0" w:color="000000"/>
            </w:tcBorders>
            <w:shd w:val="clear" w:color="auto" w:fill="FFFFFF"/>
          </w:tcPr>
          <w:p w14:paraId="5048FBB4" w14:textId="77777777" w:rsidR="004E026A" w:rsidRDefault="004E026A">
            <w:pPr>
              <w:pStyle w:val="Cabealho"/>
              <w:jc w:val="center"/>
              <w:rPr>
                <w:b/>
              </w:rPr>
            </w:pPr>
            <w:r>
              <w:rPr>
                <w:b/>
              </w:rPr>
              <w:t>Razões para alteração</w:t>
            </w:r>
          </w:p>
        </w:tc>
        <w:tc>
          <w:tcPr>
            <w:tcW w:w="2797" w:type="dxa"/>
            <w:tcBorders>
              <w:top w:val="single" w:sz="1" w:space="0" w:color="000000"/>
              <w:left w:val="single" w:sz="1" w:space="0" w:color="000000"/>
              <w:bottom w:val="single" w:sz="1" w:space="0" w:color="000000"/>
              <w:right w:val="single" w:sz="1" w:space="0" w:color="000000"/>
            </w:tcBorders>
            <w:shd w:val="clear" w:color="auto" w:fill="FFFFFF"/>
          </w:tcPr>
          <w:p w14:paraId="1AED071A" w14:textId="77777777" w:rsidR="004E026A" w:rsidRDefault="004E026A">
            <w:pPr>
              <w:pStyle w:val="Cabealho"/>
              <w:jc w:val="center"/>
              <w:rPr>
                <w:b/>
              </w:rPr>
            </w:pPr>
            <w:r>
              <w:rPr>
                <w:b/>
              </w:rPr>
              <w:t>Responsável</w:t>
            </w:r>
          </w:p>
        </w:tc>
      </w:tr>
      <w:tr w:rsidR="004E026A" w14:paraId="4BB3FA0C" w14:textId="77777777" w:rsidTr="004E026A">
        <w:trPr>
          <w:cantSplit/>
        </w:trPr>
        <w:tc>
          <w:tcPr>
            <w:tcW w:w="900" w:type="dxa"/>
            <w:tcBorders>
              <w:left w:val="single" w:sz="1" w:space="0" w:color="000000"/>
              <w:bottom w:val="single" w:sz="1" w:space="0" w:color="000000"/>
            </w:tcBorders>
          </w:tcPr>
          <w:p w14:paraId="4576BF17" w14:textId="2D386420" w:rsidR="004E026A" w:rsidRDefault="00BD1DB4">
            <w:pPr>
              <w:pStyle w:val="Cabealho"/>
              <w:jc w:val="center"/>
            </w:pPr>
            <w:r>
              <w:t>1.0</w:t>
            </w:r>
          </w:p>
        </w:tc>
        <w:tc>
          <w:tcPr>
            <w:tcW w:w="1479" w:type="dxa"/>
            <w:tcBorders>
              <w:left w:val="single" w:sz="1" w:space="0" w:color="000000"/>
              <w:bottom w:val="single" w:sz="1" w:space="0" w:color="000000"/>
            </w:tcBorders>
          </w:tcPr>
          <w:p w14:paraId="778DBBEE" w14:textId="65FFCF00" w:rsidR="004E026A" w:rsidRPr="006E5CC1" w:rsidRDefault="006E5CC1">
            <w:pPr>
              <w:pStyle w:val="Cabealho"/>
              <w:jc w:val="center"/>
              <w:rPr>
                <w:color w:val="000000" w:themeColor="text1"/>
              </w:rPr>
            </w:pPr>
            <w:r w:rsidRPr="006E5CC1">
              <w:rPr>
                <w:color w:val="000000" w:themeColor="text1"/>
              </w:rPr>
              <w:t>12/03/2015</w:t>
            </w:r>
          </w:p>
        </w:tc>
        <w:tc>
          <w:tcPr>
            <w:tcW w:w="3471" w:type="dxa"/>
            <w:tcBorders>
              <w:left w:val="single" w:sz="1" w:space="0" w:color="000000"/>
              <w:bottom w:val="single" w:sz="1" w:space="0" w:color="000000"/>
            </w:tcBorders>
          </w:tcPr>
          <w:p w14:paraId="136F8CDB" w14:textId="6765EB4D" w:rsidR="004E026A" w:rsidRPr="006E5CC1" w:rsidRDefault="00BD1DB4">
            <w:pPr>
              <w:pStyle w:val="Cabealho"/>
              <w:rPr>
                <w:color w:val="000000" w:themeColor="text1"/>
              </w:rPr>
            </w:pPr>
            <w:r>
              <w:rPr>
                <w:color w:val="000000" w:themeColor="text1"/>
              </w:rPr>
              <w:t>Documento Inicial</w:t>
            </w:r>
          </w:p>
        </w:tc>
        <w:tc>
          <w:tcPr>
            <w:tcW w:w="2797" w:type="dxa"/>
            <w:tcBorders>
              <w:left w:val="single" w:sz="1" w:space="0" w:color="000000"/>
              <w:bottom w:val="single" w:sz="1" w:space="0" w:color="000000"/>
              <w:right w:val="single" w:sz="1" w:space="0" w:color="000000"/>
            </w:tcBorders>
          </w:tcPr>
          <w:p w14:paraId="397B568C" w14:textId="56DF18F9" w:rsidR="004E026A" w:rsidRDefault="00BD1DB4">
            <w:pPr>
              <w:pStyle w:val="Cabealho"/>
            </w:pPr>
            <w:r>
              <w:t>Rodrigo Sales Silva</w:t>
            </w:r>
            <w:bookmarkStart w:id="0" w:name="_GoBack"/>
            <w:bookmarkEnd w:id="0"/>
          </w:p>
        </w:tc>
      </w:tr>
    </w:tbl>
    <w:p w14:paraId="528C793F" w14:textId="77777777" w:rsidR="00E452D5" w:rsidRDefault="00E452D5">
      <w:pPr>
        <w:pStyle w:val="Corpodetexto"/>
        <w:rPr>
          <w:b/>
          <w:kern w:val="1"/>
          <w:sz w:val="28"/>
        </w:rPr>
      </w:pPr>
    </w:p>
    <w:p w14:paraId="72144C63" w14:textId="77777777" w:rsidR="00E452D5" w:rsidRDefault="00D87D31">
      <w:pPr>
        <w:pStyle w:val="Cabealho"/>
        <w:tabs>
          <w:tab w:val="clear" w:pos="4320"/>
          <w:tab w:val="clear" w:pos="8640"/>
        </w:tabs>
        <w:jc w:val="center"/>
        <w:rPr>
          <w:b/>
          <w:sz w:val="28"/>
        </w:rPr>
      </w:pPr>
      <w:r>
        <w:rPr>
          <w:b/>
          <w:sz w:val="28"/>
        </w:rPr>
        <w:t>Envolvidos na elaboração do Documento de Arquitetura</w:t>
      </w:r>
    </w:p>
    <w:tbl>
      <w:tblPr>
        <w:tblW w:w="0" w:type="auto"/>
        <w:tblInd w:w="70" w:type="dxa"/>
        <w:tblLayout w:type="fixed"/>
        <w:tblCellMar>
          <w:left w:w="70" w:type="dxa"/>
          <w:right w:w="70" w:type="dxa"/>
        </w:tblCellMar>
        <w:tblLook w:val="0000" w:firstRow="0" w:lastRow="0" w:firstColumn="0" w:lastColumn="0" w:noHBand="0" w:noVBand="0"/>
      </w:tblPr>
      <w:tblGrid>
        <w:gridCol w:w="3538"/>
        <w:gridCol w:w="5112"/>
      </w:tblGrid>
      <w:tr w:rsidR="00E452D5" w14:paraId="4E0D9C5F" w14:textId="77777777">
        <w:trPr>
          <w:cantSplit/>
        </w:trPr>
        <w:tc>
          <w:tcPr>
            <w:tcW w:w="3538" w:type="dxa"/>
            <w:tcBorders>
              <w:top w:val="single" w:sz="1" w:space="0" w:color="000000"/>
              <w:left w:val="single" w:sz="1" w:space="0" w:color="000000"/>
              <w:bottom w:val="single" w:sz="1" w:space="0" w:color="000000"/>
            </w:tcBorders>
            <w:shd w:val="clear" w:color="auto" w:fill="E6E6E6"/>
            <w:vAlign w:val="center"/>
          </w:tcPr>
          <w:p w14:paraId="0FC35E64" w14:textId="77777777" w:rsidR="00E452D5" w:rsidRDefault="00D87D31">
            <w:pPr>
              <w:pStyle w:val="Cabealho"/>
              <w:jc w:val="center"/>
              <w:rPr>
                <w:b/>
              </w:rPr>
            </w:pPr>
            <w:r>
              <w:rPr>
                <w:b/>
              </w:rPr>
              <w:t>Nome</w:t>
            </w:r>
          </w:p>
        </w:tc>
        <w:tc>
          <w:tcPr>
            <w:tcW w:w="5112"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5508CF82" w14:textId="77777777" w:rsidR="00E452D5" w:rsidRDefault="00D87D31">
            <w:pPr>
              <w:pStyle w:val="Cabealho"/>
              <w:jc w:val="center"/>
              <w:rPr>
                <w:b/>
              </w:rPr>
            </w:pPr>
            <w:r>
              <w:rPr>
                <w:b/>
              </w:rPr>
              <w:t>Área</w:t>
            </w:r>
          </w:p>
        </w:tc>
      </w:tr>
      <w:tr w:rsidR="00E452D5" w14:paraId="5E8A12E1" w14:textId="77777777">
        <w:trPr>
          <w:cantSplit/>
        </w:trPr>
        <w:tc>
          <w:tcPr>
            <w:tcW w:w="3538" w:type="dxa"/>
            <w:tcBorders>
              <w:left w:val="single" w:sz="1" w:space="0" w:color="000000"/>
              <w:bottom w:val="single" w:sz="1" w:space="0" w:color="000000"/>
            </w:tcBorders>
          </w:tcPr>
          <w:p w14:paraId="7B34C2CC" w14:textId="0271DB9D" w:rsidR="00E452D5" w:rsidRPr="006E5CC1" w:rsidRDefault="006E5CC1">
            <w:pPr>
              <w:pStyle w:val="Cabealho"/>
              <w:jc w:val="left"/>
              <w:rPr>
                <w:color w:val="000000" w:themeColor="text1"/>
              </w:rPr>
            </w:pPr>
            <w:r w:rsidRPr="006E5CC1">
              <w:rPr>
                <w:color w:val="000000" w:themeColor="text1"/>
              </w:rPr>
              <w:t>Rodrigo Sales Silva</w:t>
            </w:r>
            <w:r w:rsidR="00D87D31" w:rsidRPr="006E5CC1">
              <w:rPr>
                <w:color w:val="000000" w:themeColor="text1"/>
              </w:rPr>
              <w:t xml:space="preserve"> </w:t>
            </w:r>
          </w:p>
        </w:tc>
        <w:tc>
          <w:tcPr>
            <w:tcW w:w="5112" w:type="dxa"/>
            <w:tcBorders>
              <w:left w:val="single" w:sz="1" w:space="0" w:color="000000"/>
              <w:bottom w:val="single" w:sz="1" w:space="0" w:color="000000"/>
              <w:right w:val="single" w:sz="1" w:space="0" w:color="000000"/>
            </w:tcBorders>
          </w:tcPr>
          <w:p w14:paraId="32220798" w14:textId="385DE83A" w:rsidR="00E452D5" w:rsidRPr="006E5CC1" w:rsidRDefault="006E5CC1">
            <w:pPr>
              <w:pStyle w:val="Cabealho"/>
              <w:jc w:val="left"/>
              <w:rPr>
                <w:color w:val="000000" w:themeColor="text1"/>
              </w:rPr>
            </w:pPr>
            <w:r w:rsidRPr="006E5CC1">
              <w:rPr>
                <w:color w:val="000000" w:themeColor="text1"/>
              </w:rPr>
              <w:t>TI</w:t>
            </w:r>
          </w:p>
        </w:tc>
      </w:tr>
    </w:tbl>
    <w:p w14:paraId="72033892" w14:textId="77777777" w:rsidR="00E452D5" w:rsidRDefault="00D87D31">
      <w:pPr>
        <w:pStyle w:val="Corpodetexto"/>
      </w:pPr>
      <w:r>
        <w:br w:type="page"/>
      </w:r>
    </w:p>
    <w:p w14:paraId="009E3C64" w14:textId="77777777" w:rsidR="00E452D5" w:rsidRDefault="00D87D31">
      <w:pPr>
        <w:jc w:val="center"/>
        <w:rPr>
          <w:b/>
          <w:sz w:val="30"/>
        </w:rPr>
        <w:sectPr w:rsidR="00E452D5">
          <w:headerReference w:type="default" r:id="rId7"/>
          <w:footerReference w:type="default" r:id="rId8"/>
          <w:footnotePr>
            <w:pos w:val="beneathText"/>
          </w:footnotePr>
          <w:pgSz w:w="12240" w:h="15840"/>
          <w:pgMar w:top="2145" w:right="1800" w:bottom="1540" w:left="1800" w:header="709" w:footer="709" w:gutter="0"/>
          <w:cols w:space="720"/>
          <w:docGrid w:linePitch="360"/>
        </w:sectPr>
      </w:pPr>
      <w:r>
        <w:rPr>
          <w:b/>
          <w:sz w:val="30"/>
        </w:rPr>
        <w:lastRenderedPageBreak/>
        <w:t>Índice</w:t>
      </w:r>
    </w:p>
    <w:p w14:paraId="5717BF7D" w14:textId="77777777" w:rsidR="000A66A6" w:rsidRDefault="000A66A6">
      <w:pPr>
        <w:pStyle w:val="Sumrio1"/>
        <w:tabs>
          <w:tab w:val="left" w:pos="440"/>
          <w:tab w:val="right" w:leader="dot" w:pos="8630"/>
        </w:tabs>
        <w:rPr>
          <w:rFonts w:asciiTheme="minorHAnsi" w:eastAsiaTheme="minorEastAsia" w:hAnsiTheme="minorHAnsi" w:cstheme="minorBidi"/>
          <w:noProof/>
          <w:szCs w:val="22"/>
          <w:lang w:val="pt-BR"/>
        </w:rPr>
      </w:pPr>
      <w:r w:rsidRPr="00A60A67">
        <w:rPr>
          <w:rFonts w:ascii="Times New Roman" w:hAnsi="Times New Roman"/>
          <w:b/>
          <w:lang w:val="pt-BR"/>
        </w:rPr>
        <w:lastRenderedPageBreak/>
        <w:fldChar w:fldCharType="begin"/>
      </w:r>
      <w:r w:rsidRPr="00A60A67">
        <w:rPr>
          <w:rFonts w:ascii="Times New Roman" w:hAnsi="Times New Roman"/>
          <w:lang w:val="pt-BR"/>
        </w:rPr>
        <w:instrText xml:space="preserve"> TOC \o "1-4" \h \z </w:instrText>
      </w:r>
      <w:r w:rsidRPr="00A60A67">
        <w:rPr>
          <w:rFonts w:ascii="Times New Roman" w:hAnsi="Times New Roman"/>
          <w:b/>
          <w:lang w:val="pt-BR"/>
        </w:rPr>
        <w:fldChar w:fldCharType="separate"/>
      </w:r>
      <w:hyperlink w:anchor="_Toc414401849" w:history="1">
        <w:r w:rsidRPr="00220CC3">
          <w:rPr>
            <w:rStyle w:val="Hyperlink"/>
            <w:noProof/>
          </w:rPr>
          <w:t>1.</w:t>
        </w:r>
        <w:r>
          <w:rPr>
            <w:rFonts w:asciiTheme="minorHAnsi" w:eastAsiaTheme="minorEastAsia" w:hAnsiTheme="minorHAnsi" w:cstheme="minorBidi"/>
            <w:noProof/>
            <w:szCs w:val="22"/>
            <w:lang w:val="pt-BR"/>
          </w:rPr>
          <w:tab/>
        </w:r>
        <w:r w:rsidRPr="00220CC3">
          <w:rPr>
            <w:rStyle w:val="Hyperlink"/>
            <w:noProof/>
          </w:rPr>
          <w:t>Introdução</w:t>
        </w:r>
        <w:r>
          <w:rPr>
            <w:noProof/>
            <w:webHidden/>
          </w:rPr>
          <w:tab/>
        </w:r>
        <w:r>
          <w:rPr>
            <w:noProof/>
            <w:webHidden/>
          </w:rPr>
          <w:fldChar w:fldCharType="begin"/>
        </w:r>
        <w:r>
          <w:rPr>
            <w:noProof/>
            <w:webHidden/>
          </w:rPr>
          <w:instrText xml:space="preserve"> PAGEREF _Toc414401849 \h </w:instrText>
        </w:r>
        <w:r>
          <w:rPr>
            <w:noProof/>
            <w:webHidden/>
          </w:rPr>
        </w:r>
        <w:r>
          <w:rPr>
            <w:noProof/>
            <w:webHidden/>
          </w:rPr>
          <w:fldChar w:fldCharType="separate"/>
        </w:r>
        <w:r>
          <w:rPr>
            <w:noProof/>
            <w:webHidden/>
          </w:rPr>
          <w:t>4</w:t>
        </w:r>
        <w:r>
          <w:rPr>
            <w:noProof/>
            <w:webHidden/>
          </w:rPr>
          <w:fldChar w:fldCharType="end"/>
        </w:r>
      </w:hyperlink>
    </w:p>
    <w:p w14:paraId="4519F421"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50" w:history="1">
        <w:r w:rsidRPr="00220CC3">
          <w:rPr>
            <w:rStyle w:val="Hyperlink"/>
            <w:noProof/>
          </w:rPr>
          <w:t>1.1.</w:t>
        </w:r>
        <w:r>
          <w:rPr>
            <w:rFonts w:asciiTheme="minorHAnsi" w:eastAsiaTheme="minorEastAsia" w:hAnsiTheme="minorHAnsi" w:cstheme="minorBidi"/>
            <w:noProof/>
            <w:szCs w:val="22"/>
            <w:lang w:val="pt-BR"/>
          </w:rPr>
          <w:tab/>
        </w:r>
        <w:r w:rsidRPr="00220CC3">
          <w:rPr>
            <w:rStyle w:val="Hyperlink"/>
            <w:noProof/>
          </w:rPr>
          <w:t>Objetivo do Documento</w:t>
        </w:r>
        <w:r>
          <w:rPr>
            <w:noProof/>
            <w:webHidden/>
          </w:rPr>
          <w:tab/>
        </w:r>
        <w:r>
          <w:rPr>
            <w:noProof/>
            <w:webHidden/>
          </w:rPr>
          <w:fldChar w:fldCharType="begin"/>
        </w:r>
        <w:r>
          <w:rPr>
            <w:noProof/>
            <w:webHidden/>
          </w:rPr>
          <w:instrText xml:space="preserve"> PAGEREF _Toc414401850 \h </w:instrText>
        </w:r>
        <w:r>
          <w:rPr>
            <w:noProof/>
            <w:webHidden/>
          </w:rPr>
        </w:r>
        <w:r>
          <w:rPr>
            <w:noProof/>
            <w:webHidden/>
          </w:rPr>
          <w:fldChar w:fldCharType="separate"/>
        </w:r>
        <w:r>
          <w:rPr>
            <w:noProof/>
            <w:webHidden/>
          </w:rPr>
          <w:t>4</w:t>
        </w:r>
        <w:r>
          <w:rPr>
            <w:noProof/>
            <w:webHidden/>
          </w:rPr>
          <w:fldChar w:fldCharType="end"/>
        </w:r>
      </w:hyperlink>
    </w:p>
    <w:p w14:paraId="0FB7680A"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51" w:history="1">
        <w:r w:rsidRPr="00220CC3">
          <w:rPr>
            <w:rStyle w:val="Hyperlink"/>
            <w:noProof/>
          </w:rPr>
          <w:t>1.2.</w:t>
        </w:r>
        <w:r>
          <w:rPr>
            <w:rFonts w:asciiTheme="minorHAnsi" w:eastAsiaTheme="minorEastAsia" w:hAnsiTheme="minorHAnsi" w:cstheme="minorBidi"/>
            <w:noProof/>
            <w:szCs w:val="22"/>
            <w:lang w:val="pt-BR"/>
          </w:rPr>
          <w:tab/>
        </w:r>
        <w:r w:rsidRPr="00220CC3">
          <w:rPr>
            <w:rStyle w:val="Hyperlink"/>
            <w:noProof/>
          </w:rPr>
          <w:t>Escopo</w:t>
        </w:r>
        <w:r>
          <w:rPr>
            <w:noProof/>
            <w:webHidden/>
          </w:rPr>
          <w:tab/>
        </w:r>
        <w:r>
          <w:rPr>
            <w:noProof/>
            <w:webHidden/>
          </w:rPr>
          <w:fldChar w:fldCharType="begin"/>
        </w:r>
        <w:r>
          <w:rPr>
            <w:noProof/>
            <w:webHidden/>
          </w:rPr>
          <w:instrText xml:space="preserve"> PAGEREF _Toc414401851 \h </w:instrText>
        </w:r>
        <w:r>
          <w:rPr>
            <w:noProof/>
            <w:webHidden/>
          </w:rPr>
        </w:r>
        <w:r>
          <w:rPr>
            <w:noProof/>
            <w:webHidden/>
          </w:rPr>
          <w:fldChar w:fldCharType="separate"/>
        </w:r>
        <w:r>
          <w:rPr>
            <w:noProof/>
            <w:webHidden/>
          </w:rPr>
          <w:t>4</w:t>
        </w:r>
        <w:r>
          <w:rPr>
            <w:noProof/>
            <w:webHidden/>
          </w:rPr>
          <w:fldChar w:fldCharType="end"/>
        </w:r>
      </w:hyperlink>
    </w:p>
    <w:p w14:paraId="0A1EF724"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52" w:history="1">
        <w:r w:rsidRPr="00220CC3">
          <w:rPr>
            <w:rStyle w:val="Hyperlink"/>
            <w:noProof/>
          </w:rPr>
          <w:t>1.3.</w:t>
        </w:r>
        <w:r>
          <w:rPr>
            <w:rFonts w:asciiTheme="minorHAnsi" w:eastAsiaTheme="minorEastAsia" w:hAnsiTheme="minorHAnsi" w:cstheme="minorBidi"/>
            <w:noProof/>
            <w:szCs w:val="22"/>
            <w:lang w:val="pt-BR"/>
          </w:rPr>
          <w:tab/>
        </w:r>
        <w:r w:rsidRPr="00220CC3">
          <w:rPr>
            <w:rStyle w:val="Hyperlink"/>
            <w:noProof/>
          </w:rPr>
          <w:t>Siglas, Abreviações e Acrônimos</w:t>
        </w:r>
        <w:r>
          <w:rPr>
            <w:noProof/>
            <w:webHidden/>
          </w:rPr>
          <w:tab/>
        </w:r>
        <w:r>
          <w:rPr>
            <w:noProof/>
            <w:webHidden/>
          </w:rPr>
          <w:fldChar w:fldCharType="begin"/>
        </w:r>
        <w:r>
          <w:rPr>
            <w:noProof/>
            <w:webHidden/>
          </w:rPr>
          <w:instrText xml:space="preserve"> PAGEREF _Toc414401852 \h </w:instrText>
        </w:r>
        <w:r>
          <w:rPr>
            <w:noProof/>
            <w:webHidden/>
          </w:rPr>
        </w:r>
        <w:r>
          <w:rPr>
            <w:noProof/>
            <w:webHidden/>
          </w:rPr>
          <w:fldChar w:fldCharType="separate"/>
        </w:r>
        <w:r>
          <w:rPr>
            <w:noProof/>
            <w:webHidden/>
          </w:rPr>
          <w:t>4</w:t>
        </w:r>
        <w:r>
          <w:rPr>
            <w:noProof/>
            <w:webHidden/>
          </w:rPr>
          <w:fldChar w:fldCharType="end"/>
        </w:r>
      </w:hyperlink>
    </w:p>
    <w:p w14:paraId="60FBD9B2"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53" w:history="1">
        <w:r w:rsidRPr="00220CC3">
          <w:rPr>
            <w:rStyle w:val="Hyperlink"/>
            <w:noProof/>
          </w:rPr>
          <w:t>1.4.</w:t>
        </w:r>
        <w:r>
          <w:rPr>
            <w:rFonts w:asciiTheme="minorHAnsi" w:eastAsiaTheme="minorEastAsia" w:hAnsiTheme="minorHAnsi" w:cstheme="minorBidi"/>
            <w:noProof/>
            <w:szCs w:val="22"/>
            <w:lang w:val="pt-BR"/>
          </w:rPr>
          <w:tab/>
        </w:r>
        <w:r w:rsidRPr="00220CC3">
          <w:rPr>
            <w:rStyle w:val="Hyperlink"/>
            <w:noProof/>
          </w:rPr>
          <w:t>Referências</w:t>
        </w:r>
        <w:r>
          <w:rPr>
            <w:noProof/>
            <w:webHidden/>
          </w:rPr>
          <w:tab/>
        </w:r>
        <w:r>
          <w:rPr>
            <w:noProof/>
            <w:webHidden/>
          </w:rPr>
          <w:fldChar w:fldCharType="begin"/>
        </w:r>
        <w:r>
          <w:rPr>
            <w:noProof/>
            <w:webHidden/>
          </w:rPr>
          <w:instrText xml:space="preserve"> PAGEREF _Toc414401853 \h </w:instrText>
        </w:r>
        <w:r>
          <w:rPr>
            <w:noProof/>
            <w:webHidden/>
          </w:rPr>
        </w:r>
        <w:r>
          <w:rPr>
            <w:noProof/>
            <w:webHidden/>
          </w:rPr>
          <w:fldChar w:fldCharType="separate"/>
        </w:r>
        <w:r>
          <w:rPr>
            <w:noProof/>
            <w:webHidden/>
          </w:rPr>
          <w:t>5</w:t>
        </w:r>
        <w:r>
          <w:rPr>
            <w:noProof/>
            <w:webHidden/>
          </w:rPr>
          <w:fldChar w:fldCharType="end"/>
        </w:r>
      </w:hyperlink>
    </w:p>
    <w:p w14:paraId="38DB75A7" w14:textId="77777777" w:rsidR="000A66A6" w:rsidRDefault="000A66A6">
      <w:pPr>
        <w:pStyle w:val="Sumrio1"/>
        <w:tabs>
          <w:tab w:val="left" w:pos="440"/>
          <w:tab w:val="right" w:leader="dot" w:pos="8630"/>
        </w:tabs>
        <w:rPr>
          <w:rFonts w:asciiTheme="minorHAnsi" w:eastAsiaTheme="minorEastAsia" w:hAnsiTheme="minorHAnsi" w:cstheme="minorBidi"/>
          <w:noProof/>
          <w:szCs w:val="22"/>
          <w:lang w:val="pt-BR"/>
        </w:rPr>
      </w:pPr>
      <w:hyperlink w:anchor="_Toc414401854" w:history="1">
        <w:r w:rsidRPr="00220CC3">
          <w:rPr>
            <w:rStyle w:val="Hyperlink"/>
            <w:noProof/>
          </w:rPr>
          <w:t>2.</w:t>
        </w:r>
        <w:r>
          <w:rPr>
            <w:rFonts w:asciiTheme="minorHAnsi" w:eastAsiaTheme="minorEastAsia" w:hAnsiTheme="minorHAnsi" w:cstheme="minorBidi"/>
            <w:noProof/>
            <w:szCs w:val="22"/>
            <w:lang w:val="pt-BR"/>
          </w:rPr>
          <w:tab/>
        </w:r>
        <w:r w:rsidRPr="00220CC3">
          <w:rPr>
            <w:rStyle w:val="Hyperlink"/>
            <w:noProof/>
          </w:rPr>
          <w:t>Metas e Restrições da Arquitetura</w:t>
        </w:r>
        <w:r>
          <w:rPr>
            <w:noProof/>
            <w:webHidden/>
          </w:rPr>
          <w:tab/>
        </w:r>
        <w:r>
          <w:rPr>
            <w:noProof/>
            <w:webHidden/>
          </w:rPr>
          <w:fldChar w:fldCharType="begin"/>
        </w:r>
        <w:r>
          <w:rPr>
            <w:noProof/>
            <w:webHidden/>
          </w:rPr>
          <w:instrText xml:space="preserve"> PAGEREF _Toc414401854 \h </w:instrText>
        </w:r>
        <w:r>
          <w:rPr>
            <w:noProof/>
            <w:webHidden/>
          </w:rPr>
        </w:r>
        <w:r>
          <w:rPr>
            <w:noProof/>
            <w:webHidden/>
          </w:rPr>
          <w:fldChar w:fldCharType="separate"/>
        </w:r>
        <w:r>
          <w:rPr>
            <w:noProof/>
            <w:webHidden/>
          </w:rPr>
          <w:t>6</w:t>
        </w:r>
        <w:r>
          <w:rPr>
            <w:noProof/>
            <w:webHidden/>
          </w:rPr>
          <w:fldChar w:fldCharType="end"/>
        </w:r>
      </w:hyperlink>
    </w:p>
    <w:p w14:paraId="563D6866" w14:textId="77777777" w:rsidR="000A66A6" w:rsidRDefault="000A66A6">
      <w:pPr>
        <w:pStyle w:val="Sumrio1"/>
        <w:tabs>
          <w:tab w:val="left" w:pos="440"/>
          <w:tab w:val="right" w:leader="dot" w:pos="8630"/>
        </w:tabs>
        <w:rPr>
          <w:rFonts w:asciiTheme="minorHAnsi" w:eastAsiaTheme="minorEastAsia" w:hAnsiTheme="minorHAnsi" w:cstheme="minorBidi"/>
          <w:noProof/>
          <w:szCs w:val="22"/>
          <w:lang w:val="pt-BR"/>
        </w:rPr>
      </w:pPr>
      <w:hyperlink w:anchor="_Toc414401855" w:history="1">
        <w:r w:rsidRPr="00220CC3">
          <w:rPr>
            <w:rStyle w:val="Hyperlink"/>
            <w:noProof/>
          </w:rPr>
          <w:t>3.</w:t>
        </w:r>
        <w:r>
          <w:rPr>
            <w:rFonts w:asciiTheme="minorHAnsi" w:eastAsiaTheme="minorEastAsia" w:hAnsiTheme="minorHAnsi" w:cstheme="minorBidi"/>
            <w:noProof/>
            <w:szCs w:val="22"/>
            <w:lang w:val="pt-BR"/>
          </w:rPr>
          <w:tab/>
        </w:r>
        <w:r w:rsidRPr="00220CC3">
          <w:rPr>
            <w:rStyle w:val="Hyperlink"/>
            <w:noProof/>
          </w:rPr>
          <w:t>Visão de Casos de Uso</w:t>
        </w:r>
        <w:r>
          <w:rPr>
            <w:noProof/>
            <w:webHidden/>
          </w:rPr>
          <w:tab/>
        </w:r>
        <w:r>
          <w:rPr>
            <w:noProof/>
            <w:webHidden/>
          </w:rPr>
          <w:fldChar w:fldCharType="begin"/>
        </w:r>
        <w:r>
          <w:rPr>
            <w:noProof/>
            <w:webHidden/>
          </w:rPr>
          <w:instrText xml:space="preserve"> PAGEREF _Toc414401855 \h </w:instrText>
        </w:r>
        <w:r>
          <w:rPr>
            <w:noProof/>
            <w:webHidden/>
          </w:rPr>
        </w:r>
        <w:r>
          <w:rPr>
            <w:noProof/>
            <w:webHidden/>
          </w:rPr>
          <w:fldChar w:fldCharType="separate"/>
        </w:r>
        <w:r>
          <w:rPr>
            <w:noProof/>
            <w:webHidden/>
          </w:rPr>
          <w:t>7</w:t>
        </w:r>
        <w:r>
          <w:rPr>
            <w:noProof/>
            <w:webHidden/>
          </w:rPr>
          <w:fldChar w:fldCharType="end"/>
        </w:r>
      </w:hyperlink>
    </w:p>
    <w:p w14:paraId="0CDAFE01"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56" w:history="1">
        <w:r w:rsidRPr="00220CC3">
          <w:rPr>
            <w:rStyle w:val="Hyperlink"/>
            <w:noProof/>
          </w:rPr>
          <w:t>3.1.</w:t>
        </w:r>
        <w:r>
          <w:rPr>
            <w:rFonts w:asciiTheme="minorHAnsi" w:eastAsiaTheme="minorEastAsia" w:hAnsiTheme="minorHAnsi" w:cstheme="minorBidi"/>
            <w:noProof/>
            <w:szCs w:val="22"/>
            <w:lang w:val="pt-BR"/>
          </w:rPr>
          <w:tab/>
        </w:r>
        <w:r w:rsidRPr="00220CC3">
          <w:rPr>
            <w:rStyle w:val="Hyperlink"/>
            <w:noProof/>
          </w:rPr>
          <w:t>Nome do Caso de Uso</w:t>
        </w:r>
        <w:r>
          <w:rPr>
            <w:noProof/>
            <w:webHidden/>
          </w:rPr>
          <w:tab/>
        </w:r>
        <w:r>
          <w:rPr>
            <w:noProof/>
            <w:webHidden/>
          </w:rPr>
          <w:fldChar w:fldCharType="begin"/>
        </w:r>
        <w:r>
          <w:rPr>
            <w:noProof/>
            <w:webHidden/>
          </w:rPr>
          <w:instrText xml:space="preserve"> PAGEREF _Toc414401856 \h </w:instrText>
        </w:r>
        <w:r>
          <w:rPr>
            <w:noProof/>
            <w:webHidden/>
          </w:rPr>
        </w:r>
        <w:r>
          <w:rPr>
            <w:noProof/>
            <w:webHidden/>
          </w:rPr>
          <w:fldChar w:fldCharType="separate"/>
        </w:r>
        <w:r>
          <w:rPr>
            <w:noProof/>
            <w:webHidden/>
          </w:rPr>
          <w:t>7</w:t>
        </w:r>
        <w:r>
          <w:rPr>
            <w:noProof/>
            <w:webHidden/>
          </w:rPr>
          <w:fldChar w:fldCharType="end"/>
        </w:r>
      </w:hyperlink>
    </w:p>
    <w:p w14:paraId="484F23E3" w14:textId="77777777" w:rsidR="000A66A6" w:rsidRDefault="000A66A6">
      <w:pPr>
        <w:pStyle w:val="Sumrio1"/>
        <w:tabs>
          <w:tab w:val="left" w:pos="440"/>
          <w:tab w:val="right" w:leader="dot" w:pos="8630"/>
        </w:tabs>
        <w:rPr>
          <w:rFonts w:asciiTheme="minorHAnsi" w:eastAsiaTheme="minorEastAsia" w:hAnsiTheme="minorHAnsi" w:cstheme="minorBidi"/>
          <w:noProof/>
          <w:szCs w:val="22"/>
          <w:lang w:val="pt-BR"/>
        </w:rPr>
      </w:pPr>
      <w:hyperlink w:anchor="_Toc414401857" w:history="1">
        <w:r w:rsidRPr="00220CC3">
          <w:rPr>
            <w:rStyle w:val="Hyperlink"/>
            <w:noProof/>
          </w:rPr>
          <w:t>4.</w:t>
        </w:r>
        <w:r>
          <w:rPr>
            <w:rFonts w:asciiTheme="minorHAnsi" w:eastAsiaTheme="minorEastAsia" w:hAnsiTheme="minorHAnsi" w:cstheme="minorBidi"/>
            <w:noProof/>
            <w:szCs w:val="22"/>
            <w:lang w:val="pt-BR"/>
          </w:rPr>
          <w:tab/>
        </w:r>
        <w:r w:rsidRPr="00220CC3">
          <w:rPr>
            <w:rStyle w:val="Hyperlink"/>
            <w:noProof/>
          </w:rPr>
          <w:t>Visão Lógica</w:t>
        </w:r>
        <w:r>
          <w:rPr>
            <w:noProof/>
            <w:webHidden/>
          </w:rPr>
          <w:tab/>
        </w:r>
        <w:r>
          <w:rPr>
            <w:noProof/>
            <w:webHidden/>
          </w:rPr>
          <w:fldChar w:fldCharType="begin"/>
        </w:r>
        <w:r>
          <w:rPr>
            <w:noProof/>
            <w:webHidden/>
          </w:rPr>
          <w:instrText xml:space="preserve"> PAGEREF _Toc414401857 \h </w:instrText>
        </w:r>
        <w:r>
          <w:rPr>
            <w:noProof/>
            <w:webHidden/>
          </w:rPr>
        </w:r>
        <w:r>
          <w:rPr>
            <w:noProof/>
            <w:webHidden/>
          </w:rPr>
          <w:fldChar w:fldCharType="separate"/>
        </w:r>
        <w:r>
          <w:rPr>
            <w:noProof/>
            <w:webHidden/>
          </w:rPr>
          <w:t>8</w:t>
        </w:r>
        <w:r>
          <w:rPr>
            <w:noProof/>
            <w:webHidden/>
          </w:rPr>
          <w:fldChar w:fldCharType="end"/>
        </w:r>
      </w:hyperlink>
    </w:p>
    <w:p w14:paraId="1F2085CC"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58" w:history="1">
        <w:r w:rsidRPr="00220CC3">
          <w:rPr>
            <w:rStyle w:val="Hyperlink"/>
            <w:noProof/>
          </w:rPr>
          <w:t>4.1.</w:t>
        </w:r>
        <w:r>
          <w:rPr>
            <w:rFonts w:asciiTheme="minorHAnsi" w:eastAsiaTheme="minorEastAsia" w:hAnsiTheme="minorHAnsi" w:cstheme="minorBidi"/>
            <w:noProof/>
            <w:szCs w:val="22"/>
            <w:lang w:val="pt-BR"/>
          </w:rPr>
          <w:tab/>
        </w:r>
        <w:r w:rsidRPr="00220CC3">
          <w:rPr>
            <w:rStyle w:val="Hyperlink"/>
            <w:noProof/>
          </w:rPr>
          <w:t>Visão Geral</w:t>
        </w:r>
        <w:r>
          <w:rPr>
            <w:noProof/>
            <w:webHidden/>
          </w:rPr>
          <w:tab/>
        </w:r>
        <w:r>
          <w:rPr>
            <w:noProof/>
            <w:webHidden/>
          </w:rPr>
          <w:fldChar w:fldCharType="begin"/>
        </w:r>
        <w:r>
          <w:rPr>
            <w:noProof/>
            <w:webHidden/>
          </w:rPr>
          <w:instrText xml:space="preserve"> PAGEREF _Toc414401858 \h </w:instrText>
        </w:r>
        <w:r>
          <w:rPr>
            <w:noProof/>
            <w:webHidden/>
          </w:rPr>
        </w:r>
        <w:r>
          <w:rPr>
            <w:noProof/>
            <w:webHidden/>
          </w:rPr>
          <w:fldChar w:fldCharType="separate"/>
        </w:r>
        <w:r>
          <w:rPr>
            <w:noProof/>
            <w:webHidden/>
          </w:rPr>
          <w:t>8</w:t>
        </w:r>
        <w:r>
          <w:rPr>
            <w:noProof/>
            <w:webHidden/>
          </w:rPr>
          <w:fldChar w:fldCharType="end"/>
        </w:r>
      </w:hyperlink>
    </w:p>
    <w:p w14:paraId="3DB99DC7"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59" w:history="1">
        <w:r w:rsidRPr="00220CC3">
          <w:rPr>
            <w:rStyle w:val="Hyperlink"/>
            <w:noProof/>
          </w:rPr>
          <w:t>4.2.</w:t>
        </w:r>
        <w:r>
          <w:rPr>
            <w:rFonts w:asciiTheme="minorHAnsi" w:eastAsiaTheme="minorEastAsia" w:hAnsiTheme="minorHAnsi" w:cstheme="minorBidi"/>
            <w:noProof/>
            <w:szCs w:val="22"/>
            <w:lang w:val="pt-BR"/>
          </w:rPr>
          <w:tab/>
        </w:r>
        <w:r w:rsidRPr="00220CC3">
          <w:rPr>
            <w:rStyle w:val="Hyperlink"/>
            <w:noProof/>
          </w:rPr>
          <w:t>Camadas da Aplicação</w:t>
        </w:r>
        <w:r>
          <w:rPr>
            <w:noProof/>
            <w:webHidden/>
          </w:rPr>
          <w:tab/>
        </w:r>
        <w:r>
          <w:rPr>
            <w:noProof/>
            <w:webHidden/>
          </w:rPr>
          <w:fldChar w:fldCharType="begin"/>
        </w:r>
        <w:r>
          <w:rPr>
            <w:noProof/>
            <w:webHidden/>
          </w:rPr>
          <w:instrText xml:space="preserve"> PAGEREF _Toc414401859 \h </w:instrText>
        </w:r>
        <w:r>
          <w:rPr>
            <w:noProof/>
            <w:webHidden/>
          </w:rPr>
        </w:r>
        <w:r>
          <w:rPr>
            <w:noProof/>
            <w:webHidden/>
          </w:rPr>
          <w:fldChar w:fldCharType="separate"/>
        </w:r>
        <w:r>
          <w:rPr>
            <w:noProof/>
            <w:webHidden/>
          </w:rPr>
          <w:t>8</w:t>
        </w:r>
        <w:r>
          <w:rPr>
            <w:noProof/>
            <w:webHidden/>
          </w:rPr>
          <w:fldChar w:fldCharType="end"/>
        </w:r>
      </w:hyperlink>
    </w:p>
    <w:p w14:paraId="14E6BDC0"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60" w:history="1">
        <w:r w:rsidRPr="00220CC3">
          <w:rPr>
            <w:rStyle w:val="Hyperlink"/>
            <w:noProof/>
          </w:rPr>
          <w:t>4.3.</w:t>
        </w:r>
        <w:r>
          <w:rPr>
            <w:rFonts w:asciiTheme="minorHAnsi" w:eastAsiaTheme="minorEastAsia" w:hAnsiTheme="minorHAnsi" w:cstheme="minorBidi"/>
            <w:noProof/>
            <w:szCs w:val="22"/>
            <w:lang w:val="pt-BR"/>
          </w:rPr>
          <w:tab/>
        </w:r>
        <w:r w:rsidRPr="00220CC3">
          <w:rPr>
            <w:rStyle w:val="Hyperlink"/>
            <w:noProof/>
          </w:rPr>
          <w:t>Nomenclatura da Aplicação</w:t>
        </w:r>
        <w:r>
          <w:rPr>
            <w:noProof/>
            <w:webHidden/>
          </w:rPr>
          <w:tab/>
        </w:r>
        <w:r>
          <w:rPr>
            <w:noProof/>
            <w:webHidden/>
          </w:rPr>
          <w:fldChar w:fldCharType="begin"/>
        </w:r>
        <w:r>
          <w:rPr>
            <w:noProof/>
            <w:webHidden/>
          </w:rPr>
          <w:instrText xml:space="preserve"> PAGEREF _Toc414401860 \h </w:instrText>
        </w:r>
        <w:r>
          <w:rPr>
            <w:noProof/>
            <w:webHidden/>
          </w:rPr>
        </w:r>
        <w:r>
          <w:rPr>
            <w:noProof/>
            <w:webHidden/>
          </w:rPr>
          <w:fldChar w:fldCharType="separate"/>
        </w:r>
        <w:r>
          <w:rPr>
            <w:noProof/>
            <w:webHidden/>
          </w:rPr>
          <w:t>8</w:t>
        </w:r>
        <w:r>
          <w:rPr>
            <w:noProof/>
            <w:webHidden/>
          </w:rPr>
          <w:fldChar w:fldCharType="end"/>
        </w:r>
      </w:hyperlink>
    </w:p>
    <w:p w14:paraId="730A3C26"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61" w:history="1">
        <w:r w:rsidRPr="00220CC3">
          <w:rPr>
            <w:rStyle w:val="Hyperlink"/>
            <w:noProof/>
          </w:rPr>
          <w:t>4.4.</w:t>
        </w:r>
        <w:r>
          <w:rPr>
            <w:rFonts w:asciiTheme="minorHAnsi" w:eastAsiaTheme="minorEastAsia" w:hAnsiTheme="minorHAnsi" w:cstheme="minorBidi"/>
            <w:noProof/>
            <w:szCs w:val="22"/>
            <w:lang w:val="pt-BR"/>
          </w:rPr>
          <w:tab/>
        </w:r>
        <w:r w:rsidRPr="00220CC3">
          <w:rPr>
            <w:rStyle w:val="Hyperlink"/>
            <w:noProof/>
          </w:rPr>
          <w:t>Componentes e frameworks a serem construídos</w:t>
        </w:r>
        <w:r>
          <w:rPr>
            <w:noProof/>
            <w:webHidden/>
          </w:rPr>
          <w:tab/>
        </w:r>
        <w:r>
          <w:rPr>
            <w:noProof/>
            <w:webHidden/>
          </w:rPr>
          <w:fldChar w:fldCharType="begin"/>
        </w:r>
        <w:r>
          <w:rPr>
            <w:noProof/>
            <w:webHidden/>
          </w:rPr>
          <w:instrText xml:space="preserve"> PAGEREF _Toc414401861 \h </w:instrText>
        </w:r>
        <w:r>
          <w:rPr>
            <w:noProof/>
            <w:webHidden/>
          </w:rPr>
        </w:r>
        <w:r>
          <w:rPr>
            <w:noProof/>
            <w:webHidden/>
          </w:rPr>
          <w:fldChar w:fldCharType="separate"/>
        </w:r>
        <w:r>
          <w:rPr>
            <w:noProof/>
            <w:webHidden/>
          </w:rPr>
          <w:t>9</w:t>
        </w:r>
        <w:r>
          <w:rPr>
            <w:noProof/>
            <w:webHidden/>
          </w:rPr>
          <w:fldChar w:fldCharType="end"/>
        </w:r>
      </w:hyperlink>
    </w:p>
    <w:p w14:paraId="6AB26FFE"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62" w:history="1">
        <w:r w:rsidRPr="00220CC3">
          <w:rPr>
            <w:rStyle w:val="Hyperlink"/>
            <w:noProof/>
          </w:rPr>
          <w:t>4.5.</w:t>
        </w:r>
        <w:r>
          <w:rPr>
            <w:rFonts w:asciiTheme="minorHAnsi" w:eastAsiaTheme="minorEastAsia" w:hAnsiTheme="minorHAnsi" w:cstheme="minorBidi"/>
            <w:noProof/>
            <w:szCs w:val="22"/>
            <w:lang w:val="pt-BR"/>
          </w:rPr>
          <w:tab/>
        </w:r>
        <w:r w:rsidRPr="00220CC3">
          <w:rPr>
            <w:rStyle w:val="Hyperlink"/>
            <w:noProof/>
          </w:rPr>
          <w:t>Componentes e frameworks a serem reutilizados</w:t>
        </w:r>
        <w:r>
          <w:rPr>
            <w:noProof/>
            <w:webHidden/>
          </w:rPr>
          <w:tab/>
        </w:r>
        <w:r>
          <w:rPr>
            <w:noProof/>
            <w:webHidden/>
          </w:rPr>
          <w:fldChar w:fldCharType="begin"/>
        </w:r>
        <w:r>
          <w:rPr>
            <w:noProof/>
            <w:webHidden/>
          </w:rPr>
          <w:instrText xml:space="preserve"> PAGEREF _Toc414401862 \h </w:instrText>
        </w:r>
        <w:r>
          <w:rPr>
            <w:noProof/>
            <w:webHidden/>
          </w:rPr>
        </w:r>
        <w:r>
          <w:rPr>
            <w:noProof/>
            <w:webHidden/>
          </w:rPr>
          <w:fldChar w:fldCharType="separate"/>
        </w:r>
        <w:r>
          <w:rPr>
            <w:noProof/>
            <w:webHidden/>
          </w:rPr>
          <w:t>9</w:t>
        </w:r>
        <w:r>
          <w:rPr>
            <w:noProof/>
            <w:webHidden/>
          </w:rPr>
          <w:fldChar w:fldCharType="end"/>
        </w:r>
      </w:hyperlink>
    </w:p>
    <w:p w14:paraId="5A7F5C95"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63" w:history="1">
        <w:r w:rsidRPr="00220CC3">
          <w:rPr>
            <w:rStyle w:val="Hyperlink"/>
            <w:noProof/>
          </w:rPr>
          <w:t>4.6.</w:t>
        </w:r>
        <w:r>
          <w:rPr>
            <w:rFonts w:asciiTheme="minorHAnsi" w:eastAsiaTheme="minorEastAsia" w:hAnsiTheme="minorHAnsi" w:cstheme="minorBidi"/>
            <w:noProof/>
            <w:szCs w:val="22"/>
            <w:lang w:val="pt-BR"/>
          </w:rPr>
          <w:tab/>
        </w:r>
        <w:r w:rsidRPr="00220CC3">
          <w:rPr>
            <w:rStyle w:val="Hyperlink"/>
            <w:noProof/>
          </w:rPr>
          <w:t>Tratamento de Erros e Exceções</w:t>
        </w:r>
        <w:r>
          <w:rPr>
            <w:noProof/>
            <w:webHidden/>
          </w:rPr>
          <w:tab/>
        </w:r>
        <w:r>
          <w:rPr>
            <w:noProof/>
            <w:webHidden/>
          </w:rPr>
          <w:fldChar w:fldCharType="begin"/>
        </w:r>
        <w:r>
          <w:rPr>
            <w:noProof/>
            <w:webHidden/>
          </w:rPr>
          <w:instrText xml:space="preserve"> PAGEREF _Toc414401863 \h </w:instrText>
        </w:r>
        <w:r>
          <w:rPr>
            <w:noProof/>
            <w:webHidden/>
          </w:rPr>
        </w:r>
        <w:r>
          <w:rPr>
            <w:noProof/>
            <w:webHidden/>
          </w:rPr>
          <w:fldChar w:fldCharType="separate"/>
        </w:r>
        <w:r>
          <w:rPr>
            <w:noProof/>
            <w:webHidden/>
          </w:rPr>
          <w:t>9</w:t>
        </w:r>
        <w:r>
          <w:rPr>
            <w:noProof/>
            <w:webHidden/>
          </w:rPr>
          <w:fldChar w:fldCharType="end"/>
        </w:r>
      </w:hyperlink>
    </w:p>
    <w:p w14:paraId="630F9CE3" w14:textId="77777777" w:rsidR="000A66A6" w:rsidRDefault="000A66A6">
      <w:pPr>
        <w:pStyle w:val="Sumrio1"/>
        <w:tabs>
          <w:tab w:val="left" w:pos="440"/>
          <w:tab w:val="right" w:leader="dot" w:pos="8630"/>
        </w:tabs>
        <w:rPr>
          <w:rFonts w:asciiTheme="minorHAnsi" w:eastAsiaTheme="minorEastAsia" w:hAnsiTheme="minorHAnsi" w:cstheme="minorBidi"/>
          <w:noProof/>
          <w:szCs w:val="22"/>
          <w:lang w:val="pt-BR"/>
        </w:rPr>
      </w:pPr>
      <w:hyperlink w:anchor="_Toc414401864" w:history="1">
        <w:r w:rsidRPr="00220CC3">
          <w:rPr>
            <w:rStyle w:val="Hyperlink"/>
            <w:noProof/>
          </w:rPr>
          <w:t>5.</w:t>
        </w:r>
        <w:r>
          <w:rPr>
            <w:rFonts w:asciiTheme="minorHAnsi" w:eastAsiaTheme="minorEastAsia" w:hAnsiTheme="minorHAnsi" w:cstheme="minorBidi"/>
            <w:noProof/>
            <w:szCs w:val="22"/>
            <w:lang w:val="pt-BR"/>
          </w:rPr>
          <w:tab/>
        </w:r>
        <w:r w:rsidRPr="00220CC3">
          <w:rPr>
            <w:rStyle w:val="Hyperlink"/>
            <w:noProof/>
          </w:rPr>
          <w:t>Visão de Segurança</w:t>
        </w:r>
        <w:r>
          <w:rPr>
            <w:noProof/>
            <w:webHidden/>
          </w:rPr>
          <w:tab/>
        </w:r>
        <w:r>
          <w:rPr>
            <w:noProof/>
            <w:webHidden/>
          </w:rPr>
          <w:fldChar w:fldCharType="begin"/>
        </w:r>
        <w:r>
          <w:rPr>
            <w:noProof/>
            <w:webHidden/>
          </w:rPr>
          <w:instrText xml:space="preserve"> PAGEREF _Toc414401864 \h </w:instrText>
        </w:r>
        <w:r>
          <w:rPr>
            <w:noProof/>
            <w:webHidden/>
          </w:rPr>
        </w:r>
        <w:r>
          <w:rPr>
            <w:noProof/>
            <w:webHidden/>
          </w:rPr>
          <w:fldChar w:fldCharType="separate"/>
        </w:r>
        <w:r>
          <w:rPr>
            <w:noProof/>
            <w:webHidden/>
          </w:rPr>
          <w:t>10</w:t>
        </w:r>
        <w:r>
          <w:rPr>
            <w:noProof/>
            <w:webHidden/>
          </w:rPr>
          <w:fldChar w:fldCharType="end"/>
        </w:r>
      </w:hyperlink>
    </w:p>
    <w:p w14:paraId="6902ABB8" w14:textId="77777777" w:rsidR="000A66A6" w:rsidRDefault="000A66A6">
      <w:pPr>
        <w:pStyle w:val="Sumrio1"/>
        <w:tabs>
          <w:tab w:val="left" w:pos="440"/>
          <w:tab w:val="right" w:leader="dot" w:pos="8630"/>
        </w:tabs>
        <w:rPr>
          <w:rFonts w:asciiTheme="minorHAnsi" w:eastAsiaTheme="minorEastAsia" w:hAnsiTheme="minorHAnsi" w:cstheme="minorBidi"/>
          <w:noProof/>
          <w:szCs w:val="22"/>
          <w:lang w:val="pt-BR"/>
        </w:rPr>
      </w:pPr>
      <w:hyperlink w:anchor="_Toc414401865" w:history="1">
        <w:r w:rsidRPr="00220CC3">
          <w:rPr>
            <w:rStyle w:val="Hyperlink"/>
            <w:noProof/>
          </w:rPr>
          <w:t>6.</w:t>
        </w:r>
        <w:r>
          <w:rPr>
            <w:rFonts w:asciiTheme="minorHAnsi" w:eastAsiaTheme="minorEastAsia" w:hAnsiTheme="minorHAnsi" w:cstheme="minorBidi"/>
            <w:noProof/>
            <w:szCs w:val="22"/>
            <w:lang w:val="pt-BR"/>
          </w:rPr>
          <w:tab/>
        </w:r>
        <w:r w:rsidRPr="00220CC3">
          <w:rPr>
            <w:rStyle w:val="Hyperlink"/>
            <w:noProof/>
          </w:rPr>
          <w:t>Visão de Implantação</w:t>
        </w:r>
        <w:r>
          <w:rPr>
            <w:noProof/>
            <w:webHidden/>
          </w:rPr>
          <w:tab/>
        </w:r>
        <w:r>
          <w:rPr>
            <w:noProof/>
            <w:webHidden/>
          </w:rPr>
          <w:fldChar w:fldCharType="begin"/>
        </w:r>
        <w:r>
          <w:rPr>
            <w:noProof/>
            <w:webHidden/>
          </w:rPr>
          <w:instrText xml:space="preserve"> PAGEREF _Toc414401865 \h </w:instrText>
        </w:r>
        <w:r>
          <w:rPr>
            <w:noProof/>
            <w:webHidden/>
          </w:rPr>
        </w:r>
        <w:r>
          <w:rPr>
            <w:noProof/>
            <w:webHidden/>
          </w:rPr>
          <w:fldChar w:fldCharType="separate"/>
        </w:r>
        <w:r>
          <w:rPr>
            <w:noProof/>
            <w:webHidden/>
          </w:rPr>
          <w:t>11</w:t>
        </w:r>
        <w:r>
          <w:rPr>
            <w:noProof/>
            <w:webHidden/>
          </w:rPr>
          <w:fldChar w:fldCharType="end"/>
        </w:r>
      </w:hyperlink>
    </w:p>
    <w:p w14:paraId="2682AA55"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66" w:history="1">
        <w:r w:rsidRPr="00220CC3">
          <w:rPr>
            <w:rStyle w:val="Hyperlink"/>
            <w:noProof/>
          </w:rPr>
          <w:t>6.1.</w:t>
        </w:r>
        <w:r>
          <w:rPr>
            <w:rFonts w:asciiTheme="minorHAnsi" w:eastAsiaTheme="minorEastAsia" w:hAnsiTheme="minorHAnsi" w:cstheme="minorBidi"/>
            <w:noProof/>
            <w:szCs w:val="22"/>
            <w:lang w:val="pt-BR"/>
          </w:rPr>
          <w:tab/>
        </w:r>
        <w:r w:rsidRPr="00220CC3">
          <w:rPr>
            <w:rStyle w:val="Hyperlink"/>
            <w:noProof/>
          </w:rPr>
          <w:t>Servidor Web</w:t>
        </w:r>
        <w:r>
          <w:rPr>
            <w:noProof/>
            <w:webHidden/>
          </w:rPr>
          <w:tab/>
        </w:r>
        <w:r>
          <w:rPr>
            <w:noProof/>
            <w:webHidden/>
          </w:rPr>
          <w:fldChar w:fldCharType="begin"/>
        </w:r>
        <w:r>
          <w:rPr>
            <w:noProof/>
            <w:webHidden/>
          </w:rPr>
          <w:instrText xml:space="preserve"> PAGEREF _Toc414401866 \h </w:instrText>
        </w:r>
        <w:r>
          <w:rPr>
            <w:noProof/>
            <w:webHidden/>
          </w:rPr>
        </w:r>
        <w:r>
          <w:rPr>
            <w:noProof/>
            <w:webHidden/>
          </w:rPr>
          <w:fldChar w:fldCharType="separate"/>
        </w:r>
        <w:r>
          <w:rPr>
            <w:noProof/>
            <w:webHidden/>
          </w:rPr>
          <w:t>11</w:t>
        </w:r>
        <w:r>
          <w:rPr>
            <w:noProof/>
            <w:webHidden/>
          </w:rPr>
          <w:fldChar w:fldCharType="end"/>
        </w:r>
      </w:hyperlink>
    </w:p>
    <w:p w14:paraId="7DCD3559"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67" w:history="1">
        <w:r w:rsidRPr="00220CC3">
          <w:rPr>
            <w:rStyle w:val="Hyperlink"/>
            <w:noProof/>
          </w:rPr>
          <w:t>6.2.</w:t>
        </w:r>
        <w:r>
          <w:rPr>
            <w:rFonts w:asciiTheme="minorHAnsi" w:eastAsiaTheme="minorEastAsia" w:hAnsiTheme="minorHAnsi" w:cstheme="minorBidi"/>
            <w:noProof/>
            <w:szCs w:val="22"/>
            <w:lang w:val="pt-BR"/>
          </w:rPr>
          <w:tab/>
        </w:r>
        <w:r w:rsidRPr="00220CC3">
          <w:rPr>
            <w:rStyle w:val="Hyperlink"/>
            <w:noProof/>
          </w:rPr>
          <w:t>Servidor de Aplicações</w:t>
        </w:r>
        <w:r>
          <w:rPr>
            <w:noProof/>
            <w:webHidden/>
          </w:rPr>
          <w:tab/>
        </w:r>
        <w:r>
          <w:rPr>
            <w:noProof/>
            <w:webHidden/>
          </w:rPr>
          <w:fldChar w:fldCharType="begin"/>
        </w:r>
        <w:r>
          <w:rPr>
            <w:noProof/>
            <w:webHidden/>
          </w:rPr>
          <w:instrText xml:space="preserve"> PAGEREF _Toc414401867 \h </w:instrText>
        </w:r>
        <w:r>
          <w:rPr>
            <w:noProof/>
            <w:webHidden/>
          </w:rPr>
        </w:r>
        <w:r>
          <w:rPr>
            <w:noProof/>
            <w:webHidden/>
          </w:rPr>
          <w:fldChar w:fldCharType="separate"/>
        </w:r>
        <w:r>
          <w:rPr>
            <w:noProof/>
            <w:webHidden/>
          </w:rPr>
          <w:t>12</w:t>
        </w:r>
        <w:r>
          <w:rPr>
            <w:noProof/>
            <w:webHidden/>
          </w:rPr>
          <w:fldChar w:fldCharType="end"/>
        </w:r>
      </w:hyperlink>
    </w:p>
    <w:p w14:paraId="4484998F" w14:textId="77777777" w:rsidR="000A66A6" w:rsidRDefault="000A66A6">
      <w:pPr>
        <w:pStyle w:val="Sumrio2"/>
        <w:tabs>
          <w:tab w:val="left" w:pos="880"/>
          <w:tab w:val="right" w:leader="dot" w:pos="8630"/>
        </w:tabs>
        <w:rPr>
          <w:rFonts w:asciiTheme="minorHAnsi" w:eastAsiaTheme="minorEastAsia" w:hAnsiTheme="minorHAnsi" w:cstheme="minorBidi"/>
          <w:noProof/>
          <w:szCs w:val="22"/>
          <w:lang w:val="pt-BR"/>
        </w:rPr>
      </w:pPr>
      <w:hyperlink w:anchor="_Toc414401868" w:history="1">
        <w:r w:rsidRPr="00220CC3">
          <w:rPr>
            <w:rStyle w:val="Hyperlink"/>
            <w:noProof/>
          </w:rPr>
          <w:t>6.3.</w:t>
        </w:r>
        <w:r>
          <w:rPr>
            <w:rFonts w:asciiTheme="minorHAnsi" w:eastAsiaTheme="minorEastAsia" w:hAnsiTheme="minorHAnsi" w:cstheme="minorBidi"/>
            <w:noProof/>
            <w:szCs w:val="22"/>
            <w:lang w:val="pt-BR"/>
          </w:rPr>
          <w:tab/>
        </w:r>
        <w:r w:rsidRPr="00220CC3">
          <w:rPr>
            <w:rStyle w:val="Hyperlink"/>
            <w:noProof/>
          </w:rPr>
          <w:t>Servidor de Banco de Dados</w:t>
        </w:r>
        <w:r>
          <w:rPr>
            <w:noProof/>
            <w:webHidden/>
          </w:rPr>
          <w:tab/>
        </w:r>
        <w:r>
          <w:rPr>
            <w:noProof/>
            <w:webHidden/>
          </w:rPr>
          <w:fldChar w:fldCharType="begin"/>
        </w:r>
        <w:r>
          <w:rPr>
            <w:noProof/>
            <w:webHidden/>
          </w:rPr>
          <w:instrText xml:space="preserve"> PAGEREF _Toc414401868 \h </w:instrText>
        </w:r>
        <w:r>
          <w:rPr>
            <w:noProof/>
            <w:webHidden/>
          </w:rPr>
        </w:r>
        <w:r>
          <w:rPr>
            <w:noProof/>
            <w:webHidden/>
          </w:rPr>
          <w:fldChar w:fldCharType="separate"/>
        </w:r>
        <w:r>
          <w:rPr>
            <w:noProof/>
            <w:webHidden/>
          </w:rPr>
          <w:t>12</w:t>
        </w:r>
        <w:r>
          <w:rPr>
            <w:noProof/>
            <w:webHidden/>
          </w:rPr>
          <w:fldChar w:fldCharType="end"/>
        </w:r>
      </w:hyperlink>
    </w:p>
    <w:p w14:paraId="2E03D11A" w14:textId="77777777" w:rsidR="000A66A6" w:rsidRDefault="000A66A6">
      <w:pPr>
        <w:pStyle w:val="Sumrio1"/>
        <w:tabs>
          <w:tab w:val="left" w:pos="440"/>
          <w:tab w:val="right" w:leader="dot" w:pos="8630"/>
        </w:tabs>
        <w:rPr>
          <w:rFonts w:asciiTheme="minorHAnsi" w:eastAsiaTheme="minorEastAsia" w:hAnsiTheme="minorHAnsi" w:cstheme="minorBidi"/>
          <w:noProof/>
          <w:szCs w:val="22"/>
          <w:lang w:val="pt-BR"/>
        </w:rPr>
      </w:pPr>
      <w:hyperlink w:anchor="_Toc414401869" w:history="1">
        <w:r w:rsidRPr="00220CC3">
          <w:rPr>
            <w:rStyle w:val="Hyperlink"/>
            <w:noProof/>
          </w:rPr>
          <w:t>7.</w:t>
        </w:r>
        <w:r>
          <w:rPr>
            <w:rFonts w:asciiTheme="minorHAnsi" w:eastAsiaTheme="minorEastAsia" w:hAnsiTheme="minorHAnsi" w:cstheme="minorBidi"/>
            <w:noProof/>
            <w:szCs w:val="22"/>
            <w:lang w:val="pt-BR"/>
          </w:rPr>
          <w:tab/>
        </w:r>
        <w:r w:rsidRPr="00220CC3">
          <w:rPr>
            <w:rStyle w:val="Hyperlink"/>
            <w:noProof/>
          </w:rPr>
          <w:t>Tamanho e Desempenho</w:t>
        </w:r>
        <w:r>
          <w:rPr>
            <w:noProof/>
            <w:webHidden/>
          </w:rPr>
          <w:tab/>
        </w:r>
        <w:r>
          <w:rPr>
            <w:noProof/>
            <w:webHidden/>
          </w:rPr>
          <w:fldChar w:fldCharType="begin"/>
        </w:r>
        <w:r>
          <w:rPr>
            <w:noProof/>
            <w:webHidden/>
          </w:rPr>
          <w:instrText xml:space="preserve"> PAGEREF _Toc414401869 \h </w:instrText>
        </w:r>
        <w:r>
          <w:rPr>
            <w:noProof/>
            <w:webHidden/>
          </w:rPr>
        </w:r>
        <w:r>
          <w:rPr>
            <w:noProof/>
            <w:webHidden/>
          </w:rPr>
          <w:fldChar w:fldCharType="separate"/>
        </w:r>
        <w:r>
          <w:rPr>
            <w:noProof/>
            <w:webHidden/>
          </w:rPr>
          <w:t>13</w:t>
        </w:r>
        <w:r>
          <w:rPr>
            <w:noProof/>
            <w:webHidden/>
          </w:rPr>
          <w:fldChar w:fldCharType="end"/>
        </w:r>
      </w:hyperlink>
    </w:p>
    <w:p w14:paraId="1840A326" w14:textId="41E3891C" w:rsidR="00E452D5" w:rsidRDefault="000A66A6" w:rsidP="000A66A6">
      <w:pPr>
        <w:pStyle w:val="Cabealho"/>
        <w:tabs>
          <w:tab w:val="clear" w:pos="4320"/>
          <w:tab w:val="clear" w:pos="8640"/>
        </w:tabs>
        <w:jc w:val="center"/>
        <w:rPr>
          <w:b/>
          <w:kern w:val="1"/>
          <w:sz w:val="28"/>
        </w:rPr>
      </w:pPr>
      <w:r w:rsidRPr="00A60A67">
        <w:rPr>
          <w:rFonts w:ascii="Times New Roman" w:hAnsi="Times New Roman"/>
          <w:lang w:val="pt-BR"/>
        </w:rPr>
        <w:fldChar w:fldCharType="end"/>
      </w:r>
      <w:r w:rsidR="00D87D31">
        <w:br w:type="page"/>
      </w:r>
    </w:p>
    <w:p w14:paraId="02BF952B" w14:textId="77777777" w:rsidR="00E452D5" w:rsidRDefault="00D87D31" w:rsidP="007D4E26">
      <w:pPr>
        <w:pStyle w:val="Ttulo1"/>
        <w:numPr>
          <w:ilvl w:val="0"/>
          <w:numId w:val="1"/>
        </w:numPr>
        <w:suppressAutoHyphens w:val="0"/>
        <w:ind w:left="360" w:hanging="360"/>
        <w:rPr>
          <w:szCs w:val="24"/>
        </w:rPr>
      </w:pPr>
      <w:bookmarkStart w:id="1" w:name="_Toc287686977"/>
      <w:bookmarkStart w:id="2" w:name="_Toc414401849"/>
      <w:r>
        <w:rPr>
          <w:szCs w:val="24"/>
        </w:rPr>
        <w:lastRenderedPageBreak/>
        <w:t>Introdução</w:t>
      </w:r>
      <w:bookmarkEnd w:id="1"/>
      <w:bookmarkEnd w:id="2"/>
    </w:p>
    <w:p w14:paraId="0ACA341E" w14:textId="77777777" w:rsidR="00E452D5" w:rsidRDefault="00E452D5">
      <w:pPr>
        <w:pStyle w:val="Corpodetexto"/>
        <w:rPr>
          <w:lang w:val="pt-BR"/>
        </w:rPr>
      </w:pPr>
    </w:p>
    <w:p w14:paraId="0A3E1DCC" w14:textId="77777777" w:rsidR="00E452D5" w:rsidRDefault="00D87D31">
      <w:pPr>
        <w:pStyle w:val="Ttulo2"/>
        <w:numPr>
          <w:ilvl w:val="1"/>
          <w:numId w:val="1"/>
        </w:numPr>
        <w:suppressAutoHyphens w:val="0"/>
        <w:spacing w:before="0" w:after="120"/>
        <w:ind w:left="720" w:hanging="720"/>
        <w:rPr>
          <w:sz w:val="28"/>
        </w:rPr>
      </w:pPr>
      <w:bookmarkStart w:id="3" w:name="_Toc287686978"/>
      <w:bookmarkStart w:id="4" w:name="_Toc414401850"/>
      <w:r>
        <w:rPr>
          <w:sz w:val="28"/>
        </w:rPr>
        <w:t>Objetivo do Documento</w:t>
      </w:r>
      <w:bookmarkEnd w:id="3"/>
      <w:bookmarkEnd w:id="4"/>
    </w:p>
    <w:p w14:paraId="0C09DCBE" w14:textId="5804260C" w:rsidR="00E452D5" w:rsidRDefault="00D87D31">
      <w:pPr>
        <w:pStyle w:val="Corpodetexto"/>
        <w:rPr>
          <w:color w:val="auto"/>
          <w:lang w:val="pt-BR"/>
        </w:rPr>
      </w:pPr>
      <w:r>
        <w:rPr>
          <w:color w:val="auto"/>
          <w:lang w:val="pt-BR"/>
        </w:rPr>
        <w:t>Este documento apresenta uma visão geral abrangente da arquitetura do projeto</w:t>
      </w:r>
      <w:r w:rsidRPr="00ED0E6C">
        <w:rPr>
          <w:color w:val="auto"/>
          <w:lang w:val="pt-BR"/>
        </w:rPr>
        <w:t xml:space="preserve"> </w:t>
      </w:r>
      <w:r w:rsidR="00ED0E6C" w:rsidRPr="00ED0E6C">
        <w:rPr>
          <w:color w:val="auto"/>
          <w:lang w:val="pt-BR"/>
        </w:rPr>
        <w:t>Sistema Acadêmico</w:t>
      </w:r>
      <w:r w:rsidRPr="00ED0E6C">
        <w:rPr>
          <w:color w:val="auto"/>
          <w:lang w:val="pt-BR"/>
        </w:rPr>
        <w:t xml:space="preserve">, gerado pela área de </w:t>
      </w:r>
      <w:r w:rsidR="00ED0E6C" w:rsidRPr="00ED0E6C">
        <w:rPr>
          <w:color w:val="auto"/>
          <w:lang w:val="pt-BR"/>
        </w:rPr>
        <w:t>TI</w:t>
      </w:r>
      <w:r>
        <w:rPr>
          <w:color w:val="auto"/>
          <w:lang w:val="pt-BR"/>
        </w:rPr>
        <w:t xml:space="preserve">, utilizando uma série de visões arquiteturais diferentes para ilustrar seus  diversos aspectos. </w:t>
      </w:r>
    </w:p>
    <w:p w14:paraId="71660DBC" w14:textId="77777777" w:rsidR="00E452D5" w:rsidRDefault="00D87D31">
      <w:pPr>
        <w:pStyle w:val="Corpodetexto"/>
        <w:rPr>
          <w:color w:val="auto"/>
          <w:lang w:val="pt-BR"/>
        </w:rPr>
      </w:pPr>
      <w:r>
        <w:rPr>
          <w:color w:val="auto"/>
          <w:lang w:val="pt-BR"/>
        </w:rPr>
        <w:t>Sua intenção é capturar e transmitir as decisões significativas do ponto de vista da arquitetura que foram tomadas em relação ao projeto.</w:t>
      </w:r>
    </w:p>
    <w:p w14:paraId="7329DEBE" w14:textId="77777777" w:rsidR="00E452D5" w:rsidRDefault="00E452D5">
      <w:pPr>
        <w:pStyle w:val="Corpodetexto"/>
        <w:rPr>
          <w:color w:val="auto"/>
          <w:lang w:val="pt-BR"/>
        </w:rPr>
      </w:pPr>
    </w:p>
    <w:p w14:paraId="285320E0" w14:textId="77777777" w:rsidR="00E452D5" w:rsidRDefault="00D87D31">
      <w:pPr>
        <w:pStyle w:val="Ttulo2"/>
        <w:numPr>
          <w:ilvl w:val="1"/>
          <w:numId w:val="1"/>
        </w:numPr>
        <w:suppressAutoHyphens w:val="0"/>
        <w:spacing w:before="0" w:after="120"/>
        <w:ind w:left="720" w:hanging="720"/>
        <w:rPr>
          <w:sz w:val="28"/>
        </w:rPr>
      </w:pPr>
      <w:bookmarkStart w:id="5" w:name="_Toc287686979"/>
      <w:bookmarkStart w:id="6" w:name="_Toc414401851"/>
      <w:r>
        <w:rPr>
          <w:sz w:val="28"/>
        </w:rPr>
        <w:t>Escopo</w:t>
      </w:r>
      <w:bookmarkEnd w:id="5"/>
      <w:bookmarkEnd w:id="6"/>
    </w:p>
    <w:p w14:paraId="182102FA" w14:textId="16208243" w:rsidR="00E452D5" w:rsidRDefault="00ED0E6C" w:rsidP="00ED0E6C">
      <w:pPr>
        <w:rPr>
          <w:lang w:val="pt-BR"/>
        </w:rPr>
      </w:pPr>
      <w:r>
        <w:t>Desenvolvimento de uma nova aplicação para controle de alunos, professores, disciplinas e notas.</w:t>
      </w:r>
    </w:p>
    <w:p w14:paraId="457BDCE1" w14:textId="77777777" w:rsidR="00E452D5" w:rsidRDefault="00E452D5"/>
    <w:p w14:paraId="3BD57616" w14:textId="77777777" w:rsidR="00E452D5" w:rsidRDefault="00D87D31">
      <w:pPr>
        <w:pStyle w:val="Ttulo2"/>
        <w:numPr>
          <w:ilvl w:val="1"/>
          <w:numId w:val="1"/>
        </w:numPr>
        <w:suppressAutoHyphens w:val="0"/>
        <w:spacing w:before="0" w:after="120"/>
        <w:ind w:left="720" w:hanging="720"/>
        <w:rPr>
          <w:sz w:val="28"/>
        </w:rPr>
      </w:pPr>
      <w:bookmarkStart w:id="7" w:name="_Toc287686980"/>
      <w:bookmarkStart w:id="8" w:name="_Toc414401852"/>
      <w:r>
        <w:rPr>
          <w:sz w:val="28"/>
        </w:rPr>
        <w:t>Siglas, Abreviações e Acrônimos</w:t>
      </w:r>
      <w:bookmarkEnd w:id="7"/>
      <w:bookmarkEnd w:id="8"/>
    </w:p>
    <w:p w14:paraId="071FF560" w14:textId="321A122F" w:rsidR="004E026A" w:rsidRPr="00BD1DB4" w:rsidRDefault="00BD1DB4" w:rsidP="004E026A">
      <w:pPr>
        <w:pStyle w:val="Corpodetexto"/>
        <w:rPr>
          <w:color w:val="auto"/>
          <w:lang w:val="pt-BR"/>
        </w:rPr>
      </w:pPr>
      <w:r w:rsidRPr="00BD1DB4">
        <w:rPr>
          <w:color w:val="auto"/>
          <w:lang w:val="pt-BR"/>
        </w:rPr>
        <w:t>Não se aplica</w:t>
      </w:r>
    </w:p>
    <w:p w14:paraId="70150D02" w14:textId="77777777" w:rsidR="00E452D5" w:rsidRDefault="00E452D5"/>
    <w:p w14:paraId="72A0FB36" w14:textId="77777777" w:rsidR="00E452D5" w:rsidRDefault="00E452D5">
      <w:pPr>
        <w:rPr>
          <w:b/>
          <w:color w:val="0000FF"/>
        </w:rPr>
      </w:pPr>
    </w:p>
    <w:p w14:paraId="24D23FA1" w14:textId="77777777" w:rsidR="00E452D5" w:rsidRDefault="00D87D31">
      <w:pPr>
        <w:rPr>
          <w:b/>
          <w:color w:val="0000FF"/>
        </w:rPr>
      </w:pPr>
      <w:r>
        <w:br w:type="page"/>
      </w:r>
    </w:p>
    <w:p w14:paraId="30DFC474" w14:textId="77777777" w:rsidR="00E452D5" w:rsidRDefault="00D87D31">
      <w:pPr>
        <w:pStyle w:val="Ttulo2"/>
        <w:numPr>
          <w:ilvl w:val="1"/>
          <w:numId w:val="1"/>
        </w:numPr>
        <w:suppressAutoHyphens w:val="0"/>
        <w:spacing w:before="0" w:after="120"/>
        <w:ind w:left="720" w:hanging="720"/>
        <w:rPr>
          <w:sz w:val="28"/>
        </w:rPr>
      </w:pPr>
      <w:bookmarkStart w:id="9" w:name="_Toc287686981"/>
      <w:bookmarkStart w:id="10" w:name="_Toc414401853"/>
      <w:r>
        <w:rPr>
          <w:sz w:val="28"/>
        </w:rPr>
        <w:lastRenderedPageBreak/>
        <w:t>Referências</w:t>
      </w:r>
      <w:bookmarkEnd w:id="9"/>
      <w:bookmarkEnd w:id="10"/>
    </w:p>
    <w:p w14:paraId="39384C41" w14:textId="2F9D494C" w:rsidR="000A66A6" w:rsidRPr="000A66A6" w:rsidRDefault="007855AC" w:rsidP="007855AC">
      <w:pPr>
        <w:numPr>
          <w:ilvl w:val="0"/>
          <w:numId w:val="2"/>
        </w:numPr>
        <w:rPr>
          <w:lang w:val="pt-BR"/>
        </w:rPr>
      </w:pPr>
      <w:r w:rsidRPr="000A66A6">
        <w:rPr>
          <w:lang w:val="pt-BR"/>
        </w:rPr>
        <w:t xml:space="preserve">W3C Working Draft, versão de 17 de Março de 2015, site: </w:t>
      </w:r>
      <w:hyperlink r:id="rId9" w:history="1">
        <w:r w:rsidR="000A66A6" w:rsidRPr="000A66A6">
          <w:rPr>
            <w:rStyle w:val="Hyperlink"/>
            <w:color w:val="auto"/>
            <w:lang w:val="pt-BR"/>
          </w:rPr>
          <w:t>http://www.w3.org/TR/2015/WD-html51-20150317</w:t>
        </w:r>
      </w:hyperlink>
    </w:p>
    <w:p w14:paraId="3D87E85D" w14:textId="3FD23912" w:rsidR="00E452D5" w:rsidRPr="007855AC" w:rsidRDefault="00D87D31" w:rsidP="007855AC">
      <w:pPr>
        <w:numPr>
          <w:ilvl w:val="0"/>
          <w:numId w:val="2"/>
        </w:numPr>
        <w:rPr>
          <w:color w:val="0000FF"/>
          <w:lang w:val="pt-BR"/>
        </w:rPr>
      </w:pPr>
      <w:r>
        <w:br w:type="page"/>
      </w:r>
    </w:p>
    <w:p w14:paraId="21EA16B9" w14:textId="77777777" w:rsidR="00E452D5" w:rsidRDefault="00D87D31" w:rsidP="007D4E26">
      <w:pPr>
        <w:pStyle w:val="Ttulo1"/>
        <w:numPr>
          <w:ilvl w:val="0"/>
          <w:numId w:val="1"/>
        </w:numPr>
        <w:suppressAutoHyphens w:val="0"/>
        <w:ind w:left="360" w:hanging="360"/>
        <w:rPr>
          <w:szCs w:val="24"/>
        </w:rPr>
      </w:pPr>
      <w:bookmarkStart w:id="11" w:name="_Toc287686982"/>
      <w:bookmarkStart w:id="12" w:name="_Toc414401854"/>
      <w:r>
        <w:rPr>
          <w:szCs w:val="24"/>
        </w:rPr>
        <w:lastRenderedPageBreak/>
        <w:t>Metas e Restrições da Arquitetura</w:t>
      </w:r>
      <w:bookmarkEnd w:id="11"/>
      <w:bookmarkEnd w:id="12"/>
      <w:r>
        <w:rPr>
          <w:szCs w:val="24"/>
        </w:rPr>
        <w:t xml:space="preserve"> </w:t>
      </w:r>
    </w:p>
    <w:p w14:paraId="44A9E183" w14:textId="47ED3E9C" w:rsidR="00E452D5" w:rsidRPr="00ED0E6C" w:rsidRDefault="00ED0E6C">
      <w:pPr>
        <w:pStyle w:val="Corpodetexto"/>
        <w:numPr>
          <w:ilvl w:val="0"/>
          <w:numId w:val="3"/>
        </w:numPr>
        <w:ind w:left="283" w:hanging="283"/>
        <w:rPr>
          <w:color w:val="auto"/>
          <w:lang w:val="pt-BR"/>
        </w:rPr>
      </w:pPr>
      <w:r w:rsidRPr="00ED0E6C">
        <w:rPr>
          <w:color w:val="auto"/>
          <w:lang w:val="pt-BR"/>
        </w:rPr>
        <w:t>Será utilizado o framework Asp.net MVC 5 para o desenvolvimento</w:t>
      </w:r>
    </w:p>
    <w:p w14:paraId="03A3CB61" w14:textId="77777777" w:rsidR="00E452D5" w:rsidRPr="00ED0E6C" w:rsidRDefault="00D87D31">
      <w:pPr>
        <w:pStyle w:val="Corpodetexto"/>
        <w:numPr>
          <w:ilvl w:val="0"/>
          <w:numId w:val="3"/>
        </w:numPr>
        <w:ind w:left="283" w:hanging="283"/>
        <w:rPr>
          <w:color w:val="auto"/>
          <w:lang w:val="pt-BR"/>
        </w:rPr>
      </w:pPr>
      <w:r w:rsidRPr="00ED0E6C">
        <w:rPr>
          <w:color w:val="auto"/>
          <w:lang w:val="pt-BR"/>
        </w:rPr>
        <w:t>Utilização do padrão visual web</w:t>
      </w:r>
    </w:p>
    <w:p w14:paraId="3DBDEE61" w14:textId="6EBC85BC" w:rsidR="00E452D5" w:rsidRPr="00ED0E6C" w:rsidRDefault="00ED0E6C">
      <w:pPr>
        <w:pStyle w:val="Corpodetexto"/>
        <w:numPr>
          <w:ilvl w:val="0"/>
          <w:numId w:val="3"/>
        </w:numPr>
        <w:ind w:left="283" w:hanging="283"/>
        <w:rPr>
          <w:color w:val="auto"/>
          <w:lang w:val="pt-BR"/>
        </w:rPr>
      </w:pPr>
      <w:r w:rsidRPr="00ED0E6C">
        <w:rPr>
          <w:color w:val="auto"/>
          <w:lang w:val="pt-BR"/>
        </w:rPr>
        <w:t>Banco de Dados SQL SERVER</w:t>
      </w:r>
    </w:p>
    <w:p w14:paraId="46550A2A" w14:textId="285D4614" w:rsidR="00ED0E6C" w:rsidRPr="00ED0E6C" w:rsidRDefault="00ED0E6C">
      <w:pPr>
        <w:pStyle w:val="Corpodetexto"/>
        <w:numPr>
          <w:ilvl w:val="0"/>
          <w:numId w:val="3"/>
        </w:numPr>
        <w:ind w:left="283" w:hanging="283"/>
        <w:rPr>
          <w:color w:val="auto"/>
          <w:lang w:val="pt-BR"/>
        </w:rPr>
      </w:pPr>
      <w:r w:rsidRPr="00ED0E6C">
        <w:rPr>
          <w:color w:val="auto"/>
          <w:lang w:val="pt-BR"/>
        </w:rPr>
        <w:t xml:space="preserve">O padrão de visualização </w:t>
      </w:r>
      <w:r w:rsidR="007855AC">
        <w:rPr>
          <w:color w:val="auto"/>
          <w:lang w:val="pt-BR"/>
        </w:rPr>
        <w:t>HTML 5.1 deverá respeitar as</w:t>
      </w:r>
      <w:r w:rsidRPr="00ED0E6C">
        <w:rPr>
          <w:color w:val="auto"/>
          <w:lang w:val="pt-BR"/>
        </w:rPr>
        <w:t xml:space="preserve"> W3C</w:t>
      </w:r>
      <w:r w:rsidR="007855AC">
        <w:rPr>
          <w:color w:val="auto"/>
          <w:lang w:val="pt-BR"/>
        </w:rPr>
        <w:t xml:space="preserve"> atuais (Referencia 1)</w:t>
      </w:r>
    </w:p>
    <w:p w14:paraId="384F5A15" w14:textId="44ECDA21" w:rsidR="00E452D5" w:rsidRPr="00ED0E6C" w:rsidRDefault="00ED0E6C">
      <w:pPr>
        <w:pStyle w:val="Corpodetexto"/>
        <w:numPr>
          <w:ilvl w:val="0"/>
          <w:numId w:val="3"/>
        </w:numPr>
        <w:ind w:left="283" w:hanging="283"/>
        <w:rPr>
          <w:color w:val="auto"/>
          <w:lang w:val="pt-BR"/>
        </w:rPr>
      </w:pPr>
      <w:r w:rsidRPr="00ED0E6C">
        <w:rPr>
          <w:color w:val="auto"/>
          <w:lang w:val="pt-BR"/>
        </w:rPr>
        <w:t xml:space="preserve">O sistema fará envio </w:t>
      </w:r>
      <w:r w:rsidR="00D87D31" w:rsidRPr="00ED0E6C">
        <w:rPr>
          <w:color w:val="auto"/>
          <w:lang w:val="pt-BR"/>
        </w:rPr>
        <w:t>de email</w:t>
      </w:r>
      <w:r w:rsidRPr="00ED0E6C">
        <w:rPr>
          <w:color w:val="auto"/>
          <w:lang w:val="pt-BR"/>
        </w:rPr>
        <w:t xml:space="preserve"> para alunos e professores por meio de API do Sendgrid</w:t>
      </w:r>
    </w:p>
    <w:p w14:paraId="2F22EFC1" w14:textId="77777777" w:rsidR="00ED0E6C" w:rsidRPr="00ED0E6C" w:rsidRDefault="00ED0E6C" w:rsidP="00ED0E6C">
      <w:pPr>
        <w:pStyle w:val="Corpodetexto"/>
        <w:numPr>
          <w:ilvl w:val="0"/>
          <w:numId w:val="3"/>
        </w:numPr>
        <w:ind w:left="283" w:hanging="283"/>
        <w:rPr>
          <w:color w:val="auto"/>
          <w:lang w:val="pt-BR"/>
        </w:rPr>
      </w:pPr>
      <w:r w:rsidRPr="00ED0E6C">
        <w:rPr>
          <w:color w:val="auto"/>
          <w:lang w:val="pt-BR"/>
        </w:rPr>
        <w:t>Os dados serão armazenados em um banco de dados SQL SERVER localizado na própria faculdade</w:t>
      </w:r>
    </w:p>
    <w:p w14:paraId="04CD101C" w14:textId="6A547D3A" w:rsidR="00E452D5" w:rsidRPr="00ED0E6C" w:rsidRDefault="00D87D31" w:rsidP="00ED0E6C">
      <w:pPr>
        <w:pStyle w:val="Corpodetexto"/>
        <w:rPr>
          <w:color w:val="auto"/>
          <w:lang w:val="pt-BR"/>
        </w:rPr>
      </w:pPr>
      <w:r w:rsidRPr="00ED0E6C">
        <w:rPr>
          <w:color w:val="auto"/>
        </w:rPr>
        <w:br w:type="page"/>
      </w:r>
    </w:p>
    <w:p w14:paraId="49EFB280" w14:textId="77777777" w:rsidR="00E452D5" w:rsidRDefault="00D87D31" w:rsidP="007D4E26">
      <w:pPr>
        <w:pStyle w:val="Ttulo1"/>
        <w:numPr>
          <w:ilvl w:val="0"/>
          <w:numId w:val="1"/>
        </w:numPr>
        <w:suppressAutoHyphens w:val="0"/>
        <w:ind w:left="360" w:hanging="360"/>
        <w:rPr>
          <w:szCs w:val="24"/>
        </w:rPr>
      </w:pPr>
      <w:bookmarkStart w:id="13" w:name="_Toc287686983"/>
      <w:bookmarkStart w:id="14" w:name="_Toc414401855"/>
      <w:r>
        <w:rPr>
          <w:szCs w:val="24"/>
        </w:rPr>
        <w:lastRenderedPageBreak/>
        <w:t>Visão de Casos de Uso</w:t>
      </w:r>
      <w:bookmarkEnd w:id="13"/>
      <w:bookmarkEnd w:id="14"/>
    </w:p>
    <w:p w14:paraId="0B9FB869" w14:textId="77777777" w:rsidR="00E452D5" w:rsidRDefault="00D87D31">
      <w:pPr>
        <w:pStyle w:val="Corpodetexto"/>
      </w:pPr>
      <w:r>
        <w:t>[Esta seção lista os casos de uso ou cenários do modelo de casos de uso se eles representam uma funcionalidade central e significativa do sistema final ou se têm uma ampla cobertura de arquitetura, ou seja, se experimentam muitos elementos arquiteturais ou se enfatizam ou ilustram um determinado ponto frágil da arquitetura. Exemplos: Um caso de uso que requer a transmissão de imagens, um caso de uso que requer a integração com outra aplicação.]</w:t>
      </w:r>
    </w:p>
    <w:p w14:paraId="09725ACE" w14:textId="77777777" w:rsidR="00E452D5" w:rsidRDefault="00E452D5">
      <w:pPr>
        <w:pStyle w:val="Corpodetexto"/>
      </w:pPr>
    </w:p>
    <w:p w14:paraId="03124F55" w14:textId="77777777" w:rsidR="00E452D5" w:rsidRDefault="00D87D31">
      <w:pPr>
        <w:pStyle w:val="Corpodetexto"/>
      </w:pPr>
      <w:r>
        <w:t>&lt; DIAGRAMA COM CASOS DE USO IMPORTANTES À ARQUITETURA &gt;</w:t>
      </w:r>
    </w:p>
    <w:p w14:paraId="707A0FB9" w14:textId="77777777" w:rsidR="00E452D5" w:rsidRDefault="00E452D5">
      <w:pPr>
        <w:pStyle w:val="Corpodetexto"/>
      </w:pPr>
    </w:p>
    <w:p w14:paraId="15BA0D9E" w14:textId="77777777" w:rsidR="00E452D5" w:rsidRDefault="00D87D31">
      <w:pPr>
        <w:pStyle w:val="Ttulo2"/>
        <w:numPr>
          <w:ilvl w:val="1"/>
          <w:numId w:val="1"/>
        </w:numPr>
        <w:suppressAutoHyphens w:val="0"/>
        <w:spacing w:before="0" w:after="120"/>
        <w:ind w:left="720" w:hanging="720"/>
        <w:rPr>
          <w:color w:val="0000FF"/>
          <w:sz w:val="28"/>
        </w:rPr>
      </w:pPr>
      <w:bookmarkStart w:id="15" w:name="_Toc287686984"/>
      <w:bookmarkStart w:id="16" w:name="_Toc414401856"/>
      <w:r>
        <w:rPr>
          <w:color w:val="0000FF"/>
          <w:sz w:val="28"/>
        </w:rPr>
        <w:t>Nome do Caso de Uso</w:t>
      </w:r>
      <w:bookmarkEnd w:id="15"/>
      <w:bookmarkEnd w:id="16"/>
    </w:p>
    <w:p w14:paraId="1DA9360D" w14:textId="77777777" w:rsidR="00E452D5" w:rsidRDefault="00D87D31">
      <w:pPr>
        <w:pStyle w:val="Corpodetexto"/>
        <w:rPr>
          <w:lang w:val="pt-BR"/>
        </w:rPr>
      </w:pPr>
      <w:r>
        <w:rPr>
          <w:lang w:val="pt-BR"/>
        </w:rPr>
        <w:t>[Descrição breve do caso de uso, enfatizando os pontos críticos à Arquitetura.]</w:t>
      </w:r>
      <w:r>
        <w:br w:type="page"/>
      </w:r>
    </w:p>
    <w:p w14:paraId="7F8B476B" w14:textId="77777777" w:rsidR="00E452D5" w:rsidRDefault="00D87D31" w:rsidP="007D4E26">
      <w:pPr>
        <w:pStyle w:val="Ttulo1"/>
        <w:numPr>
          <w:ilvl w:val="0"/>
          <w:numId w:val="1"/>
        </w:numPr>
        <w:suppressAutoHyphens w:val="0"/>
        <w:ind w:left="360" w:hanging="360"/>
        <w:rPr>
          <w:szCs w:val="24"/>
        </w:rPr>
      </w:pPr>
      <w:bookmarkStart w:id="17" w:name="_Toc287686985"/>
      <w:bookmarkStart w:id="18" w:name="_Toc414401857"/>
      <w:r>
        <w:rPr>
          <w:szCs w:val="24"/>
        </w:rPr>
        <w:lastRenderedPageBreak/>
        <w:t>Visão Lógica</w:t>
      </w:r>
      <w:bookmarkEnd w:id="17"/>
      <w:bookmarkEnd w:id="18"/>
    </w:p>
    <w:p w14:paraId="1D3FC4A4" w14:textId="77777777" w:rsidR="00E452D5" w:rsidRDefault="00E452D5">
      <w:pPr>
        <w:pStyle w:val="Corpodetexto"/>
      </w:pPr>
    </w:p>
    <w:p w14:paraId="3267894B" w14:textId="77777777" w:rsidR="00E452D5" w:rsidRDefault="00D87D31">
      <w:pPr>
        <w:pStyle w:val="Ttulo2"/>
        <w:numPr>
          <w:ilvl w:val="1"/>
          <w:numId w:val="1"/>
        </w:numPr>
        <w:suppressAutoHyphens w:val="0"/>
        <w:spacing w:before="0" w:after="120"/>
        <w:ind w:left="720" w:hanging="720"/>
        <w:rPr>
          <w:sz w:val="28"/>
        </w:rPr>
      </w:pPr>
      <w:bookmarkStart w:id="19" w:name="_Toc287686986"/>
      <w:bookmarkStart w:id="20" w:name="_Toc414401858"/>
      <w:r>
        <w:rPr>
          <w:sz w:val="28"/>
        </w:rPr>
        <w:t>Visão Geral</w:t>
      </w:r>
      <w:bookmarkEnd w:id="19"/>
      <w:bookmarkEnd w:id="20"/>
    </w:p>
    <w:p w14:paraId="490AC130" w14:textId="77777777" w:rsidR="00E452D5" w:rsidRDefault="00D87D31">
      <w:pPr>
        <w:pStyle w:val="Corpodetexto"/>
      </w:pPr>
      <w:r>
        <w:t>&lt; ILUSTRAÇÃO DE ALTO NÍVEL COM PRINCIPAIS ELEMENTOS DA SOLUÇÃO &gt;</w:t>
      </w:r>
    </w:p>
    <w:p w14:paraId="3CA21818" w14:textId="77777777" w:rsidR="00E452D5" w:rsidRDefault="00D87D31">
      <w:pPr>
        <w:pStyle w:val="Corpodetexto"/>
      </w:pPr>
      <w:r>
        <w:t>[Descrição dos elementos da ilustração e citação dos casos de uso que eles representam.]</w:t>
      </w:r>
    </w:p>
    <w:p w14:paraId="31831967" w14:textId="77777777" w:rsidR="00E452D5" w:rsidRDefault="00E452D5">
      <w:pPr>
        <w:pStyle w:val="Corpodetexto"/>
      </w:pPr>
    </w:p>
    <w:p w14:paraId="0D723F3D" w14:textId="77777777" w:rsidR="00E452D5" w:rsidRDefault="00D87D31">
      <w:pPr>
        <w:pStyle w:val="Ttulo2"/>
        <w:numPr>
          <w:ilvl w:val="1"/>
          <w:numId w:val="1"/>
        </w:numPr>
        <w:suppressAutoHyphens w:val="0"/>
        <w:spacing w:before="0" w:after="120"/>
        <w:ind w:left="720" w:hanging="720"/>
        <w:rPr>
          <w:color w:val="0000FF"/>
          <w:sz w:val="28"/>
        </w:rPr>
      </w:pPr>
      <w:bookmarkStart w:id="21" w:name="_Toc287686987"/>
      <w:bookmarkStart w:id="22" w:name="_Toc414401859"/>
      <w:r>
        <w:rPr>
          <w:color w:val="0000FF"/>
          <w:sz w:val="28"/>
        </w:rPr>
        <w:t>Camadas da Aplicação</w:t>
      </w:r>
      <w:bookmarkEnd w:id="21"/>
      <w:bookmarkEnd w:id="22"/>
    </w:p>
    <w:p w14:paraId="72F0D130" w14:textId="77777777" w:rsidR="00E452D5" w:rsidRDefault="00D87D31">
      <w:pPr>
        <w:pStyle w:val="Corpodetexto"/>
      </w:pPr>
      <w:r>
        <w:t>[Esta seção é pertinente apenas no desenvolvimento de novas aplicações J2EE.]</w:t>
      </w:r>
    </w:p>
    <w:p w14:paraId="1B9609F6" w14:textId="77777777" w:rsidR="00E452D5" w:rsidRDefault="00D87D31">
      <w:pPr>
        <w:pStyle w:val="Corpodetexto"/>
      </w:pPr>
      <w:r>
        <w:t>&lt; ILUSTRAÇÃO DESDE A CAMADA CLIENTE ATÉ A CAMADA DE DADOS&gt;</w:t>
      </w:r>
    </w:p>
    <w:p w14:paraId="6608EF04" w14:textId="77777777" w:rsidR="00E452D5" w:rsidRDefault="00D87D31">
      <w:pPr>
        <w:pStyle w:val="Corpodetexto"/>
      </w:pPr>
      <w:r>
        <w:t>[Descrição das camadas envolvidas e da responsabilidade de cada camada. Definição dos Design Patterns que deverão ser aplicados em cada camada. Definição sobre o uso ou não de EJBs na aplicação e da estratégia de persistência utilizada.]</w:t>
      </w:r>
    </w:p>
    <w:p w14:paraId="7FC665AF" w14:textId="77777777" w:rsidR="00E452D5" w:rsidRDefault="00E452D5">
      <w:pPr>
        <w:pStyle w:val="Corpodetexto"/>
      </w:pPr>
    </w:p>
    <w:p w14:paraId="7937E6BA" w14:textId="77777777" w:rsidR="00E452D5" w:rsidRDefault="00D87D31">
      <w:pPr>
        <w:pStyle w:val="Ttulo2"/>
        <w:numPr>
          <w:ilvl w:val="1"/>
          <w:numId w:val="1"/>
        </w:numPr>
        <w:suppressAutoHyphens w:val="0"/>
        <w:spacing w:before="0" w:after="120"/>
        <w:ind w:left="720" w:hanging="720"/>
        <w:rPr>
          <w:color w:val="0000FF"/>
          <w:sz w:val="28"/>
        </w:rPr>
      </w:pPr>
      <w:bookmarkStart w:id="23" w:name="_Toc287686988"/>
      <w:bookmarkStart w:id="24" w:name="_Toc414401860"/>
      <w:r>
        <w:rPr>
          <w:color w:val="0000FF"/>
          <w:sz w:val="28"/>
        </w:rPr>
        <w:t>Nomenclatura da Aplicação</w:t>
      </w:r>
      <w:bookmarkEnd w:id="23"/>
      <w:bookmarkEnd w:id="24"/>
    </w:p>
    <w:p w14:paraId="709B6D05" w14:textId="77777777" w:rsidR="00E452D5" w:rsidRDefault="00D87D31">
      <w:pPr>
        <w:pStyle w:val="Corpodetexto"/>
      </w:pPr>
      <w:r>
        <w:t>[Esta seção é pertinente apenas no desenvol</w:t>
      </w:r>
      <w:r w:rsidR="004E026A">
        <w:t>vimento de novas aplicações</w:t>
      </w:r>
      <w:r>
        <w:t>.]</w:t>
      </w:r>
    </w:p>
    <w:p w14:paraId="15B257F9" w14:textId="77777777" w:rsidR="00E452D5" w:rsidRDefault="00D87D31">
      <w:pPr>
        <w:pStyle w:val="Corpodetexto"/>
      </w:pPr>
      <w:r>
        <w:t>A aplicação a ser desenvolvida terá as seguintes identificações:</w:t>
      </w:r>
    </w:p>
    <w:p w14:paraId="75E5A85F" w14:textId="77777777" w:rsidR="00E452D5" w:rsidRDefault="00E452D5">
      <w:pPr>
        <w:pStyle w:val="Corpodetex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5"/>
        <w:gridCol w:w="5735"/>
      </w:tblGrid>
      <w:tr w:rsidR="00E452D5" w14:paraId="5A6087D1" w14:textId="77777777">
        <w:trPr>
          <w:cantSplit/>
        </w:trPr>
        <w:tc>
          <w:tcPr>
            <w:tcW w:w="2905" w:type="dxa"/>
            <w:tcBorders>
              <w:top w:val="single" w:sz="1" w:space="0" w:color="000000"/>
              <w:left w:val="single" w:sz="1" w:space="0" w:color="000000"/>
              <w:bottom w:val="single" w:sz="1" w:space="0" w:color="000000"/>
            </w:tcBorders>
          </w:tcPr>
          <w:p w14:paraId="06793834" w14:textId="77777777" w:rsidR="00E452D5" w:rsidRDefault="00D87D31">
            <w:pPr>
              <w:pStyle w:val="Ttulodatabela"/>
            </w:pPr>
            <w:r>
              <w:t>Macrosistema</w:t>
            </w:r>
          </w:p>
        </w:tc>
        <w:tc>
          <w:tcPr>
            <w:tcW w:w="5735" w:type="dxa"/>
            <w:tcBorders>
              <w:top w:val="single" w:sz="1" w:space="0" w:color="000000"/>
              <w:left w:val="single" w:sz="1" w:space="0" w:color="000000"/>
              <w:bottom w:val="single" w:sz="1" w:space="0" w:color="000000"/>
              <w:right w:val="single" w:sz="1" w:space="0" w:color="000000"/>
            </w:tcBorders>
          </w:tcPr>
          <w:p w14:paraId="736DE7BF" w14:textId="77777777" w:rsidR="00E452D5" w:rsidRDefault="00D87D31">
            <w:pPr>
              <w:pStyle w:val="Contedodatabela"/>
            </w:pPr>
            <w:r>
              <w:t>nome_macrosistema</w:t>
            </w:r>
          </w:p>
        </w:tc>
      </w:tr>
      <w:tr w:rsidR="00E452D5" w14:paraId="375024D4" w14:textId="77777777">
        <w:trPr>
          <w:cantSplit/>
        </w:trPr>
        <w:tc>
          <w:tcPr>
            <w:tcW w:w="2905" w:type="dxa"/>
            <w:tcBorders>
              <w:left w:val="single" w:sz="1" w:space="0" w:color="000000"/>
              <w:bottom w:val="single" w:sz="1" w:space="0" w:color="000000"/>
            </w:tcBorders>
          </w:tcPr>
          <w:p w14:paraId="44473976" w14:textId="77777777" w:rsidR="00E452D5" w:rsidRDefault="00D87D31">
            <w:pPr>
              <w:pStyle w:val="Ttulodatabela"/>
            </w:pPr>
            <w:r>
              <w:t>Nome da aplicação</w:t>
            </w:r>
          </w:p>
        </w:tc>
        <w:tc>
          <w:tcPr>
            <w:tcW w:w="5735" w:type="dxa"/>
            <w:tcBorders>
              <w:left w:val="single" w:sz="1" w:space="0" w:color="000000"/>
              <w:bottom w:val="single" w:sz="1" w:space="0" w:color="000000"/>
              <w:right w:val="single" w:sz="1" w:space="0" w:color="000000"/>
            </w:tcBorders>
          </w:tcPr>
          <w:p w14:paraId="7B744A37" w14:textId="77777777" w:rsidR="00E452D5" w:rsidRDefault="00D87D31">
            <w:pPr>
              <w:pStyle w:val="Contedodatabela"/>
            </w:pPr>
            <w:r>
              <w:t>nome_aplicação</w:t>
            </w:r>
          </w:p>
        </w:tc>
      </w:tr>
      <w:tr w:rsidR="00E452D5" w14:paraId="415EC76E" w14:textId="77777777">
        <w:trPr>
          <w:cantSplit/>
        </w:trPr>
        <w:tc>
          <w:tcPr>
            <w:tcW w:w="2905" w:type="dxa"/>
            <w:tcBorders>
              <w:left w:val="single" w:sz="1" w:space="0" w:color="000000"/>
              <w:bottom w:val="single" w:sz="1" w:space="0" w:color="000000"/>
            </w:tcBorders>
          </w:tcPr>
          <w:p w14:paraId="18A1B4CE" w14:textId="77777777" w:rsidR="00E452D5" w:rsidRDefault="00D87D31">
            <w:pPr>
              <w:pStyle w:val="Ttulodatabela"/>
            </w:pPr>
            <w:r>
              <w:t>Pacotes</w:t>
            </w:r>
          </w:p>
        </w:tc>
        <w:tc>
          <w:tcPr>
            <w:tcW w:w="5735" w:type="dxa"/>
            <w:tcBorders>
              <w:left w:val="single" w:sz="1" w:space="0" w:color="000000"/>
              <w:bottom w:val="single" w:sz="1" w:space="0" w:color="000000"/>
              <w:right w:val="single" w:sz="1" w:space="0" w:color="000000"/>
            </w:tcBorders>
          </w:tcPr>
          <w:p w14:paraId="0EA209DF" w14:textId="77777777" w:rsidR="00E452D5" w:rsidRDefault="00D87D31">
            <w:pPr>
              <w:pStyle w:val="Contedodatabela"/>
            </w:pPr>
            <w:r>
              <w:t>com.porto.macrosistema.aplicacao.view</w:t>
            </w:r>
          </w:p>
          <w:p w14:paraId="79616AFA" w14:textId="77777777" w:rsidR="00E452D5" w:rsidRDefault="00D87D31">
            <w:pPr>
              <w:pStyle w:val="Contedodatabela"/>
            </w:pPr>
            <w:r>
              <w:t>com.porto.macrosistema.aplicacao.service</w:t>
            </w:r>
          </w:p>
          <w:p w14:paraId="2951F727" w14:textId="77777777" w:rsidR="00E452D5" w:rsidRDefault="00D87D31">
            <w:pPr>
              <w:pStyle w:val="Contedodatabela"/>
            </w:pPr>
            <w:r>
              <w:t>com.porto.macrosistema.aplicacao.rules</w:t>
            </w:r>
          </w:p>
          <w:p w14:paraId="4883503C" w14:textId="77777777" w:rsidR="00E452D5" w:rsidRDefault="00D87D31">
            <w:pPr>
              <w:pStyle w:val="Contedodatabela"/>
            </w:pPr>
            <w:r>
              <w:t>com.porto.macrosistema.aplicacao.model</w:t>
            </w:r>
          </w:p>
          <w:p w14:paraId="70A9E90F" w14:textId="77777777" w:rsidR="00E452D5" w:rsidRDefault="00D87D31">
            <w:pPr>
              <w:pStyle w:val="Contedodatabela"/>
            </w:pPr>
            <w:r>
              <w:t>com.porto.macrosistema.aplicacao.common</w:t>
            </w:r>
          </w:p>
        </w:tc>
      </w:tr>
    </w:tbl>
    <w:p w14:paraId="6C159ED9" w14:textId="77777777" w:rsidR="00E452D5" w:rsidRDefault="00D87D31">
      <w:pPr>
        <w:pStyle w:val="Corpodetexto"/>
      </w:pPr>
      <w:r>
        <w:br w:type="page"/>
      </w:r>
      <w:r>
        <w:rPr>
          <w:szCs w:val="24"/>
        </w:rPr>
        <w:lastRenderedPageBreak/>
        <w:t>Visão de Implementação</w:t>
      </w:r>
    </w:p>
    <w:p w14:paraId="147BED83" w14:textId="77777777" w:rsidR="00E452D5" w:rsidRDefault="00D87D31">
      <w:pPr>
        <w:pStyle w:val="Corpodetexto"/>
      </w:pPr>
      <w:r>
        <w:t>[Descreva nesta seção os componentes e frameworks que sejam significativos para Arquitetura, independentemente de pertencerem à Infraestrutura, a terceiros (Apache, por exemplo)ou à aplicação; de já estarem prontos ou precisarem ser construídos.]</w:t>
      </w:r>
    </w:p>
    <w:p w14:paraId="715365AC" w14:textId="77777777" w:rsidR="00E452D5" w:rsidRDefault="00E452D5">
      <w:pPr>
        <w:pStyle w:val="Corpodetexto"/>
      </w:pPr>
    </w:p>
    <w:p w14:paraId="27706255" w14:textId="77777777" w:rsidR="00E452D5" w:rsidRDefault="00D87D31">
      <w:pPr>
        <w:pStyle w:val="Ttulo2"/>
        <w:numPr>
          <w:ilvl w:val="1"/>
          <w:numId w:val="1"/>
        </w:numPr>
        <w:suppressAutoHyphens w:val="0"/>
        <w:spacing w:before="0" w:after="120"/>
        <w:ind w:left="720" w:hanging="720"/>
        <w:rPr>
          <w:color w:val="0000FF"/>
          <w:sz w:val="28"/>
        </w:rPr>
      </w:pPr>
      <w:bookmarkStart w:id="25" w:name="_Toc287686989"/>
      <w:bookmarkStart w:id="26" w:name="_Toc414401861"/>
      <w:r>
        <w:rPr>
          <w:color w:val="0000FF"/>
          <w:sz w:val="28"/>
        </w:rPr>
        <w:t>Componentes e frameworks a serem construídos</w:t>
      </w:r>
      <w:bookmarkEnd w:id="25"/>
      <w:bookmarkEnd w:id="26"/>
    </w:p>
    <w:p w14:paraId="1D79319F" w14:textId="77777777" w:rsidR="00E452D5" w:rsidRDefault="00E452D5">
      <w:pPr>
        <w:pStyle w:val="Corpodetexto"/>
        <w:rPr>
          <w:lang w:val="pt-B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89"/>
        <w:gridCol w:w="1750"/>
        <w:gridCol w:w="4001"/>
      </w:tblGrid>
      <w:tr w:rsidR="00E452D5" w14:paraId="75693557" w14:textId="77777777">
        <w:trPr>
          <w:cantSplit/>
          <w:tblHeader/>
        </w:trPr>
        <w:tc>
          <w:tcPr>
            <w:tcW w:w="2889" w:type="dxa"/>
            <w:tcBorders>
              <w:top w:val="single" w:sz="1" w:space="0" w:color="000000"/>
              <w:left w:val="single" w:sz="1" w:space="0" w:color="000000"/>
              <w:bottom w:val="single" w:sz="1" w:space="0" w:color="000000"/>
            </w:tcBorders>
          </w:tcPr>
          <w:p w14:paraId="4D7152F7" w14:textId="77777777" w:rsidR="00E452D5" w:rsidRDefault="00D87D31">
            <w:pPr>
              <w:pStyle w:val="Ttulodatabela"/>
            </w:pPr>
            <w:r>
              <w:t xml:space="preserve">Identificação </w:t>
            </w:r>
          </w:p>
        </w:tc>
        <w:tc>
          <w:tcPr>
            <w:tcW w:w="1750" w:type="dxa"/>
            <w:tcBorders>
              <w:top w:val="single" w:sz="1" w:space="0" w:color="000000"/>
              <w:left w:val="single" w:sz="1" w:space="0" w:color="000000"/>
              <w:bottom w:val="single" w:sz="1" w:space="0" w:color="000000"/>
            </w:tcBorders>
          </w:tcPr>
          <w:p w14:paraId="0F889C09" w14:textId="77777777" w:rsidR="00E452D5" w:rsidRDefault="00D87D31">
            <w:pPr>
              <w:pStyle w:val="Ttulodatabela"/>
            </w:pPr>
            <w:r>
              <w:t>Responsável</w:t>
            </w:r>
          </w:p>
        </w:tc>
        <w:tc>
          <w:tcPr>
            <w:tcW w:w="4001" w:type="dxa"/>
            <w:tcBorders>
              <w:top w:val="single" w:sz="1" w:space="0" w:color="000000"/>
              <w:left w:val="single" w:sz="1" w:space="0" w:color="000000"/>
              <w:bottom w:val="single" w:sz="1" w:space="0" w:color="000000"/>
              <w:right w:val="single" w:sz="1" w:space="0" w:color="000000"/>
            </w:tcBorders>
          </w:tcPr>
          <w:p w14:paraId="06D6B1A2" w14:textId="77777777" w:rsidR="00E452D5" w:rsidRDefault="00D87D31">
            <w:pPr>
              <w:pStyle w:val="Ttulodatabela"/>
            </w:pPr>
            <w:r>
              <w:t>Descrição</w:t>
            </w:r>
          </w:p>
        </w:tc>
      </w:tr>
      <w:tr w:rsidR="00E452D5" w14:paraId="713D417F" w14:textId="77777777">
        <w:trPr>
          <w:cantSplit/>
        </w:trPr>
        <w:tc>
          <w:tcPr>
            <w:tcW w:w="2889" w:type="dxa"/>
            <w:tcBorders>
              <w:left w:val="single" w:sz="1" w:space="0" w:color="000000"/>
              <w:bottom w:val="single" w:sz="1" w:space="0" w:color="000000"/>
            </w:tcBorders>
          </w:tcPr>
          <w:p w14:paraId="60305239" w14:textId="77777777" w:rsidR="00E452D5" w:rsidRDefault="00D87D31">
            <w:pPr>
              <w:pStyle w:val="Contedodatabela"/>
              <w:jc w:val="left"/>
            </w:pPr>
            <w:r>
              <w:t>Nome</w:t>
            </w:r>
          </w:p>
        </w:tc>
        <w:tc>
          <w:tcPr>
            <w:tcW w:w="1750" w:type="dxa"/>
            <w:tcBorders>
              <w:left w:val="single" w:sz="1" w:space="0" w:color="000000"/>
              <w:bottom w:val="single" w:sz="1" w:space="0" w:color="000000"/>
            </w:tcBorders>
          </w:tcPr>
          <w:p w14:paraId="38CF4C38" w14:textId="77777777" w:rsidR="00E452D5" w:rsidRDefault="00D87D31">
            <w:pPr>
              <w:pStyle w:val="Contedodatabela"/>
              <w:jc w:val="left"/>
            </w:pPr>
            <w:r>
              <w:t>Infraestrutura | Aplicação</w:t>
            </w:r>
          </w:p>
        </w:tc>
        <w:tc>
          <w:tcPr>
            <w:tcW w:w="4001" w:type="dxa"/>
            <w:tcBorders>
              <w:left w:val="single" w:sz="1" w:space="0" w:color="000000"/>
              <w:bottom w:val="single" w:sz="1" w:space="0" w:color="000000"/>
              <w:right w:val="single" w:sz="1" w:space="0" w:color="000000"/>
            </w:tcBorders>
          </w:tcPr>
          <w:p w14:paraId="03ABCF52" w14:textId="77777777" w:rsidR="00E452D5" w:rsidRDefault="00D87D31">
            <w:pPr>
              <w:pStyle w:val="Contedodatabela"/>
              <w:jc w:val="left"/>
            </w:pPr>
            <w:r>
              <w:t>Descreva as principais responsabilidades e como ele deve ser implementado (EJB, classe java regular, função 4GL)</w:t>
            </w:r>
          </w:p>
        </w:tc>
      </w:tr>
    </w:tbl>
    <w:p w14:paraId="560694A1" w14:textId="77777777" w:rsidR="00E452D5" w:rsidRDefault="00D87D31">
      <w:pPr>
        <w:pStyle w:val="Corpodetexto"/>
        <w:rPr>
          <w:lang w:val="pt-BR"/>
        </w:rPr>
      </w:pPr>
      <w:r>
        <w:rPr>
          <w:lang w:val="pt-BR"/>
        </w:rPr>
        <w:t>[Relacione componentes de aplicação que precisam ser construídos quando se deseja centralizar alguma funcionalidade que potencialmente pode se transformar em um componente utilitário no futuro.]</w:t>
      </w:r>
    </w:p>
    <w:p w14:paraId="5580C91E" w14:textId="77777777" w:rsidR="00E452D5" w:rsidRDefault="00E452D5">
      <w:pPr>
        <w:pStyle w:val="Corpodetexto"/>
      </w:pPr>
    </w:p>
    <w:p w14:paraId="48B05B90" w14:textId="77777777" w:rsidR="00E452D5" w:rsidRPr="000A66A6" w:rsidRDefault="00D87D31">
      <w:pPr>
        <w:pStyle w:val="Ttulo2"/>
        <w:numPr>
          <w:ilvl w:val="1"/>
          <w:numId w:val="1"/>
        </w:numPr>
        <w:suppressAutoHyphens w:val="0"/>
        <w:spacing w:before="0" w:after="120"/>
        <w:ind w:left="720" w:hanging="720"/>
        <w:rPr>
          <w:sz w:val="28"/>
        </w:rPr>
      </w:pPr>
      <w:bookmarkStart w:id="27" w:name="_Toc287686990"/>
      <w:bookmarkStart w:id="28" w:name="_Toc414401862"/>
      <w:r w:rsidRPr="000A66A6">
        <w:rPr>
          <w:sz w:val="28"/>
        </w:rPr>
        <w:t>Componentes e frameworks a serem reutilizados</w:t>
      </w:r>
      <w:bookmarkEnd w:id="27"/>
      <w:bookmarkEnd w:id="28"/>
    </w:p>
    <w:p w14:paraId="30B59115" w14:textId="77777777" w:rsidR="00E452D5" w:rsidRPr="000A66A6" w:rsidRDefault="00E452D5">
      <w:pPr>
        <w:pStyle w:val="Corpodetexto"/>
        <w:rPr>
          <w:color w:val="auto"/>
          <w:lang w:val="pt-B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89"/>
        <w:gridCol w:w="1750"/>
        <w:gridCol w:w="4001"/>
      </w:tblGrid>
      <w:tr w:rsidR="000A66A6" w:rsidRPr="000A66A6" w14:paraId="2D59F4B1" w14:textId="77777777">
        <w:trPr>
          <w:cantSplit/>
          <w:tblHeader/>
        </w:trPr>
        <w:tc>
          <w:tcPr>
            <w:tcW w:w="2889" w:type="dxa"/>
            <w:tcBorders>
              <w:top w:val="single" w:sz="1" w:space="0" w:color="000000"/>
              <w:left w:val="single" w:sz="1" w:space="0" w:color="000000"/>
              <w:bottom w:val="single" w:sz="1" w:space="0" w:color="000000"/>
            </w:tcBorders>
          </w:tcPr>
          <w:p w14:paraId="408BB070" w14:textId="77777777" w:rsidR="00E452D5" w:rsidRPr="000A66A6" w:rsidRDefault="00D87D31">
            <w:pPr>
              <w:pStyle w:val="Ttulodatabela"/>
              <w:rPr>
                <w:color w:val="auto"/>
              </w:rPr>
            </w:pPr>
            <w:r w:rsidRPr="000A66A6">
              <w:rPr>
                <w:color w:val="auto"/>
              </w:rPr>
              <w:t>Identificação</w:t>
            </w:r>
          </w:p>
        </w:tc>
        <w:tc>
          <w:tcPr>
            <w:tcW w:w="1750" w:type="dxa"/>
            <w:tcBorders>
              <w:top w:val="single" w:sz="1" w:space="0" w:color="000000"/>
              <w:left w:val="single" w:sz="1" w:space="0" w:color="000000"/>
              <w:bottom w:val="single" w:sz="1" w:space="0" w:color="000000"/>
            </w:tcBorders>
          </w:tcPr>
          <w:p w14:paraId="49FCA269" w14:textId="77777777" w:rsidR="00E452D5" w:rsidRPr="000A66A6" w:rsidRDefault="00D87D31">
            <w:pPr>
              <w:pStyle w:val="Ttulodatabela"/>
              <w:rPr>
                <w:color w:val="auto"/>
              </w:rPr>
            </w:pPr>
            <w:r w:rsidRPr="000A66A6">
              <w:rPr>
                <w:color w:val="auto"/>
              </w:rPr>
              <w:t>Responsável</w:t>
            </w:r>
          </w:p>
        </w:tc>
        <w:tc>
          <w:tcPr>
            <w:tcW w:w="4001" w:type="dxa"/>
            <w:tcBorders>
              <w:top w:val="single" w:sz="1" w:space="0" w:color="000000"/>
              <w:left w:val="single" w:sz="1" w:space="0" w:color="000000"/>
              <w:bottom w:val="single" w:sz="1" w:space="0" w:color="000000"/>
              <w:right w:val="single" w:sz="1" w:space="0" w:color="000000"/>
            </w:tcBorders>
          </w:tcPr>
          <w:p w14:paraId="7BEF7B4B" w14:textId="77777777" w:rsidR="00E452D5" w:rsidRPr="000A66A6" w:rsidRDefault="00D87D31">
            <w:pPr>
              <w:pStyle w:val="Ttulodatabela"/>
              <w:rPr>
                <w:color w:val="auto"/>
              </w:rPr>
            </w:pPr>
            <w:r w:rsidRPr="000A66A6">
              <w:rPr>
                <w:color w:val="auto"/>
              </w:rPr>
              <w:t>Descrição</w:t>
            </w:r>
          </w:p>
        </w:tc>
      </w:tr>
      <w:tr w:rsidR="000A66A6" w:rsidRPr="000A66A6" w14:paraId="41297861" w14:textId="77777777">
        <w:trPr>
          <w:cantSplit/>
        </w:trPr>
        <w:tc>
          <w:tcPr>
            <w:tcW w:w="2889" w:type="dxa"/>
            <w:tcBorders>
              <w:left w:val="single" w:sz="1" w:space="0" w:color="000000"/>
              <w:bottom w:val="single" w:sz="1" w:space="0" w:color="000000"/>
            </w:tcBorders>
          </w:tcPr>
          <w:p w14:paraId="6F0CFB4C" w14:textId="593EC874" w:rsidR="00E452D5" w:rsidRPr="000A66A6" w:rsidRDefault="000A66A6">
            <w:pPr>
              <w:pStyle w:val="Contedodatabela"/>
              <w:jc w:val="left"/>
              <w:rPr>
                <w:color w:val="auto"/>
              </w:rPr>
            </w:pPr>
            <w:r>
              <w:rPr>
                <w:color w:val="auto"/>
              </w:rPr>
              <w:t>Asp.net MVC 4</w:t>
            </w:r>
          </w:p>
        </w:tc>
        <w:tc>
          <w:tcPr>
            <w:tcW w:w="1750" w:type="dxa"/>
            <w:tcBorders>
              <w:left w:val="single" w:sz="1" w:space="0" w:color="000000"/>
              <w:bottom w:val="single" w:sz="1" w:space="0" w:color="000000"/>
            </w:tcBorders>
          </w:tcPr>
          <w:p w14:paraId="60117A02" w14:textId="409DDE36" w:rsidR="00E452D5" w:rsidRPr="000A66A6" w:rsidRDefault="000A66A6" w:rsidP="000A66A6">
            <w:pPr>
              <w:pStyle w:val="Contedodatabela"/>
              <w:jc w:val="left"/>
              <w:rPr>
                <w:color w:val="auto"/>
              </w:rPr>
            </w:pPr>
            <w:r>
              <w:rPr>
                <w:color w:val="auto"/>
              </w:rPr>
              <w:t>Aplicação</w:t>
            </w:r>
          </w:p>
        </w:tc>
        <w:tc>
          <w:tcPr>
            <w:tcW w:w="4001" w:type="dxa"/>
            <w:tcBorders>
              <w:left w:val="single" w:sz="1" w:space="0" w:color="000000"/>
              <w:bottom w:val="single" w:sz="1" w:space="0" w:color="000000"/>
              <w:right w:val="single" w:sz="1" w:space="0" w:color="000000"/>
            </w:tcBorders>
          </w:tcPr>
          <w:p w14:paraId="1982920B" w14:textId="0660340E" w:rsidR="00E452D5" w:rsidRPr="000A66A6" w:rsidRDefault="000A66A6" w:rsidP="000A66A6">
            <w:pPr>
              <w:pStyle w:val="Contedodatabela"/>
              <w:jc w:val="left"/>
              <w:rPr>
                <w:color w:val="auto"/>
              </w:rPr>
            </w:pPr>
            <w:r>
              <w:rPr>
                <w:color w:val="auto"/>
              </w:rPr>
              <w:t xml:space="preserve">ASP.NET MVC 5 é um framework </w:t>
            </w:r>
            <w:r w:rsidRPr="000A66A6">
              <w:rPr>
                <w:color w:val="auto"/>
              </w:rPr>
              <w:t xml:space="preserve">para a construção, com base em padrões </w:t>
            </w:r>
            <w:r w:rsidRPr="000A66A6">
              <w:rPr>
                <w:color w:val="auto"/>
              </w:rPr>
              <w:t xml:space="preserve">web </w:t>
            </w:r>
            <w:r w:rsidRPr="000A66A6">
              <w:rPr>
                <w:color w:val="auto"/>
              </w:rPr>
              <w:t>escaláveis utilizando pad</w:t>
            </w:r>
            <w:r>
              <w:rPr>
                <w:color w:val="auto"/>
              </w:rPr>
              <w:t>rões de projeto bem estabelecido</w:t>
            </w:r>
            <w:r w:rsidRPr="000A66A6">
              <w:rPr>
                <w:color w:val="auto"/>
              </w:rPr>
              <w:t xml:space="preserve">s </w:t>
            </w:r>
            <w:r>
              <w:rPr>
                <w:color w:val="auto"/>
              </w:rPr>
              <w:t>com o .</w:t>
            </w:r>
            <w:r w:rsidRPr="000A66A6">
              <w:rPr>
                <w:color w:val="auto"/>
              </w:rPr>
              <w:t>NET Framework</w:t>
            </w:r>
          </w:p>
        </w:tc>
      </w:tr>
    </w:tbl>
    <w:p w14:paraId="6EFBE68B" w14:textId="77777777" w:rsidR="00E452D5" w:rsidRDefault="00E452D5">
      <w:pPr>
        <w:rPr>
          <w:sz w:val="28"/>
        </w:rPr>
      </w:pPr>
    </w:p>
    <w:p w14:paraId="57C4513E" w14:textId="3FE98555" w:rsidR="00335EE8" w:rsidRPr="000A66A6" w:rsidRDefault="00335EE8" w:rsidP="00335EE8">
      <w:pPr>
        <w:pStyle w:val="Ttulo2"/>
        <w:numPr>
          <w:ilvl w:val="1"/>
          <w:numId w:val="1"/>
        </w:numPr>
        <w:suppressAutoHyphens w:val="0"/>
        <w:spacing w:before="0" w:after="120"/>
        <w:ind w:left="720" w:hanging="720"/>
        <w:rPr>
          <w:sz w:val="28"/>
        </w:rPr>
      </w:pPr>
      <w:bookmarkStart w:id="29" w:name="_Toc414401863"/>
      <w:r w:rsidRPr="000A66A6">
        <w:rPr>
          <w:sz w:val="28"/>
        </w:rPr>
        <w:t>Tratamento de Erros e Exceções</w:t>
      </w:r>
      <w:bookmarkEnd w:id="29"/>
    </w:p>
    <w:p w14:paraId="3959AA5D" w14:textId="62456FF0" w:rsidR="00335EE8" w:rsidRPr="00335EE8" w:rsidRDefault="00335EE8" w:rsidP="00335EE8">
      <w:r>
        <w:t>[Defina como os erros serão tratado, apresentados e persistidos]</w:t>
      </w:r>
    </w:p>
    <w:p w14:paraId="50C8635F" w14:textId="77777777" w:rsidR="00E452D5" w:rsidRDefault="00E452D5">
      <w:pPr>
        <w:pStyle w:val="Corpodetexto"/>
      </w:pPr>
    </w:p>
    <w:p w14:paraId="32991D89" w14:textId="77777777" w:rsidR="00E452D5" w:rsidRDefault="00E452D5">
      <w:pPr>
        <w:pStyle w:val="Corpodetexto"/>
      </w:pPr>
    </w:p>
    <w:p w14:paraId="370EEB6F" w14:textId="77777777" w:rsidR="00E452D5" w:rsidRDefault="00D87D31" w:rsidP="007D4E26">
      <w:pPr>
        <w:pStyle w:val="Ttulo1"/>
        <w:numPr>
          <w:ilvl w:val="0"/>
          <w:numId w:val="1"/>
        </w:numPr>
        <w:suppressAutoHyphens w:val="0"/>
        <w:ind w:left="360" w:hanging="360"/>
        <w:rPr>
          <w:color w:val="0000FF"/>
          <w:szCs w:val="24"/>
        </w:rPr>
      </w:pPr>
      <w:bookmarkStart w:id="30" w:name="_Toc287686991"/>
      <w:bookmarkStart w:id="31" w:name="_Toc414401864"/>
      <w:r>
        <w:rPr>
          <w:color w:val="0000FF"/>
          <w:szCs w:val="24"/>
        </w:rPr>
        <w:lastRenderedPageBreak/>
        <w:t>Visão de Segurança</w:t>
      </w:r>
      <w:bookmarkEnd w:id="30"/>
      <w:bookmarkEnd w:id="31"/>
    </w:p>
    <w:p w14:paraId="526AD2EC" w14:textId="77777777" w:rsidR="00E452D5" w:rsidRDefault="00D87D31">
      <w:pPr>
        <w:pStyle w:val="Corpodetexto"/>
      </w:pPr>
      <w:r>
        <w:t>[Esta seção resume as informações de segurança para uma nova aplicação a ser desenvolvida. Atente para as aplicações com tipos de usuários não previstos, pois elas irão demandar alterações nos  Portais e Infraestrutura para serem implementadas. Exemplo: clientes (consorciados, segurados) e grupos de prestadores ainda não abrangidos pelo Portal de Negócios.]</w:t>
      </w:r>
    </w:p>
    <w:p w14:paraId="672A7A27" w14:textId="77777777" w:rsidR="00E452D5" w:rsidRDefault="00E452D5">
      <w:pPr>
        <w:pStyle w:val="Corpodetexto"/>
      </w:pPr>
    </w:p>
    <w:p w14:paraId="639D22E0" w14:textId="77777777" w:rsidR="00E452D5" w:rsidRDefault="00D87D31">
      <w:pPr>
        <w:pStyle w:val="Corpodetexto"/>
      </w:pPr>
      <w:r>
        <w:t>A aplicação terá as seguintes formas de acesso:</w:t>
      </w:r>
    </w:p>
    <w:p w14:paraId="1E4FDD1E" w14:textId="77777777" w:rsidR="00E452D5" w:rsidRDefault="00E452D5">
      <w:pPr>
        <w:pStyle w:val="Corpodetex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9"/>
        <w:gridCol w:w="1750"/>
        <w:gridCol w:w="2465"/>
        <w:gridCol w:w="2266"/>
      </w:tblGrid>
      <w:tr w:rsidR="00E452D5" w14:paraId="3BD94C3A" w14:textId="77777777">
        <w:trPr>
          <w:cantSplit/>
          <w:tblHeader/>
        </w:trPr>
        <w:tc>
          <w:tcPr>
            <w:tcW w:w="2159" w:type="dxa"/>
            <w:tcBorders>
              <w:top w:val="single" w:sz="1" w:space="0" w:color="000000"/>
              <w:left w:val="single" w:sz="1" w:space="0" w:color="000000"/>
              <w:bottom w:val="single" w:sz="1" w:space="0" w:color="000000"/>
            </w:tcBorders>
          </w:tcPr>
          <w:p w14:paraId="78E29765" w14:textId="77777777" w:rsidR="00E452D5" w:rsidRDefault="00D87D31">
            <w:pPr>
              <w:pStyle w:val="Ttulodatabela"/>
            </w:pPr>
            <w:r>
              <w:t>Usuários</w:t>
            </w:r>
          </w:p>
        </w:tc>
        <w:tc>
          <w:tcPr>
            <w:tcW w:w="1750" w:type="dxa"/>
            <w:tcBorders>
              <w:top w:val="single" w:sz="1" w:space="0" w:color="000000"/>
              <w:left w:val="single" w:sz="1" w:space="0" w:color="000000"/>
              <w:bottom w:val="single" w:sz="1" w:space="0" w:color="000000"/>
            </w:tcBorders>
          </w:tcPr>
          <w:p w14:paraId="27D6F32E" w14:textId="77777777" w:rsidR="00E452D5" w:rsidRDefault="00D87D31">
            <w:pPr>
              <w:pStyle w:val="Ttulodatabela"/>
            </w:pPr>
            <w:r>
              <w:t>Tipo</w:t>
            </w:r>
          </w:p>
        </w:tc>
        <w:tc>
          <w:tcPr>
            <w:tcW w:w="2465" w:type="dxa"/>
            <w:tcBorders>
              <w:top w:val="single" w:sz="1" w:space="0" w:color="000000"/>
              <w:left w:val="single" w:sz="1" w:space="0" w:color="000000"/>
              <w:bottom w:val="single" w:sz="1" w:space="0" w:color="000000"/>
            </w:tcBorders>
          </w:tcPr>
          <w:p w14:paraId="7C3BFE5A" w14:textId="77777777" w:rsidR="00E452D5" w:rsidRDefault="00D87D31">
            <w:pPr>
              <w:pStyle w:val="Ttulodatabela"/>
            </w:pPr>
            <w:r>
              <w:t>Portal</w:t>
            </w:r>
          </w:p>
        </w:tc>
        <w:tc>
          <w:tcPr>
            <w:tcW w:w="2266" w:type="dxa"/>
            <w:tcBorders>
              <w:top w:val="single" w:sz="1" w:space="0" w:color="000000"/>
              <w:left w:val="single" w:sz="1" w:space="0" w:color="000000"/>
              <w:bottom w:val="single" w:sz="1" w:space="0" w:color="000000"/>
              <w:right w:val="single" w:sz="1" w:space="0" w:color="000000"/>
            </w:tcBorders>
          </w:tcPr>
          <w:p w14:paraId="2499D050" w14:textId="77777777" w:rsidR="00E452D5" w:rsidRDefault="00D87D31">
            <w:pPr>
              <w:pStyle w:val="Ttulodatabela"/>
            </w:pPr>
            <w:r>
              <w:t>Acesso</w:t>
            </w:r>
          </w:p>
        </w:tc>
      </w:tr>
      <w:tr w:rsidR="00E452D5" w14:paraId="56FED22B" w14:textId="77777777">
        <w:trPr>
          <w:cantSplit/>
        </w:trPr>
        <w:tc>
          <w:tcPr>
            <w:tcW w:w="2159" w:type="dxa"/>
            <w:tcBorders>
              <w:left w:val="single" w:sz="1" w:space="0" w:color="000000"/>
              <w:bottom w:val="single" w:sz="1" w:space="0" w:color="000000"/>
            </w:tcBorders>
          </w:tcPr>
          <w:p w14:paraId="1A4E2BA2" w14:textId="77777777" w:rsidR="00E452D5" w:rsidRDefault="00D87D31">
            <w:pPr>
              <w:pStyle w:val="Contedodatabela"/>
            </w:pPr>
            <w:r>
              <w:t>Nome_do_ator</w:t>
            </w:r>
          </w:p>
        </w:tc>
        <w:tc>
          <w:tcPr>
            <w:tcW w:w="1750" w:type="dxa"/>
            <w:tcBorders>
              <w:left w:val="single" w:sz="1" w:space="0" w:color="000000"/>
              <w:bottom w:val="single" w:sz="1" w:space="0" w:color="000000"/>
            </w:tcBorders>
          </w:tcPr>
          <w:p w14:paraId="43ECA22B" w14:textId="77777777" w:rsidR="00E452D5" w:rsidRDefault="00D87D31">
            <w:pPr>
              <w:pStyle w:val="Contedodatabela"/>
            </w:pPr>
            <w:r>
              <w:t>Prestadores</w:t>
            </w:r>
          </w:p>
        </w:tc>
        <w:tc>
          <w:tcPr>
            <w:tcW w:w="2465" w:type="dxa"/>
            <w:tcBorders>
              <w:left w:val="single" w:sz="1" w:space="0" w:color="000000"/>
              <w:bottom w:val="single" w:sz="1" w:space="0" w:color="000000"/>
            </w:tcBorders>
          </w:tcPr>
          <w:p w14:paraId="68162DED" w14:textId="77777777" w:rsidR="00E452D5" w:rsidRDefault="00D87D31">
            <w:pPr>
              <w:pStyle w:val="Contedodatabela"/>
            </w:pPr>
            <w:r>
              <w:t>Portal de Negócios</w:t>
            </w:r>
          </w:p>
        </w:tc>
        <w:tc>
          <w:tcPr>
            <w:tcW w:w="2266" w:type="dxa"/>
            <w:tcBorders>
              <w:left w:val="single" w:sz="1" w:space="0" w:color="000000"/>
              <w:bottom w:val="single" w:sz="1" w:space="0" w:color="000000"/>
              <w:right w:val="single" w:sz="1" w:space="0" w:color="000000"/>
            </w:tcBorders>
          </w:tcPr>
          <w:p w14:paraId="35ECC2ED" w14:textId="77777777" w:rsidR="00E452D5" w:rsidRDefault="00D87D31">
            <w:pPr>
              <w:pStyle w:val="Contedodatabela"/>
            </w:pPr>
            <w:r>
              <w:t>Externo</w:t>
            </w:r>
          </w:p>
        </w:tc>
      </w:tr>
      <w:tr w:rsidR="00E452D5" w14:paraId="7C3BFE65" w14:textId="77777777">
        <w:trPr>
          <w:cantSplit/>
        </w:trPr>
        <w:tc>
          <w:tcPr>
            <w:tcW w:w="2159" w:type="dxa"/>
            <w:tcBorders>
              <w:left w:val="single" w:sz="1" w:space="0" w:color="000000"/>
              <w:bottom w:val="single" w:sz="1" w:space="0" w:color="000000"/>
            </w:tcBorders>
          </w:tcPr>
          <w:p w14:paraId="08D18DD2" w14:textId="77777777" w:rsidR="00E452D5" w:rsidRDefault="00D87D31">
            <w:pPr>
              <w:pStyle w:val="Contedodatabela"/>
            </w:pPr>
            <w:r>
              <w:t>Nome_do_ator</w:t>
            </w:r>
          </w:p>
        </w:tc>
        <w:tc>
          <w:tcPr>
            <w:tcW w:w="1750" w:type="dxa"/>
            <w:tcBorders>
              <w:left w:val="single" w:sz="1" w:space="0" w:color="000000"/>
              <w:bottom w:val="single" w:sz="1" w:space="0" w:color="000000"/>
            </w:tcBorders>
          </w:tcPr>
          <w:p w14:paraId="6A3A6EBA" w14:textId="77777777" w:rsidR="00E452D5" w:rsidRDefault="00D87D31">
            <w:pPr>
              <w:pStyle w:val="Contedodatabela"/>
            </w:pPr>
            <w:r>
              <w:t>Colaboradores</w:t>
            </w:r>
          </w:p>
        </w:tc>
        <w:tc>
          <w:tcPr>
            <w:tcW w:w="2465" w:type="dxa"/>
            <w:tcBorders>
              <w:left w:val="single" w:sz="1" w:space="0" w:color="000000"/>
              <w:bottom w:val="single" w:sz="1" w:space="0" w:color="000000"/>
            </w:tcBorders>
          </w:tcPr>
          <w:p w14:paraId="5EB6D3AC" w14:textId="77777777" w:rsidR="00E452D5" w:rsidRDefault="00D87D31">
            <w:pPr>
              <w:pStyle w:val="Contedodatabela"/>
            </w:pPr>
            <w:r>
              <w:t>Sistemas Corporativos</w:t>
            </w:r>
          </w:p>
        </w:tc>
        <w:tc>
          <w:tcPr>
            <w:tcW w:w="2266" w:type="dxa"/>
            <w:tcBorders>
              <w:left w:val="single" w:sz="1" w:space="0" w:color="000000"/>
              <w:bottom w:val="single" w:sz="1" w:space="0" w:color="000000"/>
              <w:right w:val="single" w:sz="1" w:space="0" w:color="000000"/>
            </w:tcBorders>
          </w:tcPr>
          <w:p w14:paraId="26E36239" w14:textId="77777777" w:rsidR="00E452D5" w:rsidRDefault="00D87D31">
            <w:pPr>
              <w:pStyle w:val="Contedodatabela"/>
            </w:pPr>
            <w:r>
              <w:t>Interno e/ou Externo</w:t>
            </w:r>
          </w:p>
        </w:tc>
      </w:tr>
      <w:tr w:rsidR="00E452D5" w14:paraId="6E36A69D" w14:textId="77777777">
        <w:trPr>
          <w:cantSplit/>
        </w:trPr>
        <w:tc>
          <w:tcPr>
            <w:tcW w:w="2159" w:type="dxa"/>
            <w:tcBorders>
              <w:left w:val="single" w:sz="1" w:space="0" w:color="000000"/>
              <w:bottom w:val="single" w:sz="1" w:space="0" w:color="000000"/>
            </w:tcBorders>
          </w:tcPr>
          <w:p w14:paraId="249B52CB" w14:textId="77777777" w:rsidR="00E452D5" w:rsidRDefault="00D87D31">
            <w:pPr>
              <w:pStyle w:val="Contedodatabela"/>
            </w:pPr>
            <w:r>
              <w:t>Nome_do_ator</w:t>
            </w:r>
          </w:p>
        </w:tc>
        <w:tc>
          <w:tcPr>
            <w:tcW w:w="1750" w:type="dxa"/>
            <w:tcBorders>
              <w:left w:val="single" w:sz="1" w:space="0" w:color="000000"/>
              <w:bottom w:val="single" w:sz="1" w:space="0" w:color="000000"/>
            </w:tcBorders>
          </w:tcPr>
          <w:p w14:paraId="75C3F103" w14:textId="77777777" w:rsidR="00E452D5" w:rsidRDefault="00D87D31">
            <w:pPr>
              <w:pStyle w:val="Contedodatabela"/>
            </w:pPr>
            <w:r>
              <w:t>Corretores</w:t>
            </w:r>
          </w:p>
        </w:tc>
        <w:tc>
          <w:tcPr>
            <w:tcW w:w="2465" w:type="dxa"/>
            <w:tcBorders>
              <w:left w:val="single" w:sz="1" w:space="0" w:color="000000"/>
              <w:bottom w:val="single" w:sz="1" w:space="0" w:color="000000"/>
            </w:tcBorders>
          </w:tcPr>
          <w:p w14:paraId="7901F3ED" w14:textId="77777777" w:rsidR="00E452D5" w:rsidRDefault="00D87D31">
            <w:pPr>
              <w:pStyle w:val="Contedodatabela"/>
            </w:pPr>
            <w:r>
              <w:t>Corretor Online</w:t>
            </w:r>
          </w:p>
        </w:tc>
        <w:tc>
          <w:tcPr>
            <w:tcW w:w="2266" w:type="dxa"/>
            <w:tcBorders>
              <w:left w:val="single" w:sz="1" w:space="0" w:color="000000"/>
              <w:bottom w:val="single" w:sz="1" w:space="0" w:color="000000"/>
              <w:right w:val="single" w:sz="1" w:space="0" w:color="000000"/>
            </w:tcBorders>
          </w:tcPr>
          <w:p w14:paraId="5AF7C468" w14:textId="77777777" w:rsidR="00E452D5" w:rsidRDefault="00D87D31">
            <w:pPr>
              <w:pStyle w:val="Contedodatabela"/>
            </w:pPr>
            <w:r>
              <w:t>Externo</w:t>
            </w:r>
          </w:p>
        </w:tc>
      </w:tr>
    </w:tbl>
    <w:p w14:paraId="41A2D743" w14:textId="77777777" w:rsidR="00E452D5" w:rsidRDefault="00E452D5">
      <w:pPr>
        <w:pStyle w:val="Corpodetexto"/>
      </w:pPr>
    </w:p>
    <w:p w14:paraId="1F28F37E" w14:textId="77777777" w:rsidR="00E452D5" w:rsidRDefault="00D87D31">
      <w:pPr>
        <w:pStyle w:val="Corpodetexto"/>
      </w:pPr>
      <w:r>
        <w:t xml:space="preserve">O cadastramento dos usuários e das permissões de acesso deverá ser feito no Sistema de Segurança Informix e no LDAP. </w:t>
      </w:r>
    </w:p>
    <w:p w14:paraId="0111ED90" w14:textId="77777777" w:rsidR="00E452D5" w:rsidRDefault="00D87D31">
      <w:pPr>
        <w:pStyle w:val="Corpodetexto"/>
      </w:pPr>
      <w:r>
        <w:t>A solicitação de cadastramento da segurança deverá ser encaminhada à área de Segurança da Informação.</w:t>
      </w:r>
    </w:p>
    <w:p w14:paraId="27D3570D" w14:textId="77777777" w:rsidR="00E452D5" w:rsidRDefault="00E452D5">
      <w:pPr>
        <w:pStyle w:val="Corpodetexto"/>
      </w:pPr>
    </w:p>
    <w:p w14:paraId="71BF47DE" w14:textId="77777777" w:rsidR="00E452D5" w:rsidRDefault="00D87D31">
      <w:r>
        <w:br w:type="page"/>
      </w:r>
    </w:p>
    <w:p w14:paraId="5234F331" w14:textId="77777777" w:rsidR="00E452D5" w:rsidRDefault="00D87D31" w:rsidP="007D4E26">
      <w:pPr>
        <w:pStyle w:val="Ttulo1"/>
        <w:numPr>
          <w:ilvl w:val="0"/>
          <w:numId w:val="1"/>
        </w:numPr>
        <w:suppressAutoHyphens w:val="0"/>
        <w:ind w:left="360" w:hanging="360"/>
        <w:rPr>
          <w:szCs w:val="24"/>
        </w:rPr>
      </w:pPr>
      <w:bookmarkStart w:id="32" w:name="_Toc287686992"/>
      <w:bookmarkStart w:id="33" w:name="_Toc414401865"/>
      <w:r>
        <w:rPr>
          <w:szCs w:val="24"/>
        </w:rPr>
        <w:lastRenderedPageBreak/>
        <w:t>Visão de Implantação</w:t>
      </w:r>
      <w:bookmarkEnd w:id="32"/>
      <w:bookmarkEnd w:id="33"/>
    </w:p>
    <w:p w14:paraId="54627172" w14:textId="77777777" w:rsidR="00E452D5" w:rsidRDefault="00D87D31">
      <w:pPr>
        <w:pStyle w:val="Corpodetexto"/>
      </w:pPr>
      <w:r>
        <w:t>[O diagrama deve exibir todos os nodes (clientes e servidores) envolvidos na solução, seus tipos e nomes (Exemplo: &lt;&lt;Servidor de Aplicações&gt;&gt; li07:WebSphere, &lt;&lt;Banco de Dados&gt;&gt; u01:Informix), a forma de comunicação entre os nodes (BUS – mesma máquina, LAN – rede interna, INTERNET – rede externa) e a distribuição dos principais componentes entre eles.]</w:t>
      </w:r>
    </w:p>
    <w:p w14:paraId="5FA709AA" w14:textId="77777777" w:rsidR="00E452D5" w:rsidRDefault="00D87D31">
      <w:pPr>
        <w:pStyle w:val="Corpodetexto"/>
      </w:pPr>
      <w:r>
        <w:t>&lt;  DIAGRAMA DE IMPLANTAÇÃO  &gt;</w:t>
      </w:r>
    </w:p>
    <w:p w14:paraId="262AA423" w14:textId="77777777" w:rsidR="00E452D5" w:rsidRDefault="00E452D5">
      <w:pPr>
        <w:pStyle w:val="Corpodetexto"/>
      </w:pPr>
    </w:p>
    <w:p w14:paraId="4CE7A356" w14:textId="77777777" w:rsidR="00E452D5" w:rsidRDefault="00D87D31">
      <w:pPr>
        <w:pStyle w:val="Ttulo2"/>
        <w:numPr>
          <w:ilvl w:val="1"/>
          <w:numId w:val="1"/>
        </w:numPr>
        <w:suppressAutoHyphens w:val="0"/>
        <w:spacing w:before="0" w:after="120"/>
        <w:ind w:left="720" w:hanging="720"/>
        <w:rPr>
          <w:color w:val="0000FF"/>
          <w:sz w:val="28"/>
        </w:rPr>
      </w:pPr>
      <w:bookmarkStart w:id="34" w:name="_Toc287686993"/>
      <w:bookmarkStart w:id="35" w:name="_Toc414401866"/>
      <w:r>
        <w:rPr>
          <w:color w:val="0000FF"/>
          <w:sz w:val="28"/>
        </w:rPr>
        <w:t>Servidor Web</w:t>
      </w:r>
      <w:bookmarkEnd w:id="34"/>
      <w:bookmarkEnd w:id="35"/>
      <w:r>
        <w:rPr>
          <w:color w:val="0000FF"/>
          <w:sz w:val="28"/>
        </w:rPr>
        <w:t xml:space="preserve"> </w:t>
      </w:r>
    </w:p>
    <w:p w14:paraId="6D72052A" w14:textId="77777777" w:rsidR="00E452D5" w:rsidRDefault="00D87D31">
      <w:pPr>
        <w:pStyle w:val="Corpodetexto"/>
      </w:pPr>
      <w:r>
        <w:t>[O redirecionamento no Vault é necessário às aplicações acessadas externamente. O proxy no WebServer é necesssário às aplicações acessadas via Portais.]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35"/>
        <w:gridCol w:w="1969"/>
        <w:gridCol w:w="3436"/>
      </w:tblGrid>
      <w:tr w:rsidR="00E452D5" w14:paraId="1C7DAAC2" w14:textId="77777777">
        <w:trPr>
          <w:cantSplit/>
        </w:trPr>
        <w:tc>
          <w:tcPr>
            <w:tcW w:w="3235" w:type="dxa"/>
            <w:tcBorders>
              <w:top w:val="single" w:sz="1" w:space="0" w:color="000000"/>
              <w:left w:val="single" w:sz="1" w:space="0" w:color="000000"/>
              <w:bottom w:val="single" w:sz="1" w:space="0" w:color="000000"/>
            </w:tcBorders>
          </w:tcPr>
          <w:p w14:paraId="4A3CFDD0" w14:textId="77777777" w:rsidR="00E452D5" w:rsidRDefault="00D87D31">
            <w:pPr>
              <w:pStyle w:val="Ttulodatabela"/>
            </w:pPr>
            <w:r>
              <w:t xml:space="preserve">Redirecionamento no Vault </w:t>
            </w:r>
          </w:p>
        </w:tc>
        <w:tc>
          <w:tcPr>
            <w:tcW w:w="1969" w:type="dxa"/>
            <w:tcBorders>
              <w:top w:val="single" w:sz="1" w:space="0" w:color="000000"/>
              <w:left w:val="single" w:sz="1" w:space="0" w:color="000000"/>
              <w:bottom w:val="single" w:sz="1" w:space="0" w:color="000000"/>
            </w:tcBorders>
          </w:tcPr>
          <w:p w14:paraId="20E20196" w14:textId="77777777" w:rsidR="00E452D5" w:rsidRDefault="00D87D31">
            <w:pPr>
              <w:pStyle w:val="Contedodatabela"/>
            </w:pPr>
            <w:r>
              <w:t>/j2ee/context_root</w:t>
            </w:r>
          </w:p>
        </w:tc>
        <w:tc>
          <w:tcPr>
            <w:tcW w:w="3436" w:type="dxa"/>
            <w:tcBorders>
              <w:top w:val="single" w:sz="1" w:space="0" w:color="000000"/>
              <w:left w:val="single" w:sz="1" w:space="0" w:color="000000"/>
              <w:bottom w:val="single" w:sz="1" w:space="0" w:color="000000"/>
              <w:right w:val="single" w:sz="1" w:space="0" w:color="000000"/>
            </w:tcBorders>
          </w:tcPr>
          <w:p w14:paraId="196395FC" w14:textId="77777777" w:rsidR="00E452D5" w:rsidRDefault="00D87D31">
            <w:pPr>
              <w:pStyle w:val="Contedodatabela"/>
            </w:pPr>
            <w:r>
              <w:t>http://servidor_was/context_root</w:t>
            </w:r>
          </w:p>
        </w:tc>
      </w:tr>
      <w:tr w:rsidR="00E452D5" w14:paraId="77DA27D8" w14:textId="77777777">
        <w:trPr>
          <w:cantSplit/>
        </w:trPr>
        <w:tc>
          <w:tcPr>
            <w:tcW w:w="3235" w:type="dxa"/>
            <w:tcBorders>
              <w:left w:val="single" w:sz="1" w:space="0" w:color="000000"/>
              <w:bottom w:val="single" w:sz="1" w:space="0" w:color="000000"/>
            </w:tcBorders>
          </w:tcPr>
          <w:p w14:paraId="1C0C8F86" w14:textId="77777777" w:rsidR="00E452D5" w:rsidRDefault="00D87D31">
            <w:pPr>
              <w:pStyle w:val="Ttulodatabela"/>
            </w:pPr>
            <w:r>
              <w:t xml:space="preserve">Proxy no WebServer </w:t>
            </w:r>
          </w:p>
        </w:tc>
        <w:tc>
          <w:tcPr>
            <w:tcW w:w="1969" w:type="dxa"/>
            <w:tcBorders>
              <w:left w:val="single" w:sz="1" w:space="0" w:color="000000"/>
              <w:bottom w:val="single" w:sz="1" w:space="0" w:color="000000"/>
            </w:tcBorders>
          </w:tcPr>
          <w:p w14:paraId="28EAC041" w14:textId="77777777" w:rsidR="00E452D5" w:rsidRDefault="00D87D31">
            <w:pPr>
              <w:pStyle w:val="Contedodatabela"/>
            </w:pPr>
            <w:r>
              <w:t>/j2ee/context_root</w:t>
            </w:r>
          </w:p>
        </w:tc>
        <w:tc>
          <w:tcPr>
            <w:tcW w:w="3436" w:type="dxa"/>
            <w:tcBorders>
              <w:left w:val="single" w:sz="1" w:space="0" w:color="000000"/>
              <w:bottom w:val="single" w:sz="1" w:space="0" w:color="000000"/>
              <w:right w:val="single" w:sz="1" w:space="0" w:color="000000"/>
            </w:tcBorders>
          </w:tcPr>
          <w:p w14:paraId="50DE3669" w14:textId="77777777" w:rsidR="00E452D5" w:rsidRDefault="00D87D31">
            <w:pPr>
              <w:pStyle w:val="Contedodatabela"/>
            </w:pPr>
            <w:r>
              <w:t>http://servidor_was/context_root</w:t>
            </w:r>
          </w:p>
        </w:tc>
      </w:tr>
    </w:tbl>
    <w:p w14:paraId="0737712C" w14:textId="77777777" w:rsidR="00E452D5" w:rsidRDefault="00D87D31">
      <w:pPr>
        <w:pStyle w:val="Corpodetexto"/>
      </w:pPr>
      <w:r>
        <w:br w:type="page"/>
      </w:r>
    </w:p>
    <w:p w14:paraId="74FD6771" w14:textId="77777777" w:rsidR="00E452D5" w:rsidRPr="000A66A6" w:rsidRDefault="00D87D31">
      <w:pPr>
        <w:pStyle w:val="Ttulo2"/>
        <w:numPr>
          <w:ilvl w:val="1"/>
          <w:numId w:val="1"/>
        </w:numPr>
        <w:suppressAutoHyphens w:val="0"/>
        <w:spacing w:before="0" w:after="120"/>
        <w:ind w:left="720" w:hanging="720"/>
        <w:rPr>
          <w:sz w:val="28"/>
        </w:rPr>
      </w:pPr>
      <w:bookmarkStart w:id="36" w:name="_Toc287686994"/>
      <w:bookmarkStart w:id="37" w:name="_Toc414401867"/>
      <w:r w:rsidRPr="000A66A6">
        <w:rPr>
          <w:sz w:val="28"/>
        </w:rPr>
        <w:lastRenderedPageBreak/>
        <w:t>Servidor de Aplicações</w:t>
      </w:r>
      <w:bookmarkEnd w:id="36"/>
      <w:bookmarkEnd w:id="37"/>
    </w:p>
    <w:p w14:paraId="38765EAD" w14:textId="455DBCB5" w:rsidR="00E452D5" w:rsidRDefault="00E452D5">
      <w:pPr>
        <w:rPr>
          <w:color w:val="0000FF"/>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42"/>
        <w:gridCol w:w="1390"/>
        <w:gridCol w:w="895"/>
        <w:gridCol w:w="911"/>
        <w:gridCol w:w="1126"/>
        <w:gridCol w:w="841"/>
        <w:gridCol w:w="1235"/>
      </w:tblGrid>
      <w:tr w:rsidR="00E452D5" w14:paraId="3FC1AF4C" w14:textId="77777777">
        <w:trPr>
          <w:cantSplit/>
          <w:tblHeader/>
        </w:trPr>
        <w:tc>
          <w:tcPr>
            <w:tcW w:w="2242" w:type="dxa"/>
            <w:tcBorders>
              <w:top w:val="single" w:sz="1" w:space="0" w:color="000000"/>
              <w:left w:val="single" w:sz="1" w:space="0" w:color="000000"/>
              <w:bottom w:val="single" w:sz="1" w:space="0" w:color="000000"/>
            </w:tcBorders>
          </w:tcPr>
          <w:p w14:paraId="301AD9CE" w14:textId="77777777" w:rsidR="00E452D5" w:rsidRPr="000A66A6" w:rsidRDefault="00D87D31">
            <w:pPr>
              <w:pStyle w:val="Ttulodatabela"/>
              <w:rPr>
                <w:color w:val="auto"/>
              </w:rPr>
            </w:pPr>
            <w:r w:rsidRPr="000A66A6">
              <w:rPr>
                <w:color w:val="auto"/>
              </w:rPr>
              <w:t>Datasource</w:t>
            </w:r>
          </w:p>
        </w:tc>
        <w:tc>
          <w:tcPr>
            <w:tcW w:w="1390" w:type="dxa"/>
            <w:tcBorders>
              <w:top w:val="single" w:sz="1" w:space="0" w:color="000000"/>
              <w:left w:val="single" w:sz="1" w:space="0" w:color="000000"/>
              <w:bottom w:val="single" w:sz="1" w:space="0" w:color="000000"/>
            </w:tcBorders>
          </w:tcPr>
          <w:p w14:paraId="11228E34" w14:textId="77777777" w:rsidR="00E452D5" w:rsidRPr="000A66A6" w:rsidRDefault="00D87D31">
            <w:pPr>
              <w:pStyle w:val="Ttulodatabela"/>
              <w:rPr>
                <w:color w:val="auto"/>
              </w:rPr>
            </w:pPr>
            <w:r w:rsidRPr="000A66A6">
              <w:rPr>
                <w:color w:val="auto"/>
              </w:rPr>
              <w:t>Provider</w:t>
            </w:r>
          </w:p>
        </w:tc>
        <w:tc>
          <w:tcPr>
            <w:tcW w:w="895" w:type="dxa"/>
            <w:tcBorders>
              <w:top w:val="single" w:sz="1" w:space="0" w:color="000000"/>
              <w:left w:val="single" w:sz="1" w:space="0" w:color="000000"/>
              <w:bottom w:val="single" w:sz="1" w:space="0" w:color="000000"/>
            </w:tcBorders>
          </w:tcPr>
          <w:p w14:paraId="75B6169C" w14:textId="77777777" w:rsidR="00E452D5" w:rsidRPr="000A66A6" w:rsidRDefault="00D87D31">
            <w:pPr>
              <w:pStyle w:val="Ttulodatabela"/>
              <w:rPr>
                <w:color w:val="auto"/>
              </w:rPr>
            </w:pPr>
            <w:r w:rsidRPr="000A66A6">
              <w:rPr>
                <w:color w:val="auto"/>
              </w:rPr>
              <w:t>XA</w:t>
            </w:r>
          </w:p>
        </w:tc>
        <w:tc>
          <w:tcPr>
            <w:tcW w:w="911" w:type="dxa"/>
            <w:tcBorders>
              <w:top w:val="single" w:sz="1" w:space="0" w:color="000000"/>
              <w:left w:val="single" w:sz="1" w:space="0" w:color="000000"/>
              <w:bottom w:val="single" w:sz="1" w:space="0" w:color="000000"/>
            </w:tcBorders>
          </w:tcPr>
          <w:p w14:paraId="658E67F0" w14:textId="77777777" w:rsidR="00E452D5" w:rsidRPr="000A66A6" w:rsidRDefault="00D87D31">
            <w:pPr>
              <w:pStyle w:val="Ttulodatabela"/>
              <w:rPr>
                <w:color w:val="auto"/>
              </w:rPr>
            </w:pPr>
            <w:r w:rsidRPr="000A66A6">
              <w:rPr>
                <w:color w:val="auto"/>
              </w:rPr>
              <w:t>Versão</w:t>
            </w:r>
          </w:p>
        </w:tc>
        <w:tc>
          <w:tcPr>
            <w:tcW w:w="1126" w:type="dxa"/>
            <w:tcBorders>
              <w:top w:val="single" w:sz="1" w:space="0" w:color="000000"/>
              <w:left w:val="single" w:sz="1" w:space="0" w:color="000000"/>
              <w:bottom w:val="single" w:sz="1" w:space="0" w:color="000000"/>
            </w:tcBorders>
          </w:tcPr>
          <w:p w14:paraId="23365967" w14:textId="77777777" w:rsidR="00E452D5" w:rsidRPr="000A66A6" w:rsidRDefault="00D87D31">
            <w:pPr>
              <w:pStyle w:val="Ttulodatabela"/>
              <w:rPr>
                <w:color w:val="auto"/>
              </w:rPr>
            </w:pPr>
            <w:r w:rsidRPr="000A66A6">
              <w:rPr>
                <w:color w:val="auto"/>
              </w:rPr>
              <w:t>Servidor</w:t>
            </w:r>
          </w:p>
        </w:tc>
        <w:tc>
          <w:tcPr>
            <w:tcW w:w="841" w:type="dxa"/>
            <w:tcBorders>
              <w:top w:val="single" w:sz="1" w:space="0" w:color="000000"/>
              <w:left w:val="single" w:sz="1" w:space="0" w:color="000000"/>
              <w:bottom w:val="single" w:sz="1" w:space="0" w:color="000000"/>
            </w:tcBorders>
          </w:tcPr>
          <w:p w14:paraId="77107784" w14:textId="77777777" w:rsidR="00E452D5" w:rsidRPr="000A66A6" w:rsidRDefault="00D87D31">
            <w:pPr>
              <w:pStyle w:val="Ttulodatabela"/>
              <w:rPr>
                <w:color w:val="auto"/>
              </w:rPr>
            </w:pPr>
            <w:r w:rsidRPr="000A66A6">
              <w:rPr>
                <w:color w:val="auto"/>
              </w:rPr>
              <w:t>Banco</w:t>
            </w:r>
          </w:p>
        </w:tc>
        <w:tc>
          <w:tcPr>
            <w:tcW w:w="1235" w:type="dxa"/>
            <w:tcBorders>
              <w:top w:val="single" w:sz="1" w:space="0" w:color="000000"/>
              <w:left w:val="single" w:sz="1" w:space="0" w:color="000000"/>
              <w:bottom w:val="single" w:sz="1" w:space="0" w:color="000000"/>
              <w:right w:val="single" w:sz="1" w:space="0" w:color="000000"/>
            </w:tcBorders>
          </w:tcPr>
          <w:p w14:paraId="4DC5FE82" w14:textId="77777777" w:rsidR="00E452D5" w:rsidRPr="000A66A6" w:rsidRDefault="00D87D31">
            <w:pPr>
              <w:pStyle w:val="Ttulodatabela"/>
              <w:rPr>
                <w:color w:val="auto"/>
              </w:rPr>
            </w:pPr>
            <w:r w:rsidRPr="000A66A6">
              <w:rPr>
                <w:color w:val="auto"/>
              </w:rPr>
              <w:t>Login</w:t>
            </w:r>
          </w:p>
        </w:tc>
      </w:tr>
      <w:tr w:rsidR="00E452D5" w14:paraId="0ED34FBC" w14:textId="77777777">
        <w:trPr>
          <w:cantSplit/>
        </w:trPr>
        <w:tc>
          <w:tcPr>
            <w:tcW w:w="2242" w:type="dxa"/>
            <w:tcBorders>
              <w:left w:val="single" w:sz="1" w:space="0" w:color="000000"/>
              <w:bottom w:val="single" w:sz="1" w:space="0" w:color="000000"/>
            </w:tcBorders>
          </w:tcPr>
          <w:p w14:paraId="046EC9EF" w14:textId="72442A4C" w:rsidR="00E452D5" w:rsidRPr="000A66A6" w:rsidRDefault="000A66A6">
            <w:pPr>
              <w:pStyle w:val="Contedodatabela"/>
              <w:rPr>
                <w:color w:val="auto"/>
              </w:rPr>
            </w:pPr>
            <w:r w:rsidRPr="000A66A6">
              <w:rPr>
                <w:color w:val="auto"/>
              </w:rPr>
              <w:t>54.16.236.126</w:t>
            </w:r>
          </w:p>
        </w:tc>
        <w:tc>
          <w:tcPr>
            <w:tcW w:w="1390" w:type="dxa"/>
            <w:tcBorders>
              <w:left w:val="single" w:sz="1" w:space="0" w:color="000000"/>
              <w:bottom w:val="single" w:sz="1" w:space="0" w:color="000000"/>
            </w:tcBorders>
          </w:tcPr>
          <w:p w14:paraId="294588B4" w14:textId="1928980C" w:rsidR="00E452D5" w:rsidRPr="000A66A6" w:rsidRDefault="000A66A6">
            <w:pPr>
              <w:pStyle w:val="Contedodatabela"/>
              <w:rPr>
                <w:color w:val="auto"/>
              </w:rPr>
            </w:pPr>
            <w:r>
              <w:rPr>
                <w:color w:val="auto"/>
              </w:rPr>
              <w:t>SQL</w:t>
            </w:r>
            <w:r w:rsidRPr="000A66A6">
              <w:rPr>
                <w:color w:val="auto"/>
              </w:rPr>
              <w:t>Server</w:t>
            </w:r>
          </w:p>
        </w:tc>
        <w:tc>
          <w:tcPr>
            <w:tcW w:w="895" w:type="dxa"/>
            <w:tcBorders>
              <w:left w:val="single" w:sz="1" w:space="0" w:color="000000"/>
              <w:bottom w:val="single" w:sz="1" w:space="0" w:color="000000"/>
            </w:tcBorders>
          </w:tcPr>
          <w:p w14:paraId="6B9A21AD" w14:textId="51F07CEF" w:rsidR="00E452D5" w:rsidRPr="000A66A6" w:rsidRDefault="00D87D31">
            <w:pPr>
              <w:pStyle w:val="Contedodatabela"/>
              <w:rPr>
                <w:color w:val="auto"/>
              </w:rPr>
            </w:pPr>
            <w:r w:rsidRPr="000A66A6">
              <w:rPr>
                <w:color w:val="auto"/>
              </w:rPr>
              <w:t>NÃO</w:t>
            </w:r>
          </w:p>
        </w:tc>
        <w:tc>
          <w:tcPr>
            <w:tcW w:w="911" w:type="dxa"/>
            <w:tcBorders>
              <w:left w:val="single" w:sz="1" w:space="0" w:color="000000"/>
              <w:bottom w:val="single" w:sz="1" w:space="0" w:color="000000"/>
            </w:tcBorders>
          </w:tcPr>
          <w:p w14:paraId="130AE435" w14:textId="77777777" w:rsidR="00E452D5" w:rsidRPr="000A66A6" w:rsidRDefault="00D87D31">
            <w:pPr>
              <w:pStyle w:val="Contedodatabela"/>
              <w:rPr>
                <w:color w:val="auto"/>
              </w:rPr>
            </w:pPr>
            <w:r w:rsidRPr="000A66A6">
              <w:rPr>
                <w:color w:val="auto"/>
              </w:rPr>
              <w:t>4 | 5</w:t>
            </w:r>
          </w:p>
        </w:tc>
        <w:tc>
          <w:tcPr>
            <w:tcW w:w="1126" w:type="dxa"/>
            <w:tcBorders>
              <w:left w:val="single" w:sz="1" w:space="0" w:color="000000"/>
              <w:bottom w:val="single" w:sz="1" w:space="0" w:color="000000"/>
            </w:tcBorders>
          </w:tcPr>
          <w:p w14:paraId="23E1908F" w14:textId="5F7BC300" w:rsidR="00E452D5" w:rsidRPr="000A66A6" w:rsidRDefault="000A66A6">
            <w:pPr>
              <w:pStyle w:val="Contedodatabela"/>
              <w:rPr>
                <w:color w:val="auto"/>
              </w:rPr>
            </w:pPr>
            <w:r w:rsidRPr="000A66A6">
              <w:rPr>
                <w:color w:val="auto"/>
              </w:rPr>
              <w:t>XPTOWindowsServer</w:t>
            </w:r>
          </w:p>
        </w:tc>
        <w:tc>
          <w:tcPr>
            <w:tcW w:w="841" w:type="dxa"/>
            <w:tcBorders>
              <w:left w:val="single" w:sz="1" w:space="0" w:color="000000"/>
              <w:bottom w:val="single" w:sz="1" w:space="0" w:color="000000"/>
            </w:tcBorders>
          </w:tcPr>
          <w:p w14:paraId="1F73867B" w14:textId="10C114BD" w:rsidR="00E452D5" w:rsidRPr="000A66A6" w:rsidRDefault="000A66A6">
            <w:pPr>
              <w:pStyle w:val="Contedodatabela"/>
              <w:rPr>
                <w:color w:val="auto"/>
              </w:rPr>
            </w:pPr>
            <w:r>
              <w:rPr>
                <w:color w:val="auto"/>
              </w:rPr>
              <w:t>aSisServer</w:t>
            </w:r>
          </w:p>
        </w:tc>
        <w:tc>
          <w:tcPr>
            <w:tcW w:w="1235" w:type="dxa"/>
            <w:tcBorders>
              <w:left w:val="single" w:sz="1" w:space="0" w:color="000000"/>
              <w:bottom w:val="single" w:sz="1" w:space="0" w:color="000000"/>
              <w:right w:val="single" w:sz="1" w:space="0" w:color="000000"/>
            </w:tcBorders>
          </w:tcPr>
          <w:p w14:paraId="2DFAEFEE" w14:textId="20B90765" w:rsidR="00E452D5" w:rsidRPr="000A66A6" w:rsidRDefault="000A66A6">
            <w:pPr>
              <w:pStyle w:val="Contedodatabela"/>
              <w:rPr>
                <w:color w:val="auto"/>
              </w:rPr>
            </w:pPr>
            <w:r w:rsidRPr="000A66A6">
              <w:rPr>
                <w:color w:val="auto"/>
              </w:rPr>
              <w:t>aSis</w:t>
            </w:r>
          </w:p>
        </w:tc>
      </w:tr>
    </w:tbl>
    <w:p w14:paraId="5BA6A3B4" w14:textId="77777777" w:rsidR="00E452D5" w:rsidRDefault="00E452D5"/>
    <w:p w14:paraId="628868FD" w14:textId="6C4C777C" w:rsidR="00A41836" w:rsidRPr="000A66A6" w:rsidRDefault="00A41836" w:rsidP="00A41836">
      <w:pPr>
        <w:pStyle w:val="Ttulo2"/>
        <w:numPr>
          <w:ilvl w:val="1"/>
          <w:numId w:val="1"/>
        </w:numPr>
        <w:suppressAutoHyphens w:val="0"/>
        <w:spacing w:before="0" w:after="120"/>
        <w:ind w:left="720" w:hanging="720"/>
        <w:rPr>
          <w:sz w:val="28"/>
        </w:rPr>
      </w:pPr>
      <w:bookmarkStart w:id="38" w:name="_Toc414401868"/>
      <w:r w:rsidRPr="000A66A6">
        <w:rPr>
          <w:sz w:val="28"/>
        </w:rPr>
        <w:t>Servidor de Banco de Dados</w:t>
      </w:r>
      <w:bookmarkEnd w:id="38"/>
    </w:p>
    <w:p w14:paraId="2FF53058" w14:textId="39C16AB5" w:rsidR="00A41836" w:rsidRPr="000A66A6" w:rsidRDefault="00A41836" w:rsidP="00A41836">
      <w:r w:rsidRPr="000A66A6">
        <w:t>Nome do Banco de Dados</w:t>
      </w:r>
      <w:r w:rsidR="000A66A6">
        <w:t xml:space="preserve">: </w:t>
      </w:r>
      <w:r w:rsidR="000A66A6">
        <w:t>aSisServer</w:t>
      </w:r>
    </w:p>
    <w:p w14:paraId="4C90AFE1" w14:textId="53ADC4CA" w:rsidR="00A41836" w:rsidRPr="000A66A6" w:rsidRDefault="00A41836" w:rsidP="00A41836">
      <w:r w:rsidRPr="000A66A6">
        <w:t>Endereço do servidor</w:t>
      </w:r>
      <w:r w:rsidR="000A66A6">
        <w:t>: 54.16.236.126</w:t>
      </w:r>
    </w:p>
    <w:p w14:paraId="73309853" w14:textId="77777777" w:rsidR="000A66A6" w:rsidRDefault="000A66A6" w:rsidP="00A41836">
      <w:r>
        <w:t xml:space="preserve">Login: aSis </w:t>
      </w:r>
    </w:p>
    <w:p w14:paraId="6238F3BE" w14:textId="33A7AAA1" w:rsidR="00A41836" w:rsidRPr="000A66A6" w:rsidRDefault="000A66A6" w:rsidP="00A41836">
      <w:r>
        <w:t>Senha: a4d84jfdg0033#K77</w:t>
      </w:r>
    </w:p>
    <w:p w14:paraId="15CD5EAE" w14:textId="6F4041F0" w:rsidR="00A41836" w:rsidRPr="000A66A6" w:rsidRDefault="00A41836" w:rsidP="00A41836">
      <w:r w:rsidRPr="000A66A6">
        <w:t>Collation</w:t>
      </w:r>
      <w:r w:rsidR="000A66A6">
        <w:t xml:space="preserve">: </w:t>
      </w:r>
      <w:r w:rsidR="000A66A6" w:rsidRPr="000A66A6">
        <w:t>Latin1_General_CI_AS</w:t>
      </w:r>
    </w:p>
    <w:p w14:paraId="195FA0F0" w14:textId="77777777" w:rsidR="00A41836" w:rsidRPr="00A41836" w:rsidRDefault="00A41836" w:rsidP="00A41836"/>
    <w:p w14:paraId="22E32A60" w14:textId="77777777" w:rsidR="00E452D5" w:rsidRDefault="00E452D5">
      <w:pPr>
        <w:pStyle w:val="Corpodetexto"/>
      </w:pPr>
    </w:p>
    <w:p w14:paraId="7FDD739F" w14:textId="77777777" w:rsidR="00E452D5" w:rsidRDefault="00D87D31">
      <w:pPr>
        <w:rPr>
          <w:color w:val="0000FF"/>
        </w:rPr>
      </w:pPr>
      <w:r>
        <w:br w:type="page"/>
      </w:r>
    </w:p>
    <w:p w14:paraId="1586BDF4" w14:textId="095D906E" w:rsidR="00E452D5" w:rsidRPr="000A66A6" w:rsidRDefault="00E452D5"/>
    <w:p w14:paraId="6D320218" w14:textId="77777777" w:rsidR="00E452D5" w:rsidRPr="000A66A6" w:rsidRDefault="00D87D31" w:rsidP="007D4E26">
      <w:pPr>
        <w:pStyle w:val="Ttulo1"/>
        <w:numPr>
          <w:ilvl w:val="0"/>
          <w:numId w:val="1"/>
        </w:numPr>
        <w:suppressAutoHyphens w:val="0"/>
        <w:ind w:left="360" w:hanging="360"/>
        <w:rPr>
          <w:szCs w:val="24"/>
        </w:rPr>
      </w:pPr>
      <w:bookmarkStart w:id="39" w:name="_Toc287686996"/>
      <w:bookmarkStart w:id="40" w:name="_Toc414401869"/>
      <w:r w:rsidRPr="000A66A6">
        <w:rPr>
          <w:szCs w:val="24"/>
        </w:rPr>
        <w:t>Tamanho e Desempenho</w:t>
      </w:r>
      <w:bookmarkEnd w:id="39"/>
      <w:bookmarkEnd w:id="40"/>
    </w:p>
    <w:p w14:paraId="3287455C" w14:textId="77777777" w:rsidR="00E452D5" w:rsidRPr="000A66A6" w:rsidRDefault="00D87D31">
      <w:pPr>
        <w:pStyle w:val="Corpodetexto"/>
        <w:rPr>
          <w:color w:val="auto"/>
        </w:rPr>
      </w:pPr>
      <w:r w:rsidRPr="000A66A6">
        <w:rPr>
          <w:color w:val="auto"/>
        </w:rPr>
        <w:t>[Uma descrição das principais características de dimensionamento do software que têm um impacto na arquitetura, bem como as restrições do desempenho desejado. Corresponde a requisitos não funcionais descritos no Documento de Visão.]</w:t>
      </w:r>
    </w:p>
    <w:p w14:paraId="0A7CB0F8" w14:textId="77777777" w:rsidR="00E452D5" w:rsidRPr="000A66A6" w:rsidRDefault="00D87D31">
      <w:pPr>
        <w:pStyle w:val="Corpodetexto"/>
        <w:numPr>
          <w:ilvl w:val="0"/>
          <w:numId w:val="4"/>
        </w:numPr>
        <w:ind w:left="283" w:hanging="283"/>
        <w:rPr>
          <w:color w:val="auto"/>
        </w:rPr>
      </w:pPr>
      <w:r w:rsidRPr="000A66A6">
        <w:rPr>
          <w:color w:val="auto"/>
        </w:rPr>
        <w:t>tempo de resposta de uma realização de caso de uso</w:t>
      </w:r>
    </w:p>
    <w:p w14:paraId="6C9DC5B3" w14:textId="77777777" w:rsidR="00E452D5" w:rsidRPr="000A66A6" w:rsidRDefault="00D87D31">
      <w:pPr>
        <w:pStyle w:val="Corpodetexto"/>
        <w:numPr>
          <w:ilvl w:val="0"/>
          <w:numId w:val="4"/>
        </w:numPr>
        <w:ind w:left="283" w:hanging="283"/>
        <w:rPr>
          <w:color w:val="auto"/>
        </w:rPr>
      </w:pPr>
      <w:r w:rsidRPr="000A66A6">
        <w:rPr>
          <w:color w:val="auto"/>
        </w:rPr>
        <w:t>quantidade de usuários simultâneos da aplicação</w:t>
      </w:r>
    </w:p>
    <w:p w14:paraId="7BB65949" w14:textId="77777777" w:rsidR="00E452D5" w:rsidRPr="000A66A6" w:rsidRDefault="00D87D31">
      <w:pPr>
        <w:pStyle w:val="Corpodetexto"/>
        <w:numPr>
          <w:ilvl w:val="0"/>
          <w:numId w:val="4"/>
        </w:numPr>
        <w:ind w:left="283" w:hanging="283"/>
        <w:rPr>
          <w:color w:val="auto"/>
        </w:rPr>
      </w:pPr>
      <w:r w:rsidRPr="000A66A6">
        <w:rPr>
          <w:color w:val="auto"/>
        </w:rPr>
        <w:t>disponibilidade da aplicação</w:t>
      </w:r>
    </w:p>
    <w:p w14:paraId="1D8C5010" w14:textId="77777777" w:rsidR="00E452D5" w:rsidRPr="000A66A6" w:rsidRDefault="00D87D31">
      <w:pPr>
        <w:pStyle w:val="Corpodetexto"/>
        <w:numPr>
          <w:ilvl w:val="0"/>
          <w:numId w:val="4"/>
        </w:numPr>
        <w:ind w:left="283" w:hanging="283"/>
        <w:rPr>
          <w:color w:val="auto"/>
        </w:rPr>
      </w:pPr>
      <w:r w:rsidRPr="000A66A6">
        <w:rPr>
          <w:color w:val="auto"/>
        </w:rPr>
        <w:t>frequência de mensagens trafegadas em uma integração (qtde / tempo)</w:t>
      </w:r>
    </w:p>
    <w:p w14:paraId="2AE84A1C" w14:textId="77777777" w:rsidR="00E452D5" w:rsidRPr="000A66A6" w:rsidRDefault="00D87D31">
      <w:pPr>
        <w:pStyle w:val="Corpodetexto"/>
        <w:numPr>
          <w:ilvl w:val="0"/>
          <w:numId w:val="4"/>
        </w:numPr>
        <w:ind w:left="283" w:hanging="283"/>
        <w:rPr>
          <w:color w:val="auto"/>
        </w:rPr>
      </w:pPr>
      <w:r w:rsidRPr="000A66A6">
        <w:rPr>
          <w:color w:val="auto"/>
        </w:rPr>
        <w:t>tamanho das mensagens trafegadas em uma integração (parâmetros ou bytes)</w:t>
      </w:r>
    </w:p>
    <w:p w14:paraId="2C6FD4E9" w14:textId="77777777" w:rsidR="00E452D5" w:rsidRPr="000A66A6" w:rsidRDefault="00D87D31">
      <w:pPr>
        <w:pStyle w:val="Corpodetexto"/>
        <w:numPr>
          <w:ilvl w:val="0"/>
          <w:numId w:val="4"/>
        </w:numPr>
        <w:ind w:left="283" w:hanging="283"/>
        <w:rPr>
          <w:color w:val="auto"/>
        </w:rPr>
      </w:pPr>
      <w:r w:rsidRPr="000A66A6">
        <w:rPr>
          <w:color w:val="auto"/>
        </w:rPr>
        <w:t>frequência de imagens enviadas para o sistema de imagens (qtde / tempo)</w:t>
      </w:r>
    </w:p>
    <w:p w14:paraId="5947C616" w14:textId="77777777" w:rsidR="00E452D5" w:rsidRPr="000A66A6" w:rsidRDefault="00D87D31">
      <w:pPr>
        <w:pStyle w:val="Corpodetexto"/>
        <w:numPr>
          <w:ilvl w:val="0"/>
          <w:numId w:val="4"/>
        </w:numPr>
        <w:ind w:left="283" w:hanging="283"/>
        <w:rPr>
          <w:color w:val="auto"/>
        </w:rPr>
      </w:pPr>
      <w:r w:rsidRPr="000A66A6">
        <w:rPr>
          <w:color w:val="auto"/>
        </w:rPr>
        <w:t>tamanho das imagens enviadas para o sistema de imagens (bytes)</w:t>
      </w:r>
    </w:p>
    <w:p w14:paraId="318712DC" w14:textId="77777777" w:rsidR="00E452D5" w:rsidRPr="000A66A6" w:rsidRDefault="00E452D5">
      <w:pPr>
        <w:pStyle w:val="Corpodetexto"/>
        <w:ind w:left="283"/>
        <w:rPr>
          <w:color w:val="auto"/>
        </w:rPr>
      </w:pPr>
    </w:p>
    <w:p w14:paraId="25EB45BC" w14:textId="77777777" w:rsidR="00E452D5" w:rsidRDefault="00E452D5">
      <w:pPr>
        <w:pStyle w:val="Corpodetexto"/>
      </w:pPr>
    </w:p>
    <w:p w14:paraId="4DDEFF88" w14:textId="77777777" w:rsidR="0068678F" w:rsidRDefault="0068678F">
      <w:pPr>
        <w:pStyle w:val="Corpodetexto"/>
      </w:pPr>
    </w:p>
    <w:sectPr w:rsidR="0068678F">
      <w:footnotePr>
        <w:pos w:val="beneathText"/>
      </w:footnotePr>
      <w:type w:val="continuous"/>
      <w:pgSz w:w="12240" w:h="15840"/>
      <w:pgMar w:top="2145" w:right="1800" w:bottom="1540" w:left="180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4D3B1" w14:textId="77777777" w:rsidR="00362672" w:rsidRDefault="00362672">
      <w:pPr>
        <w:spacing w:before="0" w:line="240" w:lineRule="auto"/>
      </w:pPr>
      <w:r>
        <w:separator/>
      </w:r>
    </w:p>
  </w:endnote>
  <w:endnote w:type="continuationSeparator" w:id="0">
    <w:p w14:paraId="0B106055" w14:textId="77777777" w:rsidR="00362672" w:rsidRDefault="003626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F7AF3" w14:textId="77777777" w:rsidR="00E452D5" w:rsidRDefault="00D87D31">
    <w:pPr>
      <w:pStyle w:val="Rodap"/>
      <w:pBdr>
        <w:top w:val="single" w:sz="1" w:space="1" w:color="000000"/>
      </w:pBdr>
      <w:spacing w:before="0"/>
    </w:pPr>
    <w:r>
      <w:rPr>
        <w:sz w:val="18"/>
      </w:rPr>
      <w:t xml:space="preserve">Página </w:t>
    </w:r>
    <w:r>
      <w:rPr>
        <w:rStyle w:val="Nmerodepgina"/>
        <w:sz w:val="18"/>
      </w:rPr>
      <w:fldChar w:fldCharType="begin"/>
    </w:r>
    <w:r>
      <w:rPr>
        <w:rStyle w:val="Nmerodepgina"/>
        <w:sz w:val="18"/>
      </w:rPr>
      <w:instrText xml:space="preserve"> PAGE \*ARABIC </w:instrText>
    </w:r>
    <w:r>
      <w:rPr>
        <w:rStyle w:val="Nmerodepgina"/>
        <w:sz w:val="18"/>
      </w:rPr>
      <w:fldChar w:fldCharType="separate"/>
    </w:r>
    <w:r w:rsidR="00BD1DB4">
      <w:rPr>
        <w:rStyle w:val="Nmerodepgina"/>
        <w:noProof/>
        <w:sz w:val="18"/>
      </w:rPr>
      <w:t>2</w:t>
    </w:r>
    <w:r>
      <w:rPr>
        <w:rStyle w:val="Nmerodepgina"/>
        <w:sz w:val="18"/>
      </w:rPr>
      <w:fldChar w:fldCharType="end"/>
    </w:r>
    <w:r>
      <w:rPr>
        <w:sz w:val="18"/>
      </w:rPr>
      <w:t xml:space="preserve"> de </w:t>
    </w:r>
    <w:r>
      <w:rPr>
        <w:rStyle w:val="Nmerodepgina"/>
        <w:sz w:val="18"/>
      </w:rPr>
      <w:fldChar w:fldCharType="begin"/>
    </w:r>
    <w:r>
      <w:rPr>
        <w:rStyle w:val="Nmerodepgina"/>
        <w:sz w:val="18"/>
      </w:rPr>
      <w:instrText xml:space="preserve"> NUMPAGES \*ARABIC </w:instrText>
    </w:r>
    <w:r>
      <w:rPr>
        <w:rStyle w:val="Nmerodepgina"/>
        <w:sz w:val="18"/>
      </w:rPr>
      <w:fldChar w:fldCharType="separate"/>
    </w:r>
    <w:r w:rsidR="00BD1DB4">
      <w:rPr>
        <w:rStyle w:val="Nmerodepgina"/>
        <w:noProof/>
        <w:sz w:val="18"/>
      </w:rPr>
      <w:t>13</w:t>
    </w:r>
    <w:r>
      <w:rPr>
        <w:rStyle w:val="Nmerodepgin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ED5EF" w14:textId="77777777" w:rsidR="00362672" w:rsidRDefault="00362672">
      <w:pPr>
        <w:spacing w:before="0" w:line="240" w:lineRule="auto"/>
      </w:pPr>
      <w:r>
        <w:separator/>
      </w:r>
    </w:p>
  </w:footnote>
  <w:footnote w:type="continuationSeparator" w:id="0">
    <w:p w14:paraId="724DFD95" w14:textId="77777777" w:rsidR="00362672" w:rsidRDefault="0036267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5924D" w14:textId="77777777" w:rsidR="007D4E26" w:rsidRDefault="004E026A" w:rsidP="007D4E26">
    <w:pPr>
      <w:pStyle w:val="Rodap"/>
      <w:jc w:val="center"/>
      <w:rPr>
        <w:b/>
        <w:sz w:val="28"/>
      </w:rPr>
    </w:pPr>
    <w:r>
      <w:rPr>
        <w:b/>
        <w:noProof/>
        <w:sz w:val="48"/>
        <w:szCs w:val="48"/>
        <w:lang w:val="pt-BR"/>
      </w:rPr>
      <w:drawing>
        <wp:anchor distT="0" distB="0" distL="114300" distR="114300" simplePos="0" relativeHeight="251659264" behindDoc="0" locked="0" layoutInCell="1" allowOverlap="1" wp14:anchorId="2DCC9884" wp14:editId="1D03DA65">
          <wp:simplePos x="0" y="0"/>
          <wp:positionH relativeFrom="margin">
            <wp:posOffset>4784090</wp:posOffset>
          </wp:positionH>
          <wp:positionV relativeFrom="margin">
            <wp:posOffset>-1027430</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sidR="007D4E26">
      <w:rPr>
        <w:b/>
        <w:noProof/>
        <w:sz w:val="48"/>
        <w:szCs w:val="48"/>
        <w:lang w:val="pt-BR" w:eastAsia="en-US"/>
      </w:rPr>
      <w:t>Documento de Arquitetura</w:t>
    </w:r>
  </w:p>
  <w:p w14:paraId="26EA7621" w14:textId="77777777" w:rsidR="007D4E26" w:rsidRDefault="007D4E26" w:rsidP="007D4E26">
    <w:pPr>
      <w:pStyle w:val="Cabealho"/>
    </w:pPr>
  </w:p>
  <w:p w14:paraId="0BC2A808" w14:textId="77777777" w:rsidR="00E452D5" w:rsidRDefault="00E452D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8"/>
    <w:lvl w:ilvl="0">
      <w:start w:val="1"/>
      <w:numFmt w:val="decimal"/>
      <w:lvlText w:val="%1."/>
      <w:lvlJc w:val="left"/>
      <w:pPr>
        <w:tabs>
          <w:tab w:val="num" w:pos="360"/>
        </w:tabs>
      </w:pPr>
    </w:lvl>
    <w:lvl w:ilvl="1">
      <w:start w:val="1"/>
      <w:numFmt w:val="decimal"/>
      <w:lvlText w:val="%1.%2."/>
      <w:lvlJc w:val="left"/>
      <w:pPr>
        <w:tabs>
          <w:tab w:val="num" w:pos="720"/>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1">
    <w:nsid w:val="00000002"/>
    <w:multiLevelType w:val="multilevel"/>
    <w:tmpl w:val="00000002"/>
    <w:lvl w:ilvl="0">
      <w:start w:val="1"/>
      <w:numFmt w:val="decimal"/>
      <w:lvlText w:val="%1."/>
      <w:lvlJc w:val="left"/>
      <w:pPr>
        <w:tabs>
          <w:tab w:val="num" w:pos="709"/>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nsid w:val="00000003"/>
    <w:multiLevelType w:val="multilevel"/>
    <w:tmpl w:val="00000003"/>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4">
    <w:nsid w:val="00000005"/>
    <w:multiLevelType w:val="multilevel"/>
    <w:tmpl w:val="00000005"/>
    <w:lvl w:ilvl="0">
      <w:start w:val="1"/>
      <w:numFmt w:val="decimal"/>
      <w:pStyle w:val="Ttulo1"/>
      <w:lvlText w:val="%1"/>
      <w:lvlJc w:val="right"/>
      <w:pPr>
        <w:tabs>
          <w:tab w:val="num" w:pos="0"/>
        </w:tabs>
      </w:pPr>
    </w:lvl>
    <w:lvl w:ilvl="1">
      <w:start w:val="1"/>
      <w:numFmt w:val="none"/>
      <w:pStyle w:val="Ttulo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6A"/>
    <w:rsid w:val="000855FE"/>
    <w:rsid w:val="000A66A6"/>
    <w:rsid w:val="00335EE8"/>
    <w:rsid w:val="00362672"/>
    <w:rsid w:val="004E026A"/>
    <w:rsid w:val="0068678F"/>
    <w:rsid w:val="006E5CC1"/>
    <w:rsid w:val="007855AC"/>
    <w:rsid w:val="007D4E26"/>
    <w:rsid w:val="0090159E"/>
    <w:rsid w:val="00A41836"/>
    <w:rsid w:val="00BD1DB4"/>
    <w:rsid w:val="00D06A13"/>
    <w:rsid w:val="00D87D31"/>
    <w:rsid w:val="00E452D5"/>
    <w:rsid w:val="00ED0E6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008562"/>
  <w15:docId w15:val="{794C17F8-1705-41A6-B7CF-0DB5A07B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20" w:line="288" w:lineRule="auto"/>
      <w:jc w:val="both"/>
    </w:pPr>
    <w:rPr>
      <w:rFonts w:ascii="Arial" w:hAnsi="Arial"/>
      <w:sz w:val="22"/>
      <w:lang w:val="pt-PT"/>
    </w:rPr>
  </w:style>
  <w:style w:type="paragraph" w:styleId="Ttulo1">
    <w:name w:val="heading 1"/>
    <w:basedOn w:val="Normal"/>
    <w:next w:val="Normal"/>
    <w:qFormat/>
    <w:pPr>
      <w:keepNext/>
      <w:numPr>
        <w:numId w:val="5"/>
      </w:numPr>
      <w:outlineLvl w:val="0"/>
    </w:pPr>
    <w:rPr>
      <w:b/>
      <w:kern w:val="1"/>
      <w:sz w:val="32"/>
    </w:rPr>
  </w:style>
  <w:style w:type="paragraph" w:styleId="Ttulo2">
    <w:name w:val="heading 2"/>
    <w:basedOn w:val="Normal"/>
    <w:next w:val="Normal"/>
    <w:qFormat/>
    <w:pPr>
      <w:keepNext/>
      <w:numPr>
        <w:ilvl w:val="1"/>
        <w:numId w:val="5"/>
      </w:numPr>
      <w:outlineLvl w:val="1"/>
    </w:pPr>
    <w:rPr>
      <w:b/>
    </w:rPr>
  </w:style>
  <w:style w:type="paragraph" w:styleId="Ttulo3">
    <w:name w:val="heading 3"/>
    <w:basedOn w:val="Normal"/>
    <w:next w:val="Normal"/>
    <w:qFormat/>
    <w:pPr>
      <w:keepNext/>
      <w:suppressAutoHyphens w:val="0"/>
      <w:spacing w:before="240" w:after="60"/>
      <w:outlineLvl w:val="2"/>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WW-Fontepargpadro1"/>
    <w:semiHidden/>
  </w:style>
  <w:style w:type="character" w:customStyle="1" w:styleId="Smbolosdenumerao">
    <w:name w:val="Símbolos de numeração"/>
  </w:style>
  <w:style w:type="character" w:customStyle="1" w:styleId="Smbolosdemarca">
    <w:name w:val="Símbolos de marca"/>
    <w:rPr>
      <w:rFonts w:ascii="StarSymbol" w:eastAsia="StarSymbol" w:hAnsi="StarSymbol" w:cs="StarSymbol"/>
      <w:sz w:val="18"/>
      <w:szCs w:val="18"/>
    </w:rPr>
  </w:style>
  <w:style w:type="character" w:styleId="Hyperlink">
    <w:name w:val="Hyperlink"/>
    <w:basedOn w:val="WW-Fontepargpadro1"/>
    <w:uiPriority w:val="99"/>
    <w:rPr>
      <w:color w:val="0000FF"/>
      <w:u w:val="single"/>
    </w:rPr>
  </w:style>
  <w:style w:type="character" w:styleId="HiperlinkVisitado">
    <w:name w:val="FollowedHyperlink"/>
    <w:basedOn w:val="WW-Fontepargpadro1"/>
    <w:semiHidden/>
    <w:rPr>
      <w:color w:val="800080"/>
      <w:u w:val="single"/>
    </w:rPr>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Fontepargpadro">
    <w:name w:val="WW-Fonte parág. padrão"/>
  </w:style>
  <w:style w:type="character" w:customStyle="1" w:styleId="WW-Fontepargpadro1">
    <w:name w:val="WW-Fonte parág. padrão1"/>
  </w:style>
  <w:style w:type="character" w:customStyle="1" w:styleId="Smbolodenotafinal">
    <w:name w:val="Símbolo de nota final"/>
  </w:style>
  <w:style w:type="character" w:customStyle="1" w:styleId="WW-Smbolodenotafinal">
    <w:name w:val="WW-Símbolo de nota final"/>
  </w:style>
  <w:style w:type="character" w:customStyle="1" w:styleId="Marcasenmeros">
    <w:name w:val="Marcas e números"/>
    <w:rPr>
      <w:rFonts w:ascii="StarSymbol" w:eastAsia="StarSymbol" w:hAnsi="StarSymbol"/>
      <w:sz w:val="18"/>
    </w:rPr>
  </w:style>
  <w:style w:type="paragraph" w:styleId="Corpodetexto">
    <w:name w:val="Body Text"/>
    <w:basedOn w:val="Normal"/>
    <w:semiHidden/>
    <w:rPr>
      <w:color w:val="0000FF"/>
    </w:rPr>
  </w:style>
  <w:style w:type="paragraph" w:styleId="Recuodecorpodetexto">
    <w:name w:val="Body Text Indent"/>
    <w:basedOn w:val="Normal"/>
    <w:semiHidden/>
    <w:pPr>
      <w:ind w:firstLine="720"/>
    </w:pPr>
    <w:rPr>
      <w:lang w:val="pt-BR"/>
    </w:rPr>
  </w:style>
  <w:style w:type="paragraph" w:styleId="Ttulo">
    <w:name w:val="Title"/>
    <w:basedOn w:val="Normal"/>
    <w:next w:val="Subttulo"/>
    <w:qFormat/>
  </w:style>
  <w:style w:type="paragraph" w:styleId="Subttulo">
    <w:name w:val="Subtitle"/>
    <w:basedOn w:val="Normal"/>
    <w:next w:val="Corpodetexto"/>
    <w:qFormat/>
    <w:pPr>
      <w:jc w:val="center"/>
    </w:pPr>
    <w:rPr>
      <w:i/>
      <w:iCs/>
    </w:rPr>
  </w:style>
  <w:style w:type="paragraph" w:styleId="Lista">
    <w:name w:val="List"/>
    <w:basedOn w:val="Corpodetexto"/>
    <w:semiHidden/>
    <w:rPr>
      <w:rFonts w:cs="Tahoma"/>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bCs/>
      <w:i/>
      <w:iCs/>
    </w:rPr>
  </w:style>
  <w:style w:type="paragraph" w:styleId="Legenda">
    <w:name w:val="caption"/>
    <w:basedOn w:val="Normal"/>
    <w:qFormat/>
    <w:pPr>
      <w:suppressLineNumbers/>
      <w:spacing w:after="120"/>
    </w:pPr>
    <w:rPr>
      <w:rFonts w:cs="Tahoma"/>
      <w:i/>
      <w:iCs/>
      <w:sz w:val="20"/>
    </w:rPr>
  </w:style>
  <w:style w:type="paragraph" w:customStyle="1" w:styleId="ndice">
    <w:name w:val="Índice"/>
    <w:basedOn w:val="Normal"/>
    <w:pPr>
      <w:suppressLineNumbers/>
    </w:pPr>
  </w:style>
  <w:style w:type="paragraph" w:styleId="Sumrio1">
    <w:name w:val="toc 1"/>
    <w:basedOn w:val="Normal"/>
    <w:next w:val="Normal"/>
    <w:uiPriority w:val="39"/>
  </w:style>
  <w:style w:type="paragraph" w:styleId="Sumrio2">
    <w:name w:val="toc 2"/>
    <w:basedOn w:val="Normal"/>
    <w:next w:val="Normal"/>
    <w:uiPriority w:val="39"/>
    <w:pPr>
      <w:ind w:left="220" w:firstLine="1"/>
    </w:pPr>
  </w:style>
  <w:style w:type="paragraph" w:styleId="Sumrio3">
    <w:name w:val="toc 3"/>
    <w:basedOn w:val="Normal"/>
    <w:next w:val="Normal"/>
    <w:semiHidden/>
    <w:pPr>
      <w:ind w:left="440" w:firstLine="1"/>
    </w:pPr>
  </w:style>
  <w:style w:type="paragraph" w:styleId="Sumrio4">
    <w:name w:val="toc 4"/>
    <w:basedOn w:val="Normal"/>
    <w:next w:val="Normal"/>
    <w:semiHidden/>
    <w:pPr>
      <w:ind w:left="660" w:firstLine="1"/>
    </w:pPr>
  </w:style>
  <w:style w:type="paragraph" w:styleId="Sumrio5">
    <w:name w:val="toc 5"/>
    <w:basedOn w:val="Normal"/>
    <w:next w:val="Normal"/>
    <w:semiHidden/>
    <w:pPr>
      <w:ind w:left="880" w:firstLine="1"/>
    </w:pPr>
  </w:style>
  <w:style w:type="paragraph" w:styleId="Sumrio6">
    <w:name w:val="toc 6"/>
    <w:basedOn w:val="Normal"/>
    <w:next w:val="Normal"/>
    <w:semiHidden/>
    <w:pPr>
      <w:ind w:left="1100" w:firstLine="1"/>
    </w:pPr>
  </w:style>
  <w:style w:type="paragraph" w:styleId="Sumrio7">
    <w:name w:val="toc 7"/>
    <w:basedOn w:val="Normal"/>
    <w:next w:val="Normal"/>
    <w:semiHidden/>
    <w:pPr>
      <w:ind w:left="1320" w:firstLine="1"/>
    </w:pPr>
  </w:style>
  <w:style w:type="paragraph" w:styleId="Sumrio8">
    <w:name w:val="toc 8"/>
    <w:basedOn w:val="Normal"/>
    <w:next w:val="Normal"/>
    <w:semiHidden/>
    <w:pPr>
      <w:ind w:left="1540" w:firstLine="1"/>
    </w:pPr>
  </w:style>
  <w:style w:type="paragraph" w:styleId="Sumrio9">
    <w:name w:val="toc 9"/>
    <w:basedOn w:val="Normal"/>
    <w:next w:val="Normal"/>
    <w:semiHidden/>
    <w:pPr>
      <w:ind w:left="1760" w:firstLine="1"/>
    </w:pPr>
  </w:style>
  <w:style w:type="paragraph" w:customStyle="1" w:styleId="infoblue">
    <w:name w:val="infoblue"/>
    <w:basedOn w:val="Normal"/>
    <w:next w:val="Normal"/>
    <w:pPr>
      <w:spacing w:before="0" w:line="100" w:lineRule="atLeast"/>
    </w:pPr>
    <w:rPr>
      <w:rFonts w:ascii="Verdana" w:hAnsi="Verdana"/>
      <w:i/>
      <w:color w:val="0000FF"/>
      <w:lang w:val="pt-BR"/>
    </w:rPr>
  </w:style>
  <w:style w:type="paragraph" w:customStyle="1" w:styleId="InfoBlue0">
    <w:name w:val="InfoBlue"/>
    <w:basedOn w:val="Normal"/>
    <w:next w:val="Corpodetexto"/>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Corpodetexto"/>
    <w:pPr>
      <w:suppressLineNumbers/>
    </w:pPr>
  </w:style>
  <w:style w:type="paragraph" w:customStyle="1" w:styleId="Ttulodetabela">
    <w:name w:val="Título de tabela"/>
    <w:basedOn w:val="Contedodetabela"/>
    <w:pPr>
      <w:jc w:val="center"/>
    </w:pPr>
    <w:rPr>
      <w:b/>
      <w:i/>
    </w:rPr>
  </w:style>
  <w:style w:type="paragraph" w:styleId="Textodebalo">
    <w:name w:val="Balloon Text"/>
    <w:basedOn w:val="Normal"/>
    <w:link w:val="TextodebaloChar"/>
    <w:uiPriority w:val="99"/>
    <w:semiHidden/>
    <w:unhideWhenUsed/>
    <w:rsid w:val="007D4E26"/>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4E26"/>
    <w:rPr>
      <w:rFonts w:ascii="Tahoma" w:hAnsi="Tahoma" w:cs="Tahoma"/>
      <w:sz w:val="16"/>
      <w:szCs w:val="16"/>
      <w:lang w:val="pt-PT"/>
    </w:rPr>
  </w:style>
  <w:style w:type="table" w:styleId="Tabelacomgrade">
    <w:name w:val="Table Grid"/>
    <w:basedOn w:val="Tabelanormal"/>
    <w:uiPriority w:val="59"/>
    <w:rsid w:val="000A66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38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org/TR/2015/WD-html51-2015031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1352</Words>
  <Characters>7302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SEGURO</Company>
  <LinksUpToDate>false</LinksUpToDate>
  <CharactersWithSpaces>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creator>João Lima</dc:creator>
  <cp:lastModifiedBy>Rodrigo Sales</cp:lastModifiedBy>
  <cp:revision>3</cp:revision>
  <cp:lastPrinted>1901-01-01T03:06:00Z</cp:lastPrinted>
  <dcterms:created xsi:type="dcterms:W3CDTF">2015-03-12T16:13:00Z</dcterms:created>
  <dcterms:modified xsi:type="dcterms:W3CDTF">2015-03-18T03:29:00Z</dcterms:modified>
</cp:coreProperties>
</file>